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Extension="jpg" ContentType="image/jp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2"/>
          <w:szCs w:val="12"/>
        </w:rPr>
        <w:jc w:val="left"/>
        <w:spacing w:before="9" w:lineRule="exact" w:line="120"/>
      </w:pPr>
      <w:r>
        <w:pict>
          <v:group style="position:absolute;margin-left:58.2pt;margin-top:36pt;width:497.04pt;height:94.92pt;mso-position-horizontal-relative:page;mso-position-vertical-relative:page;z-index:-3389" coordorigin="1164,720" coordsize="9941,1898">
            <v:shape type="#_x0000_t75" style="position:absolute;left:1164;top:705;width:9956;height:1913">
              <v:imagedata o:title="" r:id="rId3"/>
            </v:shape>
            <v:shape type="#_x0000_t75" style="position:absolute;left:7459;top:852;width:3406;height:1342">
              <v:imagedata o:title="" r:id="rId4"/>
            </v:shape>
            <w10:wrap type="none"/>
          </v:group>
        </w:pict>
      </w:r>
      <w:r>
        <w:pict>
          <v:shape type="#_x0000_t75" style="position:absolute;margin-left:0pt;margin-top:373.2pt;width:627.511pt;height:418.8pt;mso-position-horizontal-relative:page;mso-position-vertical-relative:page;z-index:-3390">
            <v:imagedata o:title="" r:id="rId5"/>
          </v:shape>
        </w:pict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48"/>
          <w:szCs w:val="48"/>
        </w:rPr>
        <w:jc w:val="center"/>
        <w:spacing w:before="7" w:lineRule="exact" w:line="540"/>
        <w:ind w:left="181" w:right="182" w:firstLine="8"/>
      </w:pPr>
      <w:r>
        <w:rPr>
          <w:rFonts w:cs="Arial" w:hAnsi="Arial" w:eastAsia="Arial" w:ascii="Arial"/>
          <w:b/>
          <w:spacing w:val="1"/>
          <w:w w:val="100"/>
          <w:sz w:val="48"/>
          <w:szCs w:val="48"/>
        </w:rPr>
        <w:t>M</w:t>
      </w:r>
      <w:r>
        <w:rPr>
          <w:rFonts w:cs="Arial" w:hAnsi="Arial" w:eastAsia="Arial" w:ascii="Arial"/>
          <w:b/>
          <w:spacing w:val="0"/>
          <w:w w:val="100"/>
          <w:sz w:val="48"/>
          <w:szCs w:val="48"/>
        </w:rPr>
        <w:t>anual</w:t>
      </w:r>
      <w:r>
        <w:rPr>
          <w:rFonts w:cs="Arial" w:hAnsi="Arial" w:eastAsia="Arial" w:ascii="Arial"/>
          <w:b/>
          <w:spacing w:val="-15"/>
          <w:w w:val="100"/>
          <w:sz w:val="48"/>
          <w:szCs w:val="48"/>
        </w:rPr>
        <w:t> </w:t>
      </w:r>
      <w:r>
        <w:rPr>
          <w:rFonts w:cs="Arial" w:hAnsi="Arial" w:eastAsia="Arial" w:ascii="Arial"/>
          <w:b/>
          <w:spacing w:val="0"/>
          <w:w w:val="100"/>
          <w:sz w:val="48"/>
          <w:szCs w:val="48"/>
        </w:rPr>
        <w:t>de</w:t>
      </w:r>
      <w:r>
        <w:rPr>
          <w:rFonts w:cs="Arial" w:hAnsi="Arial" w:eastAsia="Arial" w:ascii="Arial"/>
          <w:b/>
          <w:spacing w:val="-6"/>
          <w:w w:val="100"/>
          <w:sz w:val="48"/>
          <w:szCs w:val="48"/>
        </w:rPr>
        <w:t> </w:t>
      </w:r>
      <w:r>
        <w:rPr>
          <w:rFonts w:cs="Arial" w:hAnsi="Arial" w:eastAsia="Arial" w:ascii="Arial"/>
          <w:b/>
          <w:spacing w:val="0"/>
          <w:w w:val="100"/>
          <w:sz w:val="48"/>
          <w:szCs w:val="48"/>
        </w:rPr>
        <w:t>Proced</w:t>
      </w:r>
      <w:r>
        <w:rPr>
          <w:rFonts w:cs="Arial" w:hAnsi="Arial" w:eastAsia="Arial" w:ascii="Arial"/>
          <w:b/>
          <w:spacing w:val="1"/>
          <w:w w:val="100"/>
          <w:sz w:val="48"/>
          <w:szCs w:val="48"/>
        </w:rPr>
        <w:t>i</w:t>
      </w:r>
      <w:r>
        <w:rPr>
          <w:rFonts w:cs="Arial" w:hAnsi="Arial" w:eastAsia="Arial" w:ascii="Arial"/>
          <w:b/>
          <w:spacing w:val="1"/>
          <w:w w:val="100"/>
          <w:sz w:val="48"/>
          <w:szCs w:val="48"/>
        </w:rPr>
        <w:t>m</w:t>
      </w:r>
      <w:r>
        <w:rPr>
          <w:rFonts w:cs="Arial" w:hAnsi="Arial" w:eastAsia="Arial" w:ascii="Arial"/>
          <w:b/>
          <w:spacing w:val="1"/>
          <w:w w:val="100"/>
          <w:sz w:val="48"/>
          <w:szCs w:val="48"/>
        </w:rPr>
        <w:t>i</w:t>
      </w:r>
      <w:r>
        <w:rPr>
          <w:rFonts w:cs="Arial" w:hAnsi="Arial" w:eastAsia="Arial" w:ascii="Arial"/>
          <w:b/>
          <w:spacing w:val="0"/>
          <w:w w:val="100"/>
          <w:sz w:val="48"/>
          <w:szCs w:val="48"/>
        </w:rPr>
        <w:t>en</w:t>
      </w:r>
      <w:r>
        <w:rPr>
          <w:rFonts w:cs="Arial" w:hAnsi="Arial" w:eastAsia="Arial" w:ascii="Arial"/>
          <w:b/>
          <w:spacing w:val="1"/>
          <w:w w:val="100"/>
          <w:sz w:val="48"/>
          <w:szCs w:val="48"/>
        </w:rPr>
        <w:t>t</w:t>
      </w:r>
      <w:r>
        <w:rPr>
          <w:rFonts w:cs="Arial" w:hAnsi="Arial" w:eastAsia="Arial" w:ascii="Arial"/>
          <w:b/>
          <w:spacing w:val="0"/>
          <w:w w:val="100"/>
          <w:sz w:val="48"/>
          <w:szCs w:val="48"/>
        </w:rPr>
        <w:t>os</w:t>
      </w:r>
      <w:r>
        <w:rPr>
          <w:rFonts w:cs="Arial" w:hAnsi="Arial" w:eastAsia="Arial" w:ascii="Arial"/>
          <w:b/>
          <w:spacing w:val="-36"/>
          <w:w w:val="100"/>
          <w:sz w:val="48"/>
          <w:szCs w:val="48"/>
        </w:rPr>
        <w:t> </w:t>
      </w:r>
      <w:r>
        <w:rPr>
          <w:rFonts w:cs="Arial" w:hAnsi="Arial" w:eastAsia="Arial" w:ascii="Arial"/>
          <w:b/>
          <w:spacing w:val="0"/>
          <w:w w:val="99"/>
          <w:sz w:val="48"/>
          <w:szCs w:val="48"/>
        </w:rPr>
        <w:t>de</w:t>
      </w:r>
      <w:r>
        <w:rPr>
          <w:rFonts w:cs="Arial" w:hAnsi="Arial" w:eastAsia="Arial" w:ascii="Arial"/>
          <w:b/>
          <w:spacing w:val="0"/>
          <w:w w:val="99"/>
          <w:sz w:val="48"/>
          <w:szCs w:val="48"/>
        </w:rPr>
        <w:t> </w:t>
      </w:r>
      <w:r>
        <w:rPr>
          <w:rFonts w:cs="Arial" w:hAnsi="Arial" w:eastAsia="Arial" w:ascii="Arial"/>
          <w:b/>
          <w:spacing w:val="0"/>
          <w:w w:val="100"/>
          <w:sz w:val="48"/>
          <w:szCs w:val="48"/>
        </w:rPr>
        <w:t>De</w:t>
      </w:r>
      <w:r>
        <w:rPr>
          <w:rFonts w:cs="Arial" w:hAnsi="Arial" w:eastAsia="Arial" w:ascii="Arial"/>
          <w:b/>
          <w:spacing w:val="1"/>
          <w:w w:val="100"/>
          <w:sz w:val="48"/>
          <w:szCs w:val="48"/>
        </w:rPr>
        <w:t>l</w:t>
      </w:r>
      <w:r>
        <w:rPr>
          <w:rFonts w:cs="Arial" w:hAnsi="Arial" w:eastAsia="Arial" w:ascii="Arial"/>
          <w:b/>
          <w:spacing w:val="0"/>
          <w:w w:val="100"/>
          <w:sz w:val="48"/>
          <w:szCs w:val="48"/>
        </w:rPr>
        <w:t>egac</w:t>
      </w:r>
      <w:r>
        <w:rPr>
          <w:rFonts w:cs="Arial" w:hAnsi="Arial" w:eastAsia="Arial" w:ascii="Arial"/>
          <w:b/>
          <w:spacing w:val="1"/>
          <w:w w:val="100"/>
          <w:sz w:val="48"/>
          <w:szCs w:val="48"/>
        </w:rPr>
        <w:t>i</w:t>
      </w:r>
      <w:r>
        <w:rPr>
          <w:rFonts w:cs="Arial" w:hAnsi="Arial" w:eastAsia="Arial" w:ascii="Arial"/>
          <w:b/>
          <w:spacing w:val="2"/>
          <w:w w:val="100"/>
          <w:sz w:val="48"/>
          <w:szCs w:val="48"/>
        </w:rPr>
        <w:t>o</w:t>
      </w:r>
      <w:r>
        <w:rPr>
          <w:rFonts w:cs="Arial" w:hAnsi="Arial" w:eastAsia="Arial" w:ascii="Arial"/>
          <w:b/>
          <w:spacing w:val="0"/>
          <w:w w:val="100"/>
          <w:sz w:val="48"/>
          <w:szCs w:val="48"/>
        </w:rPr>
        <w:t>nes</w:t>
      </w:r>
      <w:r>
        <w:rPr>
          <w:rFonts w:cs="Arial" w:hAnsi="Arial" w:eastAsia="Arial" w:ascii="Arial"/>
          <w:b/>
          <w:spacing w:val="-31"/>
          <w:w w:val="100"/>
          <w:sz w:val="48"/>
          <w:szCs w:val="48"/>
        </w:rPr>
        <w:t> </w:t>
      </w:r>
      <w:r>
        <w:rPr>
          <w:rFonts w:cs="Arial" w:hAnsi="Arial" w:eastAsia="Arial" w:ascii="Arial"/>
          <w:b/>
          <w:spacing w:val="0"/>
          <w:w w:val="100"/>
          <w:sz w:val="48"/>
          <w:szCs w:val="48"/>
        </w:rPr>
        <w:t>del</w:t>
      </w:r>
      <w:r>
        <w:rPr>
          <w:rFonts w:cs="Arial" w:hAnsi="Arial" w:eastAsia="Arial" w:ascii="Arial"/>
          <w:b/>
          <w:spacing w:val="-5"/>
          <w:w w:val="100"/>
          <w:sz w:val="48"/>
          <w:szCs w:val="48"/>
        </w:rPr>
        <w:t> </w:t>
      </w:r>
      <w:r>
        <w:rPr>
          <w:rFonts w:cs="Arial" w:hAnsi="Arial" w:eastAsia="Arial" w:ascii="Arial"/>
          <w:b/>
          <w:spacing w:val="1"/>
          <w:w w:val="100"/>
          <w:sz w:val="48"/>
          <w:szCs w:val="48"/>
        </w:rPr>
        <w:t>I</w:t>
      </w:r>
      <w:r>
        <w:rPr>
          <w:rFonts w:cs="Arial" w:hAnsi="Arial" w:eastAsia="Arial" w:ascii="Arial"/>
          <w:b/>
          <w:spacing w:val="0"/>
          <w:w w:val="100"/>
          <w:sz w:val="48"/>
          <w:szCs w:val="48"/>
        </w:rPr>
        <w:t>ns</w:t>
      </w:r>
      <w:r>
        <w:rPr>
          <w:rFonts w:cs="Arial" w:hAnsi="Arial" w:eastAsia="Arial" w:ascii="Arial"/>
          <w:b/>
          <w:spacing w:val="1"/>
          <w:w w:val="100"/>
          <w:sz w:val="48"/>
          <w:szCs w:val="48"/>
        </w:rPr>
        <w:t>t</w:t>
      </w:r>
      <w:r>
        <w:rPr>
          <w:rFonts w:cs="Arial" w:hAnsi="Arial" w:eastAsia="Arial" w:ascii="Arial"/>
          <w:b/>
          <w:spacing w:val="1"/>
          <w:w w:val="100"/>
          <w:sz w:val="48"/>
          <w:szCs w:val="48"/>
        </w:rPr>
        <w:t>i</w:t>
      </w:r>
      <w:r>
        <w:rPr>
          <w:rFonts w:cs="Arial" w:hAnsi="Arial" w:eastAsia="Arial" w:ascii="Arial"/>
          <w:b/>
          <w:spacing w:val="1"/>
          <w:w w:val="100"/>
          <w:sz w:val="48"/>
          <w:szCs w:val="48"/>
        </w:rPr>
        <w:t>t</w:t>
      </w:r>
      <w:r>
        <w:rPr>
          <w:rFonts w:cs="Arial" w:hAnsi="Arial" w:eastAsia="Arial" w:ascii="Arial"/>
          <w:b/>
          <w:spacing w:val="0"/>
          <w:w w:val="100"/>
          <w:sz w:val="48"/>
          <w:szCs w:val="48"/>
        </w:rPr>
        <w:t>u</w:t>
      </w:r>
      <w:r>
        <w:rPr>
          <w:rFonts w:cs="Arial" w:hAnsi="Arial" w:eastAsia="Arial" w:ascii="Arial"/>
          <w:b/>
          <w:spacing w:val="1"/>
          <w:w w:val="100"/>
          <w:sz w:val="48"/>
          <w:szCs w:val="48"/>
        </w:rPr>
        <w:t>t</w:t>
      </w:r>
      <w:r>
        <w:rPr>
          <w:rFonts w:cs="Arial" w:hAnsi="Arial" w:eastAsia="Arial" w:ascii="Arial"/>
          <w:b/>
          <w:spacing w:val="0"/>
          <w:w w:val="100"/>
          <w:sz w:val="48"/>
          <w:szCs w:val="48"/>
        </w:rPr>
        <w:t>o</w:t>
      </w:r>
      <w:r>
        <w:rPr>
          <w:rFonts w:cs="Arial" w:hAnsi="Arial" w:eastAsia="Arial" w:ascii="Arial"/>
          <w:b/>
          <w:spacing w:val="-19"/>
          <w:w w:val="100"/>
          <w:sz w:val="48"/>
          <w:szCs w:val="48"/>
        </w:rPr>
        <w:t> </w:t>
      </w:r>
      <w:r>
        <w:rPr>
          <w:rFonts w:cs="Arial" w:hAnsi="Arial" w:eastAsia="Arial" w:ascii="Arial"/>
          <w:b/>
          <w:spacing w:val="0"/>
          <w:w w:val="100"/>
          <w:sz w:val="48"/>
          <w:szCs w:val="48"/>
        </w:rPr>
        <w:t>de</w:t>
      </w:r>
      <w:r>
        <w:rPr>
          <w:rFonts w:cs="Arial" w:hAnsi="Arial" w:eastAsia="Arial" w:ascii="Arial"/>
          <w:b/>
          <w:spacing w:val="-6"/>
          <w:w w:val="100"/>
          <w:sz w:val="48"/>
          <w:szCs w:val="48"/>
        </w:rPr>
        <w:t> </w:t>
      </w:r>
      <w:r>
        <w:rPr>
          <w:rFonts w:cs="Arial" w:hAnsi="Arial" w:eastAsia="Arial" w:ascii="Arial"/>
          <w:b/>
          <w:spacing w:val="0"/>
          <w:w w:val="100"/>
          <w:sz w:val="48"/>
          <w:szCs w:val="48"/>
        </w:rPr>
        <w:t>Segur</w:t>
      </w:r>
      <w:r>
        <w:rPr>
          <w:rFonts w:cs="Arial" w:hAnsi="Arial" w:eastAsia="Arial" w:ascii="Arial"/>
          <w:b/>
          <w:spacing w:val="1"/>
          <w:w w:val="100"/>
          <w:sz w:val="48"/>
          <w:szCs w:val="48"/>
        </w:rPr>
        <w:t>i</w:t>
      </w:r>
      <w:r>
        <w:rPr>
          <w:rFonts w:cs="Arial" w:hAnsi="Arial" w:eastAsia="Arial" w:ascii="Arial"/>
          <w:b/>
          <w:spacing w:val="0"/>
          <w:w w:val="100"/>
          <w:sz w:val="48"/>
          <w:szCs w:val="48"/>
        </w:rPr>
        <w:t>dad</w:t>
      </w:r>
      <w:r>
        <w:rPr>
          <w:rFonts w:cs="Arial" w:hAnsi="Arial" w:eastAsia="Arial" w:ascii="Arial"/>
          <w:b/>
          <w:spacing w:val="-18"/>
          <w:w w:val="100"/>
          <w:sz w:val="48"/>
          <w:szCs w:val="48"/>
        </w:rPr>
        <w:t> </w:t>
      </w:r>
      <w:r>
        <w:rPr>
          <w:rFonts w:cs="Arial" w:hAnsi="Arial" w:eastAsia="Arial" w:ascii="Arial"/>
          <w:b/>
          <w:spacing w:val="0"/>
          <w:w w:val="99"/>
          <w:sz w:val="48"/>
          <w:szCs w:val="48"/>
        </w:rPr>
        <w:t>y</w:t>
      </w:r>
      <w:r>
        <w:rPr>
          <w:rFonts w:cs="Arial" w:hAnsi="Arial" w:eastAsia="Arial" w:ascii="Arial"/>
          <w:b/>
          <w:spacing w:val="0"/>
          <w:w w:val="99"/>
          <w:sz w:val="48"/>
          <w:szCs w:val="48"/>
        </w:rPr>
        <w:t> </w:t>
      </w:r>
      <w:r>
        <w:rPr>
          <w:rFonts w:cs="Arial" w:hAnsi="Arial" w:eastAsia="Arial" w:ascii="Arial"/>
          <w:b/>
          <w:spacing w:val="0"/>
          <w:w w:val="100"/>
          <w:sz w:val="48"/>
          <w:szCs w:val="48"/>
        </w:rPr>
        <w:t>Serv</w:t>
      </w:r>
      <w:r>
        <w:rPr>
          <w:rFonts w:cs="Arial" w:hAnsi="Arial" w:eastAsia="Arial" w:ascii="Arial"/>
          <w:b/>
          <w:spacing w:val="1"/>
          <w:w w:val="100"/>
          <w:sz w:val="48"/>
          <w:szCs w:val="48"/>
        </w:rPr>
        <w:t>i</w:t>
      </w:r>
      <w:r>
        <w:rPr>
          <w:rFonts w:cs="Arial" w:hAnsi="Arial" w:eastAsia="Arial" w:ascii="Arial"/>
          <w:b/>
          <w:spacing w:val="0"/>
          <w:w w:val="100"/>
          <w:sz w:val="48"/>
          <w:szCs w:val="48"/>
        </w:rPr>
        <w:t>c</w:t>
      </w:r>
      <w:r>
        <w:rPr>
          <w:rFonts w:cs="Arial" w:hAnsi="Arial" w:eastAsia="Arial" w:ascii="Arial"/>
          <w:b/>
          <w:spacing w:val="1"/>
          <w:w w:val="100"/>
          <w:sz w:val="48"/>
          <w:szCs w:val="48"/>
        </w:rPr>
        <w:t>i</w:t>
      </w:r>
      <w:r>
        <w:rPr>
          <w:rFonts w:cs="Arial" w:hAnsi="Arial" w:eastAsia="Arial" w:ascii="Arial"/>
          <w:b/>
          <w:spacing w:val="0"/>
          <w:w w:val="100"/>
          <w:sz w:val="48"/>
          <w:szCs w:val="48"/>
        </w:rPr>
        <w:t>os</w:t>
      </w:r>
      <w:r>
        <w:rPr>
          <w:rFonts w:cs="Arial" w:hAnsi="Arial" w:eastAsia="Arial" w:ascii="Arial"/>
          <w:b/>
          <w:spacing w:val="-21"/>
          <w:w w:val="100"/>
          <w:sz w:val="48"/>
          <w:szCs w:val="48"/>
        </w:rPr>
        <w:t> </w:t>
      </w:r>
      <w:r>
        <w:rPr>
          <w:rFonts w:cs="Arial" w:hAnsi="Arial" w:eastAsia="Arial" w:ascii="Arial"/>
          <w:b/>
          <w:spacing w:val="0"/>
          <w:w w:val="100"/>
          <w:sz w:val="48"/>
          <w:szCs w:val="48"/>
        </w:rPr>
        <w:t>Soc</w:t>
      </w:r>
      <w:r>
        <w:rPr>
          <w:rFonts w:cs="Arial" w:hAnsi="Arial" w:eastAsia="Arial" w:ascii="Arial"/>
          <w:b/>
          <w:spacing w:val="1"/>
          <w:w w:val="100"/>
          <w:sz w:val="48"/>
          <w:szCs w:val="48"/>
        </w:rPr>
        <w:t>i</w:t>
      </w:r>
      <w:r>
        <w:rPr>
          <w:rFonts w:cs="Arial" w:hAnsi="Arial" w:eastAsia="Arial" w:ascii="Arial"/>
          <w:b/>
          <w:spacing w:val="0"/>
          <w:w w:val="100"/>
          <w:sz w:val="48"/>
          <w:szCs w:val="48"/>
        </w:rPr>
        <w:t>a</w:t>
      </w:r>
      <w:r>
        <w:rPr>
          <w:rFonts w:cs="Arial" w:hAnsi="Arial" w:eastAsia="Arial" w:ascii="Arial"/>
          <w:b/>
          <w:spacing w:val="1"/>
          <w:w w:val="100"/>
          <w:sz w:val="48"/>
          <w:szCs w:val="48"/>
        </w:rPr>
        <w:t>l</w:t>
      </w:r>
      <w:r>
        <w:rPr>
          <w:rFonts w:cs="Arial" w:hAnsi="Arial" w:eastAsia="Arial" w:ascii="Arial"/>
          <w:b/>
          <w:spacing w:val="0"/>
          <w:w w:val="100"/>
          <w:sz w:val="48"/>
          <w:szCs w:val="48"/>
        </w:rPr>
        <w:t>es</w:t>
      </w:r>
      <w:r>
        <w:rPr>
          <w:rFonts w:cs="Arial" w:hAnsi="Arial" w:eastAsia="Arial" w:ascii="Arial"/>
          <w:b/>
          <w:spacing w:val="-19"/>
          <w:w w:val="100"/>
          <w:sz w:val="48"/>
          <w:szCs w:val="48"/>
        </w:rPr>
        <w:t> </w:t>
      </w:r>
      <w:r>
        <w:rPr>
          <w:rFonts w:cs="Arial" w:hAnsi="Arial" w:eastAsia="Arial" w:ascii="Arial"/>
          <w:b/>
          <w:spacing w:val="0"/>
          <w:w w:val="100"/>
          <w:sz w:val="48"/>
          <w:szCs w:val="48"/>
        </w:rPr>
        <w:t>de</w:t>
      </w:r>
      <w:r>
        <w:rPr>
          <w:rFonts w:cs="Arial" w:hAnsi="Arial" w:eastAsia="Arial" w:ascii="Arial"/>
          <w:b/>
          <w:spacing w:val="-6"/>
          <w:w w:val="100"/>
          <w:sz w:val="48"/>
          <w:szCs w:val="48"/>
        </w:rPr>
        <w:t> </w:t>
      </w:r>
      <w:r>
        <w:rPr>
          <w:rFonts w:cs="Arial" w:hAnsi="Arial" w:eastAsia="Arial" w:ascii="Arial"/>
          <w:b/>
          <w:spacing w:val="1"/>
          <w:w w:val="100"/>
          <w:sz w:val="48"/>
          <w:szCs w:val="48"/>
        </w:rPr>
        <w:t>l</w:t>
      </w:r>
      <w:r>
        <w:rPr>
          <w:rFonts w:cs="Arial" w:hAnsi="Arial" w:eastAsia="Arial" w:ascii="Arial"/>
          <w:b/>
          <w:spacing w:val="0"/>
          <w:w w:val="100"/>
          <w:sz w:val="48"/>
          <w:szCs w:val="48"/>
        </w:rPr>
        <w:t>os</w:t>
      </w:r>
      <w:r>
        <w:rPr>
          <w:rFonts w:cs="Arial" w:hAnsi="Arial" w:eastAsia="Arial" w:ascii="Arial"/>
          <w:b/>
          <w:spacing w:val="-7"/>
          <w:w w:val="100"/>
          <w:sz w:val="48"/>
          <w:szCs w:val="48"/>
        </w:rPr>
        <w:t> </w:t>
      </w:r>
      <w:r>
        <w:rPr>
          <w:rFonts w:cs="Arial" w:hAnsi="Arial" w:eastAsia="Arial" w:ascii="Arial"/>
          <w:b/>
          <w:spacing w:val="0"/>
          <w:w w:val="100"/>
          <w:sz w:val="48"/>
          <w:szCs w:val="48"/>
        </w:rPr>
        <w:t>Traba</w:t>
      </w:r>
      <w:r>
        <w:rPr>
          <w:rFonts w:cs="Arial" w:hAnsi="Arial" w:eastAsia="Arial" w:ascii="Arial"/>
          <w:b/>
          <w:spacing w:val="1"/>
          <w:w w:val="100"/>
          <w:sz w:val="48"/>
          <w:szCs w:val="48"/>
        </w:rPr>
        <w:t>j</w:t>
      </w:r>
      <w:r>
        <w:rPr>
          <w:rFonts w:cs="Arial" w:hAnsi="Arial" w:eastAsia="Arial" w:ascii="Arial"/>
          <w:b/>
          <w:spacing w:val="0"/>
          <w:w w:val="100"/>
          <w:sz w:val="48"/>
          <w:szCs w:val="48"/>
        </w:rPr>
        <w:t>adores</w:t>
      </w:r>
      <w:r>
        <w:rPr>
          <w:rFonts w:cs="Arial" w:hAnsi="Arial" w:eastAsia="Arial" w:ascii="Arial"/>
          <w:b/>
          <w:spacing w:val="-30"/>
          <w:w w:val="100"/>
          <w:sz w:val="48"/>
          <w:szCs w:val="48"/>
        </w:rPr>
        <w:t> </w:t>
      </w:r>
      <w:r>
        <w:rPr>
          <w:rFonts w:cs="Arial" w:hAnsi="Arial" w:eastAsia="Arial" w:ascii="Arial"/>
          <w:b/>
          <w:spacing w:val="0"/>
          <w:w w:val="99"/>
          <w:sz w:val="48"/>
          <w:szCs w:val="48"/>
        </w:rPr>
        <w:t>del</w:t>
      </w:r>
      <w:r>
        <w:rPr>
          <w:rFonts w:cs="Arial" w:hAnsi="Arial" w:eastAsia="Arial" w:ascii="Arial"/>
          <w:b/>
          <w:spacing w:val="0"/>
          <w:w w:val="99"/>
          <w:sz w:val="48"/>
          <w:szCs w:val="48"/>
        </w:rPr>
        <w:t> </w:t>
      </w:r>
      <w:r>
        <w:rPr>
          <w:rFonts w:cs="Arial" w:hAnsi="Arial" w:eastAsia="Arial" w:ascii="Arial"/>
          <w:b/>
          <w:spacing w:val="0"/>
          <w:w w:val="99"/>
          <w:sz w:val="48"/>
          <w:szCs w:val="48"/>
        </w:rPr>
        <w:t>Es</w:t>
      </w:r>
      <w:r>
        <w:rPr>
          <w:rFonts w:cs="Arial" w:hAnsi="Arial" w:eastAsia="Arial" w:ascii="Arial"/>
          <w:b/>
          <w:spacing w:val="1"/>
          <w:w w:val="99"/>
          <w:sz w:val="48"/>
          <w:szCs w:val="48"/>
        </w:rPr>
        <w:t>t</w:t>
      </w:r>
      <w:r>
        <w:rPr>
          <w:rFonts w:cs="Arial" w:hAnsi="Arial" w:eastAsia="Arial" w:ascii="Arial"/>
          <w:b/>
          <w:spacing w:val="0"/>
          <w:w w:val="99"/>
          <w:sz w:val="48"/>
          <w:szCs w:val="48"/>
        </w:rPr>
        <w:t>ado</w:t>
      </w:r>
      <w:r>
        <w:rPr>
          <w:rFonts w:cs="Arial" w:hAnsi="Arial" w:eastAsia="Arial" w:ascii="Arial"/>
          <w:spacing w:val="0"/>
          <w:w w:val="100"/>
          <w:sz w:val="48"/>
          <w:szCs w:val="48"/>
        </w:rPr>
      </w:r>
    </w:p>
    <w:p>
      <w:pPr>
        <w:rPr>
          <w:rFonts w:cs="Arial" w:hAnsi="Arial" w:eastAsia="Arial" w:ascii="Arial"/>
          <w:sz w:val="48"/>
          <w:szCs w:val="48"/>
        </w:rPr>
        <w:jc w:val="center"/>
        <w:spacing w:lineRule="exact" w:line="540"/>
        <w:ind w:left="3035" w:right="3019" w:hanging="4"/>
      </w:pPr>
      <w:r>
        <w:rPr>
          <w:rFonts w:cs="Arial" w:hAnsi="Arial" w:eastAsia="Arial" w:ascii="Arial"/>
          <w:b/>
          <w:spacing w:val="0"/>
          <w:w w:val="100"/>
          <w:sz w:val="48"/>
          <w:szCs w:val="48"/>
        </w:rPr>
        <w:t>T</w:t>
      </w:r>
      <w:r>
        <w:rPr>
          <w:rFonts w:cs="Arial" w:hAnsi="Arial" w:eastAsia="Arial" w:ascii="Arial"/>
          <w:b/>
          <w:spacing w:val="1"/>
          <w:w w:val="100"/>
          <w:sz w:val="48"/>
          <w:szCs w:val="48"/>
        </w:rPr>
        <w:t>i</w:t>
      </w:r>
      <w:r>
        <w:rPr>
          <w:rFonts w:cs="Arial" w:hAnsi="Arial" w:eastAsia="Arial" w:ascii="Arial"/>
          <w:b/>
          <w:spacing w:val="0"/>
          <w:w w:val="100"/>
          <w:sz w:val="48"/>
          <w:szCs w:val="48"/>
        </w:rPr>
        <w:t>po</w:t>
      </w:r>
      <w:r>
        <w:rPr>
          <w:rFonts w:cs="Arial" w:hAnsi="Arial" w:eastAsia="Arial" w:ascii="Arial"/>
          <w:b/>
          <w:spacing w:val="-10"/>
          <w:w w:val="100"/>
          <w:sz w:val="48"/>
          <w:szCs w:val="48"/>
        </w:rPr>
        <w:t> </w:t>
      </w:r>
      <w:r>
        <w:rPr>
          <w:rFonts w:cs="Arial" w:hAnsi="Arial" w:eastAsia="Arial" w:ascii="Arial"/>
          <w:b/>
          <w:spacing w:val="0"/>
          <w:w w:val="100"/>
          <w:sz w:val="48"/>
          <w:szCs w:val="48"/>
        </w:rPr>
        <w:t>“B”</w:t>
      </w:r>
      <w:r>
        <w:rPr>
          <w:rFonts w:cs="Arial" w:hAnsi="Arial" w:eastAsia="Arial" w:ascii="Arial"/>
          <w:b/>
          <w:spacing w:val="-10"/>
          <w:w w:val="100"/>
          <w:sz w:val="48"/>
          <w:szCs w:val="48"/>
        </w:rPr>
        <w:t> </w:t>
      </w:r>
      <w:r>
        <w:rPr>
          <w:rFonts w:cs="Arial" w:hAnsi="Arial" w:eastAsia="Arial" w:ascii="Arial"/>
          <w:b/>
          <w:spacing w:val="0"/>
          <w:w w:val="100"/>
          <w:sz w:val="48"/>
          <w:szCs w:val="48"/>
        </w:rPr>
        <w:t>To</w:t>
      </w:r>
      <w:r>
        <w:rPr>
          <w:rFonts w:cs="Arial" w:hAnsi="Arial" w:eastAsia="Arial" w:ascii="Arial"/>
          <w:b/>
          <w:spacing w:val="1"/>
          <w:w w:val="100"/>
          <w:sz w:val="48"/>
          <w:szCs w:val="48"/>
        </w:rPr>
        <w:t>m</w:t>
      </w:r>
      <w:r>
        <w:rPr>
          <w:rFonts w:cs="Arial" w:hAnsi="Arial" w:eastAsia="Arial" w:ascii="Arial"/>
          <w:b/>
          <w:spacing w:val="0"/>
          <w:w w:val="100"/>
          <w:sz w:val="48"/>
          <w:szCs w:val="48"/>
        </w:rPr>
        <w:t>o</w:t>
      </w:r>
      <w:r>
        <w:rPr>
          <w:rFonts w:cs="Arial" w:hAnsi="Arial" w:eastAsia="Arial" w:ascii="Arial"/>
          <w:b/>
          <w:spacing w:val="-13"/>
          <w:w w:val="100"/>
          <w:sz w:val="48"/>
          <w:szCs w:val="48"/>
        </w:rPr>
        <w:t> </w:t>
      </w:r>
      <w:r>
        <w:rPr>
          <w:rFonts w:cs="Arial" w:hAnsi="Arial" w:eastAsia="Arial" w:ascii="Arial"/>
          <w:b/>
          <w:spacing w:val="0"/>
          <w:w w:val="99"/>
          <w:sz w:val="48"/>
          <w:szCs w:val="48"/>
        </w:rPr>
        <w:t>3</w:t>
      </w:r>
      <w:r>
        <w:rPr>
          <w:rFonts w:cs="Arial" w:hAnsi="Arial" w:eastAsia="Arial" w:ascii="Arial"/>
          <w:b/>
          <w:spacing w:val="0"/>
          <w:w w:val="100"/>
          <w:sz w:val="48"/>
          <w:szCs w:val="48"/>
        </w:rPr>
        <w:t> </w:t>
      </w:r>
      <w:r>
        <w:rPr>
          <w:rFonts w:cs="Arial" w:hAnsi="Arial" w:eastAsia="Arial" w:ascii="Arial"/>
          <w:b/>
          <w:spacing w:val="1"/>
          <w:w w:val="100"/>
          <w:sz w:val="48"/>
          <w:szCs w:val="48"/>
        </w:rPr>
        <w:t> </w:t>
      </w:r>
      <w:r>
        <w:rPr>
          <w:rFonts w:cs="Arial" w:hAnsi="Arial" w:eastAsia="Arial" w:ascii="Arial"/>
          <w:b/>
          <w:spacing w:val="0"/>
          <w:w w:val="100"/>
          <w:sz w:val="48"/>
          <w:szCs w:val="48"/>
        </w:rPr>
        <w:t>Par</w:t>
      </w:r>
      <w:r>
        <w:rPr>
          <w:rFonts w:cs="Arial" w:hAnsi="Arial" w:eastAsia="Arial" w:ascii="Arial"/>
          <w:b/>
          <w:spacing w:val="1"/>
          <w:w w:val="100"/>
          <w:sz w:val="48"/>
          <w:szCs w:val="48"/>
        </w:rPr>
        <w:t>t</w:t>
      </w:r>
      <w:r>
        <w:rPr>
          <w:rFonts w:cs="Arial" w:hAnsi="Arial" w:eastAsia="Arial" w:ascii="Arial"/>
          <w:b/>
          <w:spacing w:val="0"/>
          <w:w w:val="100"/>
          <w:sz w:val="48"/>
          <w:szCs w:val="48"/>
        </w:rPr>
        <w:t>e</w:t>
      </w:r>
      <w:r>
        <w:rPr>
          <w:rFonts w:cs="Arial" w:hAnsi="Arial" w:eastAsia="Arial" w:ascii="Arial"/>
          <w:b/>
          <w:spacing w:val="-12"/>
          <w:w w:val="100"/>
          <w:sz w:val="48"/>
          <w:szCs w:val="48"/>
        </w:rPr>
        <w:t> </w:t>
      </w:r>
      <w:r>
        <w:rPr>
          <w:rFonts w:cs="Arial" w:hAnsi="Arial" w:eastAsia="Arial" w:ascii="Arial"/>
          <w:b/>
          <w:spacing w:val="6"/>
          <w:w w:val="99"/>
          <w:sz w:val="48"/>
          <w:szCs w:val="48"/>
        </w:rPr>
        <w:t>5</w:t>
      </w:r>
      <w:r>
        <w:rPr>
          <w:rFonts w:cs="Arial" w:hAnsi="Arial" w:eastAsia="Arial" w:ascii="Arial"/>
          <w:b/>
          <w:spacing w:val="1"/>
          <w:w w:val="99"/>
          <w:sz w:val="48"/>
          <w:szCs w:val="48"/>
        </w:rPr>
        <w:t>-</w:t>
      </w:r>
      <w:r>
        <w:rPr>
          <w:rFonts w:cs="Arial" w:hAnsi="Arial" w:eastAsia="Arial" w:ascii="Arial"/>
          <w:b/>
          <w:spacing w:val="0"/>
          <w:w w:val="99"/>
          <w:sz w:val="48"/>
          <w:szCs w:val="48"/>
        </w:rPr>
        <w:t>2</w:t>
      </w:r>
      <w:r>
        <w:rPr>
          <w:rFonts w:cs="Arial" w:hAnsi="Arial" w:eastAsia="Arial" w:ascii="Arial"/>
          <w:spacing w:val="0"/>
          <w:w w:val="100"/>
          <w:sz w:val="48"/>
          <w:szCs w:val="48"/>
        </w:rPr>
      </w:r>
    </w:p>
    <w:p>
      <w:pPr>
        <w:rPr>
          <w:rFonts w:cs="Arial" w:hAnsi="Arial" w:eastAsia="Arial" w:ascii="Arial"/>
          <w:sz w:val="36"/>
          <w:szCs w:val="36"/>
        </w:rPr>
        <w:jc w:val="center"/>
        <w:spacing w:lineRule="exact" w:line="400"/>
        <w:ind w:left="70" w:right="62"/>
      </w:pP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(S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u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b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d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e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l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e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g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ac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i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ó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b/>
          <w:spacing w:val="-25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6"/>
          <w:w w:val="100"/>
          <w:sz w:val="36"/>
          <w:szCs w:val="36"/>
        </w:rPr>
        <w:t>d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e</w:t>
      </w:r>
      <w:r>
        <w:rPr>
          <w:rFonts w:cs="Arial" w:hAnsi="Arial" w:eastAsia="Arial" w:ascii="Arial"/>
          <w:b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-7"/>
          <w:w w:val="100"/>
          <w:sz w:val="36"/>
          <w:szCs w:val="36"/>
        </w:rPr>
        <w:t>A</w:t>
      </w:r>
      <w:r>
        <w:rPr>
          <w:rFonts w:cs="Arial" w:hAnsi="Arial" w:eastAsia="Arial" w:ascii="Arial"/>
          <w:b/>
          <w:spacing w:val="2"/>
          <w:w w:val="100"/>
          <w:sz w:val="36"/>
          <w:szCs w:val="36"/>
        </w:rPr>
        <w:t>d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m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i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n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i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str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a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c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i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ó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n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.</w:t>
      </w:r>
      <w:r>
        <w:rPr>
          <w:rFonts w:cs="Arial" w:hAnsi="Arial" w:eastAsia="Arial" w:ascii="Arial"/>
          <w:b/>
          <w:spacing w:val="-26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Pr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o</w:t>
      </w:r>
      <w:r>
        <w:rPr>
          <w:rFonts w:cs="Arial" w:hAnsi="Arial" w:eastAsia="Arial" w:ascii="Arial"/>
          <w:b/>
          <w:spacing w:val="-3"/>
          <w:w w:val="100"/>
          <w:sz w:val="36"/>
          <w:szCs w:val="36"/>
        </w:rPr>
        <w:t>c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e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d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i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m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i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e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n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t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o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s</w:t>
      </w:r>
      <w:r>
        <w:rPr>
          <w:rFonts w:cs="Arial" w:hAnsi="Arial" w:eastAsia="Arial" w:ascii="Arial"/>
          <w:b/>
          <w:spacing w:val="-27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1</w:t>
      </w:r>
      <w:r>
        <w:rPr>
          <w:rFonts w:cs="Arial" w:hAnsi="Arial" w:eastAsia="Arial" w:ascii="Arial"/>
          <w:b/>
          <w:spacing w:val="-2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a</w:t>
      </w:r>
      <w:r>
        <w:rPr>
          <w:rFonts w:cs="Arial" w:hAnsi="Arial" w:eastAsia="Arial" w:ascii="Arial"/>
          <w:b/>
          <w:spacing w:val="-2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99"/>
          <w:sz w:val="36"/>
          <w:szCs w:val="36"/>
        </w:rPr>
        <w:t>17</w:t>
      </w:r>
      <w:r>
        <w:rPr>
          <w:rFonts w:cs="Arial" w:hAnsi="Arial" w:eastAsia="Arial" w:ascii="Arial"/>
          <w:spacing w:val="0"/>
          <w:w w:val="100"/>
          <w:sz w:val="36"/>
          <w:szCs w:val="36"/>
        </w:rPr>
      </w:r>
    </w:p>
    <w:p>
      <w:pPr>
        <w:rPr>
          <w:rFonts w:cs="Arial" w:hAnsi="Arial" w:eastAsia="Arial" w:ascii="Arial"/>
          <w:sz w:val="36"/>
          <w:szCs w:val="36"/>
        </w:rPr>
        <w:jc w:val="center"/>
        <w:spacing w:lineRule="exact" w:line="400"/>
        <w:ind w:left="2350" w:right="2337"/>
      </w:pPr>
      <w:r>
        <w:rPr>
          <w:rFonts w:cs="Arial" w:hAnsi="Arial" w:eastAsia="Arial" w:ascii="Arial"/>
          <w:b/>
          <w:spacing w:val="1"/>
          <w:w w:val="100"/>
          <w:position w:val="-1"/>
          <w:sz w:val="36"/>
          <w:szCs w:val="36"/>
        </w:rPr>
        <w:t>d</w:t>
      </w:r>
      <w:r>
        <w:rPr>
          <w:rFonts w:cs="Arial" w:hAnsi="Arial" w:eastAsia="Arial" w:ascii="Arial"/>
          <w:b/>
          <w:spacing w:val="0"/>
          <w:w w:val="100"/>
          <w:position w:val="-1"/>
          <w:sz w:val="36"/>
          <w:szCs w:val="36"/>
        </w:rPr>
        <w:t>el</w:t>
      </w:r>
      <w:r>
        <w:rPr>
          <w:rFonts w:cs="Arial" w:hAnsi="Arial" w:eastAsia="Arial" w:ascii="Arial"/>
          <w:b/>
          <w:spacing w:val="-4"/>
          <w:w w:val="100"/>
          <w:position w:val="-1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36"/>
          <w:szCs w:val="36"/>
        </w:rPr>
        <w:t>De</w:t>
      </w:r>
      <w:r>
        <w:rPr>
          <w:rFonts w:cs="Arial" w:hAnsi="Arial" w:eastAsia="Arial" w:ascii="Arial"/>
          <w:b/>
          <w:spacing w:val="1"/>
          <w:w w:val="100"/>
          <w:position w:val="-1"/>
          <w:sz w:val="36"/>
          <w:szCs w:val="36"/>
        </w:rPr>
        <w:t>p</w:t>
      </w:r>
      <w:r>
        <w:rPr>
          <w:rFonts w:cs="Arial" w:hAnsi="Arial" w:eastAsia="Arial" w:ascii="Arial"/>
          <w:b/>
          <w:spacing w:val="0"/>
          <w:w w:val="100"/>
          <w:position w:val="-1"/>
          <w:sz w:val="36"/>
          <w:szCs w:val="36"/>
        </w:rPr>
        <w:t>arta</w:t>
      </w:r>
      <w:r>
        <w:rPr>
          <w:rFonts w:cs="Arial" w:hAnsi="Arial" w:eastAsia="Arial" w:ascii="Arial"/>
          <w:b/>
          <w:spacing w:val="2"/>
          <w:w w:val="100"/>
          <w:position w:val="-1"/>
          <w:sz w:val="36"/>
          <w:szCs w:val="36"/>
        </w:rPr>
        <w:t>m</w:t>
      </w:r>
      <w:r>
        <w:rPr>
          <w:rFonts w:cs="Arial" w:hAnsi="Arial" w:eastAsia="Arial" w:ascii="Arial"/>
          <w:b/>
          <w:spacing w:val="0"/>
          <w:w w:val="100"/>
          <w:position w:val="-1"/>
          <w:sz w:val="36"/>
          <w:szCs w:val="36"/>
        </w:rPr>
        <w:t>e</w:t>
      </w:r>
      <w:r>
        <w:rPr>
          <w:rFonts w:cs="Arial" w:hAnsi="Arial" w:eastAsia="Arial" w:ascii="Arial"/>
          <w:b/>
          <w:spacing w:val="1"/>
          <w:w w:val="100"/>
          <w:position w:val="-1"/>
          <w:sz w:val="36"/>
          <w:szCs w:val="36"/>
        </w:rPr>
        <w:t>n</w:t>
      </w:r>
      <w:r>
        <w:rPr>
          <w:rFonts w:cs="Arial" w:hAnsi="Arial" w:eastAsia="Arial" w:ascii="Arial"/>
          <w:b/>
          <w:spacing w:val="0"/>
          <w:w w:val="100"/>
          <w:position w:val="-1"/>
          <w:sz w:val="36"/>
          <w:szCs w:val="36"/>
        </w:rPr>
        <w:t>to</w:t>
      </w:r>
      <w:r>
        <w:rPr>
          <w:rFonts w:cs="Arial" w:hAnsi="Arial" w:eastAsia="Arial" w:ascii="Arial"/>
          <w:b/>
          <w:spacing w:val="-22"/>
          <w:w w:val="100"/>
          <w:position w:val="-1"/>
          <w:sz w:val="36"/>
          <w:szCs w:val="36"/>
        </w:rPr>
        <w:t> </w:t>
      </w:r>
      <w:r>
        <w:rPr>
          <w:rFonts w:cs="Arial" w:hAnsi="Arial" w:eastAsia="Arial" w:ascii="Arial"/>
          <w:b/>
          <w:spacing w:val="5"/>
          <w:w w:val="100"/>
          <w:position w:val="-1"/>
          <w:sz w:val="36"/>
          <w:szCs w:val="36"/>
        </w:rPr>
        <w:t>d</w:t>
      </w:r>
      <w:r>
        <w:rPr>
          <w:rFonts w:cs="Arial" w:hAnsi="Arial" w:eastAsia="Arial" w:ascii="Arial"/>
          <w:b/>
          <w:spacing w:val="0"/>
          <w:w w:val="100"/>
          <w:position w:val="-1"/>
          <w:sz w:val="36"/>
          <w:szCs w:val="36"/>
        </w:rPr>
        <w:t>e</w:t>
      </w:r>
      <w:r>
        <w:rPr>
          <w:rFonts w:cs="Arial" w:hAnsi="Arial" w:eastAsia="Arial" w:ascii="Arial"/>
          <w:b/>
          <w:spacing w:val="-4"/>
          <w:w w:val="100"/>
          <w:position w:val="-1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99"/>
          <w:position w:val="-1"/>
          <w:sz w:val="36"/>
          <w:szCs w:val="36"/>
        </w:rPr>
        <w:t>S</w:t>
      </w:r>
      <w:r>
        <w:rPr>
          <w:rFonts w:cs="Arial" w:hAnsi="Arial" w:eastAsia="Arial" w:ascii="Arial"/>
          <w:b/>
          <w:spacing w:val="1"/>
          <w:w w:val="99"/>
          <w:position w:val="-1"/>
          <w:sz w:val="36"/>
          <w:szCs w:val="36"/>
        </w:rPr>
        <w:t>i</w:t>
      </w:r>
      <w:r>
        <w:rPr>
          <w:rFonts w:cs="Arial" w:hAnsi="Arial" w:eastAsia="Arial" w:ascii="Arial"/>
          <w:b/>
          <w:spacing w:val="0"/>
          <w:w w:val="99"/>
          <w:position w:val="-1"/>
          <w:sz w:val="36"/>
          <w:szCs w:val="36"/>
        </w:rPr>
        <w:t>stemas)</w:t>
      </w:r>
      <w:r>
        <w:rPr>
          <w:rFonts w:cs="Arial" w:hAnsi="Arial" w:eastAsia="Arial" w:ascii="Arial"/>
          <w:spacing w:val="0"/>
          <w:w w:val="100"/>
          <w:position w:val="0"/>
          <w:sz w:val="36"/>
          <w:szCs w:val="36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40"/>
          <w:szCs w:val="40"/>
        </w:rPr>
        <w:jc w:val="center"/>
        <w:ind w:left="300" w:right="294"/>
      </w:pPr>
      <w:r>
        <w:rPr>
          <w:rFonts w:cs="Arial" w:hAnsi="Arial" w:eastAsia="Arial" w:ascii="Arial"/>
          <w:b/>
          <w:color w:val="FFFFFF"/>
          <w:spacing w:val="0"/>
          <w:w w:val="100"/>
          <w:sz w:val="40"/>
          <w:szCs w:val="40"/>
        </w:rPr>
        <w:t>Ins</w:t>
      </w:r>
      <w:r>
        <w:rPr>
          <w:rFonts w:cs="Arial" w:hAnsi="Arial" w:eastAsia="Arial" w:ascii="Arial"/>
          <w:b/>
          <w:color w:val="FFFFFF"/>
          <w:spacing w:val="1"/>
          <w:w w:val="100"/>
          <w:sz w:val="40"/>
          <w:szCs w:val="40"/>
        </w:rPr>
        <w:t>t</w:t>
      </w:r>
      <w:r>
        <w:rPr>
          <w:rFonts w:cs="Arial" w:hAnsi="Arial" w:eastAsia="Arial" w:ascii="Arial"/>
          <w:b/>
          <w:color w:val="FFFFFF"/>
          <w:spacing w:val="0"/>
          <w:w w:val="100"/>
          <w:sz w:val="40"/>
          <w:szCs w:val="40"/>
        </w:rPr>
        <w:t>i</w:t>
      </w:r>
      <w:r>
        <w:rPr>
          <w:rFonts w:cs="Arial" w:hAnsi="Arial" w:eastAsia="Arial" w:ascii="Arial"/>
          <w:b/>
          <w:color w:val="FFFFFF"/>
          <w:spacing w:val="1"/>
          <w:w w:val="100"/>
          <w:sz w:val="40"/>
          <w:szCs w:val="40"/>
        </w:rPr>
        <w:t>t</w:t>
      </w:r>
      <w:r>
        <w:rPr>
          <w:rFonts w:cs="Arial" w:hAnsi="Arial" w:eastAsia="Arial" w:ascii="Arial"/>
          <w:b/>
          <w:color w:val="FFFFFF"/>
          <w:spacing w:val="0"/>
          <w:w w:val="100"/>
          <w:sz w:val="40"/>
          <w:szCs w:val="40"/>
        </w:rPr>
        <w:t>u</w:t>
      </w:r>
      <w:r>
        <w:rPr>
          <w:rFonts w:cs="Arial" w:hAnsi="Arial" w:eastAsia="Arial" w:ascii="Arial"/>
          <w:b/>
          <w:color w:val="FFFFFF"/>
          <w:spacing w:val="1"/>
          <w:w w:val="100"/>
          <w:sz w:val="40"/>
          <w:szCs w:val="40"/>
        </w:rPr>
        <w:t>t</w:t>
      </w:r>
      <w:r>
        <w:rPr>
          <w:rFonts w:cs="Arial" w:hAnsi="Arial" w:eastAsia="Arial" w:ascii="Arial"/>
          <w:b/>
          <w:color w:val="FFFFFF"/>
          <w:spacing w:val="0"/>
          <w:w w:val="100"/>
          <w:sz w:val="40"/>
          <w:szCs w:val="40"/>
        </w:rPr>
        <w:t>o</w:t>
      </w:r>
      <w:r>
        <w:rPr>
          <w:rFonts w:cs="Arial" w:hAnsi="Arial" w:eastAsia="Arial" w:ascii="Arial"/>
          <w:b/>
          <w:color w:val="FFFFFF"/>
          <w:spacing w:val="0"/>
          <w:w w:val="100"/>
          <w:sz w:val="40"/>
          <w:szCs w:val="40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sz w:val="40"/>
          <w:szCs w:val="40"/>
        </w:rPr>
        <w:t>de</w:t>
      </w:r>
      <w:r>
        <w:rPr>
          <w:rFonts w:cs="Arial" w:hAnsi="Arial" w:eastAsia="Arial" w:ascii="Arial"/>
          <w:b/>
          <w:color w:val="FFFFFF"/>
          <w:spacing w:val="-2"/>
          <w:w w:val="100"/>
          <w:sz w:val="40"/>
          <w:szCs w:val="40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sz w:val="40"/>
          <w:szCs w:val="40"/>
        </w:rPr>
        <w:t>Seguridad</w:t>
      </w:r>
      <w:r>
        <w:rPr>
          <w:rFonts w:cs="Arial" w:hAnsi="Arial" w:eastAsia="Arial" w:ascii="Arial"/>
          <w:b/>
          <w:color w:val="FFFFFF"/>
          <w:spacing w:val="2"/>
          <w:w w:val="100"/>
          <w:sz w:val="40"/>
          <w:szCs w:val="40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sz w:val="40"/>
          <w:szCs w:val="40"/>
        </w:rPr>
        <w:t>y</w:t>
      </w:r>
      <w:r>
        <w:rPr>
          <w:rFonts w:cs="Arial" w:hAnsi="Arial" w:eastAsia="Arial" w:ascii="Arial"/>
          <w:b/>
          <w:color w:val="FFFFFF"/>
          <w:spacing w:val="-5"/>
          <w:w w:val="100"/>
          <w:sz w:val="40"/>
          <w:szCs w:val="40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sz w:val="40"/>
          <w:szCs w:val="40"/>
        </w:rPr>
        <w:t>Ser</w:t>
      </w:r>
      <w:r>
        <w:rPr>
          <w:rFonts w:cs="Arial" w:hAnsi="Arial" w:eastAsia="Arial" w:ascii="Arial"/>
          <w:b/>
          <w:color w:val="FFFFFF"/>
          <w:spacing w:val="-2"/>
          <w:w w:val="100"/>
          <w:sz w:val="40"/>
          <w:szCs w:val="40"/>
        </w:rPr>
        <w:t>v</w:t>
      </w:r>
      <w:r>
        <w:rPr>
          <w:rFonts w:cs="Arial" w:hAnsi="Arial" w:eastAsia="Arial" w:ascii="Arial"/>
          <w:b/>
          <w:color w:val="FFFFFF"/>
          <w:spacing w:val="0"/>
          <w:w w:val="100"/>
          <w:sz w:val="40"/>
          <w:szCs w:val="40"/>
        </w:rPr>
        <w:t>icios</w:t>
      </w:r>
      <w:r>
        <w:rPr>
          <w:rFonts w:cs="Arial" w:hAnsi="Arial" w:eastAsia="Arial" w:ascii="Arial"/>
          <w:b/>
          <w:color w:val="FFFFFF"/>
          <w:spacing w:val="0"/>
          <w:w w:val="100"/>
          <w:sz w:val="40"/>
          <w:szCs w:val="40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sz w:val="40"/>
          <w:szCs w:val="40"/>
        </w:rPr>
        <w:t>S</w:t>
      </w:r>
      <w:r>
        <w:rPr>
          <w:rFonts w:cs="Arial" w:hAnsi="Arial" w:eastAsia="Arial" w:ascii="Arial"/>
          <w:b/>
          <w:color w:val="FFFFFF"/>
          <w:spacing w:val="3"/>
          <w:w w:val="100"/>
          <w:sz w:val="40"/>
          <w:szCs w:val="40"/>
        </w:rPr>
        <w:t>o</w:t>
      </w:r>
      <w:r>
        <w:rPr>
          <w:rFonts w:cs="Arial" w:hAnsi="Arial" w:eastAsia="Arial" w:ascii="Arial"/>
          <w:b/>
          <w:color w:val="FFFFFF"/>
          <w:spacing w:val="0"/>
          <w:w w:val="100"/>
          <w:sz w:val="40"/>
          <w:szCs w:val="40"/>
        </w:rPr>
        <w:t>ciales</w:t>
      </w:r>
      <w:r>
        <w:rPr>
          <w:rFonts w:cs="Arial" w:hAnsi="Arial" w:eastAsia="Arial" w:ascii="Arial"/>
          <w:b/>
          <w:color w:val="FFFFFF"/>
          <w:spacing w:val="0"/>
          <w:w w:val="100"/>
          <w:sz w:val="40"/>
          <w:szCs w:val="40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sz w:val="40"/>
          <w:szCs w:val="40"/>
        </w:rPr>
        <w:t>de</w:t>
      </w:r>
      <w:r>
        <w:rPr>
          <w:rFonts w:cs="Arial" w:hAnsi="Arial" w:eastAsia="Arial" w:ascii="Arial"/>
          <w:b/>
          <w:color w:val="FFFFFF"/>
          <w:spacing w:val="0"/>
          <w:w w:val="100"/>
          <w:sz w:val="40"/>
          <w:szCs w:val="40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sz w:val="40"/>
          <w:szCs w:val="40"/>
        </w:rPr>
        <w:t>los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</w:r>
    </w:p>
    <w:p>
      <w:pPr>
        <w:rPr>
          <w:rFonts w:cs="Arial" w:hAnsi="Arial" w:eastAsia="Arial" w:ascii="Arial"/>
          <w:sz w:val="40"/>
          <w:szCs w:val="40"/>
        </w:rPr>
        <w:jc w:val="center"/>
        <w:spacing w:lineRule="exact" w:line="440"/>
        <w:ind w:left="2704" w:right="2693"/>
      </w:pP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40"/>
          <w:szCs w:val="40"/>
        </w:rPr>
        <w:t>Trabajad</w:t>
      </w:r>
      <w:r>
        <w:rPr>
          <w:rFonts w:cs="Arial" w:hAnsi="Arial" w:eastAsia="Arial" w:ascii="Arial"/>
          <w:b/>
          <w:color w:val="FFFFFF"/>
          <w:spacing w:val="-2"/>
          <w:w w:val="100"/>
          <w:position w:val="-1"/>
          <w:sz w:val="40"/>
          <w:szCs w:val="40"/>
        </w:rPr>
        <w:t>o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40"/>
          <w:szCs w:val="40"/>
        </w:rPr>
        <w:t>r</w:t>
      </w:r>
      <w:r>
        <w:rPr>
          <w:rFonts w:cs="Arial" w:hAnsi="Arial" w:eastAsia="Arial" w:ascii="Arial"/>
          <w:b/>
          <w:color w:val="FFFFFF"/>
          <w:spacing w:val="-2"/>
          <w:w w:val="100"/>
          <w:position w:val="-1"/>
          <w:sz w:val="40"/>
          <w:szCs w:val="40"/>
        </w:rPr>
        <w:t>e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40"/>
          <w:szCs w:val="40"/>
        </w:rPr>
        <w:t>s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40"/>
          <w:szCs w:val="40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40"/>
          <w:szCs w:val="40"/>
        </w:rPr>
        <w:t>del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40"/>
          <w:szCs w:val="40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40"/>
          <w:szCs w:val="40"/>
        </w:rPr>
        <w:t>Es</w:t>
      </w:r>
      <w:r>
        <w:rPr>
          <w:rFonts w:cs="Arial" w:hAnsi="Arial" w:eastAsia="Arial" w:ascii="Arial"/>
          <w:b/>
          <w:color w:val="FFFFFF"/>
          <w:spacing w:val="1"/>
          <w:w w:val="100"/>
          <w:position w:val="-1"/>
          <w:sz w:val="40"/>
          <w:szCs w:val="40"/>
        </w:rPr>
        <w:t>t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40"/>
          <w:szCs w:val="40"/>
        </w:rPr>
        <w:t>ado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40"/>
          <w:szCs w:val="4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40"/>
          <w:szCs w:val="40"/>
        </w:rPr>
        <w:jc w:val="center"/>
        <w:ind w:left="1627" w:right="1617"/>
        <w:sectPr>
          <w:pgSz w:w="12240" w:h="15840"/>
          <w:pgMar w:top="1480" w:bottom="280" w:left="1040" w:right="1060"/>
        </w:sectPr>
      </w:pPr>
      <w:r>
        <w:rPr>
          <w:rFonts w:cs="Arial" w:hAnsi="Arial" w:eastAsia="Arial" w:ascii="Arial"/>
          <w:b/>
          <w:color w:val="FFFFFF"/>
          <w:spacing w:val="1"/>
          <w:w w:val="100"/>
          <w:sz w:val="40"/>
          <w:szCs w:val="40"/>
        </w:rPr>
        <w:t>N</w:t>
      </w:r>
      <w:r>
        <w:rPr>
          <w:rFonts w:cs="Arial" w:hAnsi="Arial" w:eastAsia="Arial" w:ascii="Arial"/>
          <w:b/>
          <w:color w:val="FFFFFF"/>
          <w:spacing w:val="0"/>
          <w:w w:val="100"/>
          <w:sz w:val="40"/>
          <w:szCs w:val="40"/>
        </w:rPr>
        <w:t>orm</w:t>
      </w:r>
      <w:r>
        <w:rPr>
          <w:rFonts w:cs="Arial" w:hAnsi="Arial" w:eastAsia="Arial" w:ascii="Arial"/>
          <w:b/>
          <w:color w:val="FFFFFF"/>
          <w:spacing w:val="-2"/>
          <w:w w:val="100"/>
          <w:sz w:val="40"/>
          <w:szCs w:val="40"/>
        </w:rPr>
        <w:t>a</w:t>
      </w:r>
      <w:r>
        <w:rPr>
          <w:rFonts w:cs="Arial" w:hAnsi="Arial" w:eastAsia="Arial" w:ascii="Arial"/>
          <w:b/>
          <w:color w:val="FFFFFF"/>
          <w:spacing w:val="1"/>
          <w:w w:val="100"/>
          <w:sz w:val="40"/>
          <w:szCs w:val="40"/>
        </w:rPr>
        <w:t>t</w:t>
      </w:r>
      <w:r>
        <w:rPr>
          <w:rFonts w:cs="Arial" w:hAnsi="Arial" w:eastAsia="Arial" w:ascii="Arial"/>
          <w:b/>
          <w:color w:val="FFFFFF"/>
          <w:spacing w:val="0"/>
          <w:w w:val="100"/>
          <w:sz w:val="40"/>
          <w:szCs w:val="40"/>
        </w:rPr>
        <w:t>eca</w:t>
      </w:r>
      <w:r>
        <w:rPr>
          <w:rFonts w:cs="Arial" w:hAnsi="Arial" w:eastAsia="Arial" w:ascii="Arial"/>
          <w:b/>
          <w:color w:val="FFFFFF"/>
          <w:spacing w:val="0"/>
          <w:w w:val="100"/>
          <w:sz w:val="40"/>
          <w:szCs w:val="40"/>
        </w:rPr>
        <w:t> </w:t>
      </w:r>
      <w:r>
        <w:rPr>
          <w:rFonts w:cs="Arial" w:hAnsi="Arial" w:eastAsia="Arial" w:ascii="Arial"/>
          <w:b/>
          <w:color w:val="FFFFFF"/>
          <w:spacing w:val="-3"/>
          <w:w w:val="100"/>
          <w:sz w:val="40"/>
          <w:szCs w:val="40"/>
        </w:rPr>
        <w:t>E</w:t>
      </w:r>
      <w:r>
        <w:rPr>
          <w:rFonts w:cs="Arial" w:hAnsi="Arial" w:eastAsia="Arial" w:ascii="Arial"/>
          <w:b/>
          <w:color w:val="FFFFFF"/>
          <w:spacing w:val="0"/>
          <w:w w:val="100"/>
          <w:sz w:val="40"/>
          <w:szCs w:val="40"/>
        </w:rPr>
        <w:t>lec</w:t>
      </w:r>
      <w:r>
        <w:rPr>
          <w:rFonts w:cs="Arial" w:hAnsi="Arial" w:eastAsia="Arial" w:ascii="Arial"/>
          <w:b/>
          <w:color w:val="FFFFFF"/>
          <w:spacing w:val="1"/>
          <w:w w:val="100"/>
          <w:sz w:val="40"/>
          <w:szCs w:val="40"/>
        </w:rPr>
        <w:t>t</w:t>
      </w:r>
      <w:r>
        <w:rPr>
          <w:rFonts w:cs="Arial" w:hAnsi="Arial" w:eastAsia="Arial" w:ascii="Arial"/>
          <w:b/>
          <w:color w:val="FFFFFF"/>
          <w:spacing w:val="0"/>
          <w:w w:val="100"/>
          <w:sz w:val="40"/>
          <w:szCs w:val="40"/>
        </w:rPr>
        <w:t>róni</w:t>
      </w:r>
      <w:r>
        <w:rPr>
          <w:rFonts w:cs="Arial" w:hAnsi="Arial" w:eastAsia="Arial" w:ascii="Arial"/>
          <w:b/>
          <w:color w:val="FFFFFF"/>
          <w:spacing w:val="-2"/>
          <w:w w:val="100"/>
          <w:sz w:val="40"/>
          <w:szCs w:val="40"/>
        </w:rPr>
        <w:t>c</w:t>
      </w:r>
      <w:r>
        <w:rPr>
          <w:rFonts w:cs="Arial" w:hAnsi="Arial" w:eastAsia="Arial" w:ascii="Arial"/>
          <w:b/>
          <w:color w:val="FFFFFF"/>
          <w:spacing w:val="0"/>
          <w:w w:val="100"/>
          <w:sz w:val="40"/>
          <w:szCs w:val="40"/>
        </w:rPr>
        <w:t>a</w:t>
      </w:r>
      <w:r>
        <w:rPr>
          <w:rFonts w:cs="Arial" w:hAnsi="Arial" w:eastAsia="Arial" w:ascii="Arial"/>
          <w:b/>
          <w:color w:val="FFFFFF"/>
          <w:spacing w:val="0"/>
          <w:w w:val="100"/>
          <w:sz w:val="40"/>
          <w:szCs w:val="40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sz w:val="40"/>
          <w:szCs w:val="40"/>
        </w:rPr>
        <w:t>Ins</w:t>
      </w:r>
      <w:r>
        <w:rPr>
          <w:rFonts w:cs="Arial" w:hAnsi="Arial" w:eastAsia="Arial" w:ascii="Arial"/>
          <w:b/>
          <w:color w:val="FFFFFF"/>
          <w:spacing w:val="1"/>
          <w:w w:val="100"/>
          <w:sz w:val="40"/>
          <w:szCs w:val="40"/>
        </w:rPr>
        <w:t>t</w:t>
      </w:r>
      <w:r>
        <w:rPr>
          <w:rFonts w:cs="Arial" w:hAnsi="Arial" w:eastAsia="Arial" w:ascii="Arial"/>
          <w:b/>
          <w:color w:val="FFFFFF"/>
          <w:spacing w:val="0"/>
          <w:w w:val="100"/>
          <w:sz w:val="40"/>
          <w:szCs w:val="40"/>
        </w:rPr>
        <w:t>i</w:t>
      </w:r>
      <w:r>
        <w:rPr>
          <w:rFonts w:cs="Arial" w:hAnsi="Arial" w:eastAsia="Arial" w:ascii="Arial"/>
          <w:b/>
          <w:color w:val="FFFFFF"/>
          <w:spacing w:val="1"/>
          <w:w w:val="100"/>
          <w:sz w:val="40"/>
          <w:szCs w:val="40"/>
        </w:rPr>
        <w:t>t</w:t>
      </w:r>
      <w:r>
        <w:rPr>
          <w:rFonts w:cs="Arial" w:hAnsi="Arial" w:eastAsia="Arial" w:ascii="Arial"/>
          <w:b/>
          <w:color w:val="FFFFFF"/>
          <w:spacing w:val="0"/>
          <w:w w:val="100"/>
          <w:sz w:val="40"/>
          <w:szCs w:val="40"/>
        </w:rPr>
        <w:t>uci</w:t>
      </w:r>
      <w:r>
        <w:rPr>
          <w:rFonts w:cs="Arial" w:hAnsi="Arial" w:eastAsia="Arial" w:ascii="Arial"/>
          <w:b/>
          <w:color w:val="FFFFFF"/>
          <w:spacing w:val="-2"/>
          <w:w w:val="100"/>
          <w:sz w:val="40"/>
          <w:szCs w:val="40"/>
        </w:rPr>
        <w:t>o</w:t>
      </w:r>
      <w:r>
        <w:rPr>
          <w:rFonts w:cs="Arial" w:hAnsi="Arial" w:eastAsia="Arial" w:ascii="Arial"/>
          <w:b/>
          <w:color w:val="FFFFFF"/>
          <w:spacing w:val="0"/>
          <w:w w:val="100"/>
          <w:sz w:val="40"/>
          <w:szCs w:val="40"/>
        </w:rPr>
        <w:t>nal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42.6pt;margin-top:35.4pt;width:497.04pt;height:694.98pt;mso-position-horizontal-relative:page;mso-position-vertical-relative:page;z-index:-3388" coordorigin="852,708" coordsize="9941,13900">
            <v:shape type="#_x0000_t75" style="position:absolute;left:852;top:693;width:9956;height:1913">
              <v:imagedata o:title="" r:id="rId6"/>
            </v:shape>
            <v:shape type="#_x0000_t75" style="position:absolute;left:7178;top:912;width:3406;height:1342">
              <v:imagedata o:title="" r:id="rId7"/>
            </v:shape>
            <v:group style="position:absolute;left:1274;top:2623;width:9103;height:11957" coordorigin="1274,2623" coordsize="9103,11957">
              <v:shape style="position:absolute;left:1274;top:2623;width:9103;height:11957" coordorigin="1274,2623" coordsize="9103,11957" path="m1274,2623l1274,14580,10378,14580,10378,2623,1274,2623xe" filled="f" stroked="t" strokeweight="2.76pt" strokecolor="#595959">
                <v:path arrowok="t"/>
              </v:shape>
            </v:group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spacing w:lineRule="exact" w:line="400"/>
        <w:ind w:left="2870"/>
      </w:pPr>
      <w:r>
        <w:rPr>
          <w:rFonts w:cs="Times New Roman" w:hAnsi="Times New Roman" w:eastAsia="Times New Roman" w:ascii="Times New Roman"/>
          <w:b/>
          <w:color w:val="808080"/>
          <w:spacing w:val="1"/>
          <w:w w:val="111"/>
          <w:sz w:val="36"/>
          <w:szCs w:val="36"/>
        </w:rPr>
        <w:t>F</w:t>
      </w:r>
      <w:r>
        <w:rPr>
          <w:rFonts w:cs="Times New Roman" w:hAnsi="Times New Roman" w:eastAsia="Times New Roman" w:ascii="Times New Roman"/>
          <w:b/>
          <w:color w:val="808080"/>
          <w:spacing w:val="-12"/>
          <w:w w:val="111"/>
          <w:sz w:val="36"/>
          <w:szCs w:val="36"/>
        </w:rPr>
        <w:t>I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1"/>
          <w:sz w:val="36"/>
          <w:szCs w:val="36"/>
        </w:rPr>
        <w:t>C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1"/>
          <w:sz w:val="36"/>
          <w:szCs w:val="36"/>
        </w:rPr>
        <w:t>HA</w:t>
      </w:r>
      <w:r>
        <w:rPr>
          <w:rFonts w:cs="Times New Roman" w:hAnsi="Times New Roman" w:eastAsia="Times New Roman" w:ascii="Times New Roman"/>
          <w:b/>
          <w:color w:val="808080"/>
          <w:spacing w:val="9"/>
          <w:w w:val="111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1"/>
          <w:sz w:val="36"/>
          <w:szCs w:val="36"/>
        </w:rPr>
        <w:t>T</w:t>
      </w:r>
      <w:r>
        <w:rPr>
          <w:rFonts w:cs="Times New Roman" w:hAnsi="Times New Roman" w:eastAsia="Times New Roman" w:ascii="Times New Roman"/>
          <w:b/>
          <w:color w:val="808080"/>
          <w:spacing w:val="-3"/>
          <w:w w:val="94"/>
          <w:sz w:val="36"/>
          <w:szCs w:val="36"/>
        </w:rPr>
        <w:t>É</w:t>
      </w:r>
      <w:r>
        <w:rPr>
          <w:rFonts w:cs="Times New Roman" w:hAnsi="Times New Roman" w:eastAsia="Times New Roman" w:ascii="Times New Roman"/>
          <w:b/>
          <w:color w:val="808080"/>
          <w:spacing w:val="1"/>
          <w:w w:val="114"/>
          <w:sz w:val="36"/>
          <w:szCs w:val="36"/>
        </w:rPr>
        <w:t>C</w:t>
      </w:r>
      <w:r>
        <w:rPr>
          <w:rFonts w:cs="Times New Roman" w:hAnsi="Times New Roman" w:eastAsia="Times New Roman" w:ascii="Times New Roman"/>
          <w:b/>
          <w:color w:val="808080"/>
          <w:spacing w:val="1"/>
          <w:w w:val="126"/>
          <w:sz w:val="36"/>
          <w:szCs w:val="36"/>
        </w:rPr>
        <w:t>N</w:t>
      </w:r>
      <w:r>
        <w:rPr>
          <w:rFonts w:cs="Times New Roman" w:hAnsi="Times New Roman" w:eastAsia="Times New Roman" w:ascii="Times New Roman"/>
          <w:b/>
          <w:color w:val="808080"/>
          <w:spacing w:val="-11"/>
          <w:w w:val="109"/>
          <w:sz w:val="36"/>
          <w:szCs w:val="36"/>
        </w:rPr>
        <w:t>I</w:t>
      </w:r>
      <w:r>
        <w:rPr>
          <w:rFonts w:cs="Times New Roman" w:hAnsi="Times New Roman" w:eastAsia="Times New Roman" w:ascii="Times New Roman"/>
          <w:b/>
          <w:color w:val="808080"/>
          <w:spacing w:val="-5"/>
          <w:w w:val="114"/>
          <w:sz w:val="36"/>
          <w:szCs w:val="36"/>
        </w:rPr>
        <w:t>C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0"/>
          <w:sz w:val="36"/>
          <w:szCs w:val="36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6"/>
          <w:szCs w:val="36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60"/>
        <w:ind w:left="107" w:right="274"/>
      </w:pPr>
      <w:r>
        <w:rPr>
          <w:rFonts w:cs="Times New Roman" w:hAnsi="Times New Roman" w:eastAsia="Times New Roman" w:ascii="Times New Roman"/>
          <w:b/>
          <w:color w:val="808080"/>
          <w:spacing w:val="-1"/>
          <w:w w:val="11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0"/>
          <w:sz w:val="22"/>
          <w:szCs w:val="22"/>
        </w:rPr>
        <w:t>UE</w:t>
      </w:r>
      <w:r>
        <w:rPr>
          <w:rFonts w:cs="Times New Roman" w:hAnsi="Times New Roman" w:eastAsia="Times New Roman" w:ascii="Times New Roman"/>
          <w:b/>
          <w:color w:val="808080"/>
          <w:spacing w:val="1"/>
          <w:w w:val="11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808080"/>
          <w:spacing w:val="1"/>
          <w:w w:val="11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808080"/>
          <w:spacing w:val="56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808080"/>
          <w:spacing w:val="1"/>
          <w:w w:val="11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color w:val="808080"/>
          <w:spacing w:val="-2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808080"/>
          <w:spacing w:val="1"/>
          <w:w w:val="11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808080"/>
          <w:spacing w:val="-1"/>
          <w:w w:val="11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color w:val="808080"/>
          <w:spacing w:val="1"/>
          <w:w w:val="11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b/>
          <w:color w:val="808080"/>
          <w:spacing w:val="38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808080"/>
          <w:spacing w:val="-1"/>
          <w:w w:val="11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808080"/>
          <w:spacing w:val="1"/>
          <w:w w:val="11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808080"/>
          <w:spacing w:val="-3"/>
          <w:w w:val="11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808080"/>
          <w:spacing w:val="-18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808080"/>
          <w:spacing w:val="-2"/>
          <w:w w:val="11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808080"/>
          <w:spacing w:val="2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b/>
          <w:color w:val="808080"/>
          <w:spacing w:val="-2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808080"/>
          <w:spacing w:val="1"/>
          <w:w w:val="11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808080"/>
          <w:spacing w:val="-1"/>
          <w:w w:val="11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color w:val="808080"/>
          <w:spacing w:val="1"/>
          <w:w w:val="11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808080"/>
          <w:spacing w:val="17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808080"/>
          <w:spacing w:val="1"/>
          <w:w w:val="11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808080"/>
          <w:spacing w:val="21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808080"/>
          <w:spacing w:val="-2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808080"/>
          <w:spacing w:val="-1"/>
          <w:w w:val="11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color w:val="808080"/>
          <w:spacing w:val="1"/>
          <w:w w:val="11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808080"/>
          <w:spacing w:val="1"/>
          <w:w w:val="11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color w:val="808080"/>
          <w:spacing w:val="-3"/>
          <w:w w:val="11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color w:val="808080"/>
          <w:spacing w:val="58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0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0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808080"/>
          <w:spacing w:val="1"/>
          <w:w w:val="10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07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07"/>
          <w:sz w:val="22"/>
          <w:szCs w:val="22"/>
        </w:rPr>
        <w:t>IC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07"/>
          <w:sz w:val="22"/>
          <w:szCs w:val="22"/>
        </w:rPr>
        <w:t>IOS</w:t>
      </w:r>
      <w:r>
        <w:rPr>
          <w:rFonts w:cs="Times New Roman" w:hAnsi="Times New Roman" w:eastAsia="Times New Roman" w:ascii="Times New Roman"/>
          <w:b/>
          <w:color w:val="808080"/>
          <w:spacing w:val="17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0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07"/>
          <w:sz w:val="22"/>
          <w:szCs w:val="22"/>
        </w:rPr>
        <w:t>OC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07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808080"/>
          <w:spacing w:val="-1"/>
          <w:w w:val="10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808080"/>
          <w:spacing w:val="-1"/>
          <w:w w:val="107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808080"/>
          <w:spacing w:val="-2"/>
          <w:w w:val="10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0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808080"/>
          <w:spacing w:val="6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808080"/>
          <w:spacing w:val="1"/>
          <w:w w:val="107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0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808080"/>
          <w:spacing w:val="17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808080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00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b/>
          <w:color w:val="808080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808080"/>
          <w:spacing w:val="-1"/>
          <w:w w:val="10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808080"/>
          <w:spacing w:val="1"/>
          <w:w w:val="10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808080"/>
          <w:spacing w:val="-1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808080"/>
          <w:spacing w:val="-1"/>
          <w:w w:val="108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color w:val="808080"/>
          <w:spacing w:val="-1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08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b/>
          <w:color w:val="808080"/>
          <w:spacing w:val="-1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808080"/>
          <w:spacing w:val="1"/>
          <w:w w:val="108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08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808080"/>
          <w:spacing w:val="1"/>
          <w:w w:val="10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808080"/>
          <w:spacing w:val="-2"/>
          <w:w w:val="10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0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808080"/>
          <w:spacing w:val="23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808080"/>
          <w:spacing w:val="-2"/>
          <w:w w:val="108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0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08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808080"/>
          <w:spacing w:val="-4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0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0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808080"/>
          <w:spacing w:val="1"/>
          <w:w w:val="10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808080"/>
          <w:spacing w:val="-3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808080"/>
          <w:spacing w:val="-2"/>
          <w:w w:val="108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08"/>
          <w:sz w:val="22"/>
          <w:szCs w:val="22"/>
        </w:rPr>
        <w:t>O,</w:t>
      </w:r>
      <w:r>
        <w:rPr>
          <w:rFonts w:cs="Times New Roman" w:hAnsi="Times New Roman" w:eastAsia="Times New Roman" w:ascii="Times New Roman"/>
          <w:b/>
          <w:color w:val="808080"/>
          <w:spacing w:val="46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808080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808080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808080"/>
          <w:spacing w:val="-2"/>
          <w:w w:val="12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08"/>
          <w:sz w:val="22"/>
          <w:szCs w:val="22"/>
        </w:rPr>
        <w:t>UE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808080"/>
          <w:spacing w:val="-1"/>
          <w:w w:val="10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07"/>
          <w:sz w:val="22"/>
          <w:szCs w:val="22"/>
        </w:rPr>
        <w:t>EE</w:t>
      </w:r>
      <w:r>
        <w:rPr>
          <w:rFonts w:cs="Times New Roman" w:hAnsi="Times New Roman" w:eastAsia="Times New Roman" w:ascii="Times New Roman"/>
          <w:b/>
          <w:color w:val="808080"/>
          <w:spacing w:val="-1"/>
          <w:w w:val="107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07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808080"/>
          <w:spacing w:val="1"/>
          <w:w w:val="107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0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07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b/>
          <w:color w:val="808080"/>
          <w:spacing w:val="54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808080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00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b/>
          <w:color w:val="808080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color w:val="808080"/>
          <w:spacing w:val="-1"/>
          <w:w w:val="1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color w:val="808080"/>
          <w:spacing w:val="-3"/>
          <w:w w:val="1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808080"/>
          <w:spacing w:val="1"/>
          <w:w w:val="11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2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b/>
          <w:color w:val="808080"/>
          <w:spacing w:val="2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808080"/>
          <w:spacing w:val="1"/>
          <w:w w:val="11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2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b/>
          <w:color w:val="808080"/>
          <w:spacing w:val="34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808080"/>
          <w:spacing w:val="1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808080"/>
          <w:spacing w:val="-1"/>
          <w:w w:val="11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color w:val="808080"/>
          <w:spacing w:val="-3"/>
          <w:w w:val="1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808080"/>
          <w:spacing w:val="1"/>
          <w:w w:val="112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b/>
          <w:color w:val="808080"/>
          <w:spacing w:val="-1"/>
          <w:w w:val="1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2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2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b/>
          <w:color w:val="808080"/>
          <w:spacing w:val="33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808080"/>
          <w:spacing w:val="1"/>
          <w:w w:val="11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0"/>
          <w:sz w:val="22"/>
          <w:szCs w:val="22"/>
        </w:rPr>
        <w:t>OC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808080"/>
          <w:spacing w:val="-2"/>
          <w:w w:val="11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0"/>
          <w:sz w:val="22"/>
          <w:szCs w:val="22"/>
        </w:rPr>
        <w:t>IM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0"/>
          <w:sz w:val="22"/>
          <w:szCs w:val="22"/>
        </w:rPr>
        <w:t>IE</w:t>
      </w:r>
      <w:r>
        <w:rPr>
          <w:rFonts w:cs="Times New Roman" w:hAnsi="Times New Roman" w:eastAsia="Times New Roman" w:ascii="Times New Roman"/>
          <w:b/>
          <w:color w:val="808080"/>
          <w:spacing w:val="-3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808080"/>
          <w:spacing w:val="1"/>
          <w:w w:val="11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0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b/>
          <w:color w:val="808080"/>
          <w:spacing w:val="33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808080"/>
          <w:spacing w:val="1"/>
          <w:w w:val="11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808080"/>
          <w:spacing w:val="6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808080"/>
          <w:spacing w:val="1"/>
          <w:w w:val="11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808080"/>
          <w:spacing w:val="-1"/>
          <w:w w:val="11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808080"/>
          <w:spacing w:val="-1"/>
          <w:w w:val="11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color w:val="808080"/>
          <w:spacing w:val="-1"/>
          <w:w w:val="11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808080"/>
          <w:spacing w:val="-11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808080"/>
          <w:spacing w:val="1"/>
          <w:w w:val="11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0"/>
          <w:sz w:val="22"/>
          <w:szCs w:val="22"/>
        </w:rPr>
        <w:t>IP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0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b/>
          <w:color w:val="808080"/>
          <w:spacing w:val="1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808080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color w:val="808080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color w:val="808080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808080"/>
          <w:spacing w:val="1"/>
          <w:w w:val="105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color w:val="808080"/>
          <w:spacing w:val="-2"/>
          <w:w w:val="10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0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808080"/>
          <w:spacing w:val="13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21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b/>
          <w:color w:val="808080"/>
          <w:spacing w:val="-2"/>
          <w:w w:val="103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808080"/>
          <w:spacing w:val="1"/>
          <w:w w:val="11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1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808080"/>
          <w:spacing w:val="1"/>
          <w:w w:val="11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808080"/>
          <w:spacing w:val="-2"/>
          <w:w w:val="12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color w:val="808080"/>
          <w:spacing w:val="1"/>
          <w:w w:val="11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808080"/>
          <w:spacing w:val="0"/>
          <w:w w:val="12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ind w:left="107" w:right="3993"/>
      </w:pPr>
      <w:r>
        <w:rPr>
          <w:rFonts w:cs="Times New Roman" w:hAnsi="Times New Roman" w:eastAsia="Times New Roman" w:ascii="Times New Roman"/>
          <w:b/>
          <w:i/>
          <w:color w:val="808080"/>
          <w:spacing w:val="-1"/>
          <w:w w:val="85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b/>
          <w:i/>
          <w:color w:val="808080"/>
          <w:spacing w:val="1"/>
          <w:w w:val="12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55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b/>
          <w:i/>
          <w:color w:val="808080"/>
          <w:spacing w:val="1"/>
          <w:w w:val="145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3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b/>
          <w:i/>
          <w:color w:val="808080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38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38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b/>
          <w:i/>
          <w:color w:val="808080"/>
          <w:spacing w:val="-13"/>
          <w:w w:val="13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i/>
          <w:color w:val="808080"/>
          <w:spacing w:val="1"/>
          <w:w w:val="12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32"/>
          <w:sz w:val="23"/>
          <w:szCs w:val="23"/>
        </w:rPr>
        <w:t>x</w:t>
      </w:r>
      <w:r>
        <w:rPr>
          <w:rFonts w:cs="Times New Roman" w:hAnsi="Times New Roman" w:eastAsia="Times New Roman" w:ascii="Times New Roman"/>
          <w:b/>
          <w:i/>
          <w:color w:val="808080"/>
          <w:spacing w:val="-1"/>
          <w:w w:val="111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b/>
          <w:i/>
          <w:color w:val="808080"/>
          <w:spacing w:val="1"/>
          <w:w w:val="12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54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32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55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32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b/>
          <w:i/>
          <w:color w:val="808080"/>
          <w:spacing w:val="-2"/>
          <w:w w:val="156"/>
          <w:sz w:val="23"/>
          <w:szCs w:val="23"/>
        </w:rPr>
        <w:t>ó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41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84"/>
          <w:sz w:val="23"/>
          <w:szCs w:val="23"/>
        </w:rPr>
        <w:t>:</w:t>
      </w:r>
      <w:r>
        <w:rPr>
          <w:rFonts w:cs="Times New Roman" w:hAnsi="Times New Roman" w:eastAsia="Times New Roman" w:ascii="Times New Roman"/>
          <w:b/>
          <w:i/>
          <w:color w:val="808080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color w:val="808080"/>
          <w:spacing w:val="0"/>
          <w:w w:val="100"/>
          <w:sz w:val="23"/>
          <w:szCs w:val="23"/>
        </w:rPr>
        <w:t>29</w:t>
      </w:r>
      <w:r>
        <w:rPr>
          <w:rFonts w:cs="Times New Roman" w:hAnsi="Times New Roman" w:eastAsia="Times New Roman" w:ascii="Times New Roman"/>
          <w:i/>
          <w:color w:val="808080"/>
          <w:spacing w:val="5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color w:val="808080"/>
          <w:spacing w:val="-3"/>
          <w:w w:val="134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i/>
          <w:color w:val="808080"/>
          <w:spacing w:val="0"/>
          <w:w w:val="134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i/>
          <w:color w:val="808080"/>
          <w:spacing w:val="-6"/>
          <w:w w:val="13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color w:val="808080"/>
          <w:spacing w:val="-3"/>
          <w:w w:val="134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i/>
          <w:color w:val="808080"/>
          <w:spacing w:val="1"/>
          <w:w w:val="134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i/>
          <w:color w:val="808080"/>
          <w:spacing w:val="0"/>
          <w:w w:val="134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i/>
          <w:color w:val="808080"/>
          <w:spacing w:val="0"/>
          <w:w w:val="134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i/>
          <w:color w:val="808080"/>
          <w:spacing w:val="-14"/>
          <w:w w:val="13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color w:val="808080"/>
          <w:spacing w:val="-3"/>
          <w:w w:val="134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i/>
          <w:color w:val="808080"/>
          <w:spacing w:val="0"/>
          <w:w w:val="134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i/>
          <w:color w:val="808080"/>
          <w:spacing w:val="-8"/>
          <w:w w:val="13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color w:val="808080"/>
          <w:spacing w:val="0"/>
          <w:w w:val="118"/>
          <w:sz w:val="23"/>
          <w:szCs w:val="23"/>
        </w:rPr>
        <w:t>2</w:t>
      </w:r>
      <w:r>
        <w:rPr>
          <w:rFonts w:cs="Times New Roman" w:hAnsi="Times New Roman" w:eastAsia="Times New Roman" w:ascii="Times New Roman"/>
          <w:i/>
          <w:color w:val="808080"/>
          <w:spacing w:val="-2"/>
          <w:w w:val="118"/>
          <w:sz w:val="23"/>
          <w:szCs w:val="23"/>
        </w:rPr>
        <w:t>0</w:t>
      </w:r>
      <w:r>
        <w:rPr>
          <w:rFonts w:cs="Times New Roman" w:hAnsi="Times New Roman" w:eastAsia="Times New Roman" w:ascii="Times New Roman"/>
          <w:i/>
          <w:color w:val="808080"/>
          <w:spacing w:val="0"/>
          <w:w w:val="118"/>
          <w:sz w:val="23"/>
          <w:szCs w:val="23"/>
        </w:rPr>
        <w:t>07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before="11"/>
        <w:ind w:left="107" w:right="4237"/>
      </w:pPr>
      <w:r>
        <w:rPr>
          <w:rFonts w:cs="Times New Roman" w:hAnsi="Times New Roman" w:eastAsia="Times New Roman" w:ascii="Times New Roman"/>
          <w:b/>
          <w:i/>
          <w:color w:val="808080"/>
          <w:spacing w:val="-1"/>
          <w:w w:val="85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b/>
          <w:i/>
          <w:color w:val="808080"/>
          <w:spacing w:val="1"/>
          <w:w w:val="12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55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b/>
          <w:i/>
          <w:color w:val="808080"/>
          <w:spacing w:val="1"/>
          <w:w w:val="145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3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b/>
          <w:i/>
          <w:color w:val="808080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38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38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b/>
          <w:i/>
          <w:color w:val="808080"/>
          <w:spacing w:val="-13"/>
          <w:w w:val="13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i/>
          <w:color w:val="808080"/>
          <w:spacing w:val="-1"/>
          <w:w w:val="111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b/>
          <w:i/>
          <w:color w:val="808080"/>
          <w:spacing w:val="1"/>
          <w:w w:val="132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16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96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32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55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44"/>
          <w:sz w:val="23"/>
          <w:szCs w:val="23"/>
        </w:rPr>
        <w:t>ac</w:t>
      </w:r>
      <w:r>
        <w:rPr>
          <w:rFonts w:cs="Times New Roman" w:hAnsi="Times New Roman" w:eastAsia="Times New Roman" w:ascii="Times New Roman"/>
          <w:b/>
          <w:i/>
          <w:color w:val="808080"/>
          <w:spacing w:val="-3"/>
          <w:w w:val="132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56"/>
          <w:sz w:val="23"/>
          <w:szCs w:val="23"/>
        </w:rPr>
        <w:t>ó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41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b/>
          <w:i/>
          <w:color w:val="808080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54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b/>
          <w:i/>
          <w:color w:val="808080"/>
          <w:spacing w:val="1"/>
          <w:w w:val="12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96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b/>
          <w:i/>
          <w:color w:val="808080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i/>
          <w:color w:val="808080"/>
          <w:spacing w:val="-1"/>
          <w:w w:val="114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55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b/>
          <w:i/>
          <w:color w:val="808080"/>
          <w:spacing w:val="-1"/>
          <w:w w:val="132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b/>
          <w:i/>
          <w:color w:val="808080"/>
          <w:spacing w:val="1"/>
          <w:w w:val="12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b/>
          <w:i/>
          <w:color w:val="808080"/>
          <w:spacing w:val="1"/>
          <w:w w:val="167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b/>
          <w:i/>
          <w:color w:val="808080"/>
          <w:spacing w:val="-3"/>
          <w:w w:val="154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56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b/>
          <w:i/>
          <w:color w:val="808080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i/>
          <w:color w:val="808080"/>
          <w:spacing w:val="-3"/>
          <w:w w:val="154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2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before="9" w:lineRule="auto" w:line="250"/>
        <w:ind w:left="107" w:right="272"/>
      </w:pPr>
      <w:r>
        <w:rPr>
          <w:rFonts w:cs="Times New Roman" w:hAnsi="Times New Roman" w:eastAsia="Times New Roman" w:ascii="Times New Roman"/>
          <w:b/>
          <w:i/>
          <w:color w:val="808080"/>
          <w:spacing w:val="1"/>
          <w:w w:val="167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b/>
          <w:i/>
          <w:color w:val="808080"/>
          <w:spacing w:val="-1"/>
          <w:w w:val="12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b/>
          <w:i/>
          <w:color w:val="808080"/>
          <w:spacing w:val="1"/>
          <w:w w:val="12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32"/>
          <w:sz w:val="23"/>
          <w:szCs w:val="23"/>
        </w:rPr>
        <w:t>x</w:t>
      </w:r>
      <w:r>
        <w:rPr>
          <w:rFonts w:cs="Times New Roman" w:hAnsi="Times New Roman" w:eastAsia="Times New Roman" w:ascii="Times New Roman"/>
          <w:b/>
          <w:i/>
          <w:color w:val="808080"/>
          <w:spacing w:val="-1"/>
          <w:w w:val="111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b/>
          <w:i/>
          <w:color w:val="808080"/>
          <w:spacing w:val="1"/>
          <w:w w:val="12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54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32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55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32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56"/>
          <w:sz w:val="23"/>
          <w:szCs w:val="23"/>
        </w:rPr>
        <w:t>ó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41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4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i/>
          <w:color w:val="808080"/>
          <w:spacing w:val="19"/>
          <w:w w:val="14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i/>
          <w:color w:val="808080"/>
          <w:spacing w:val="1"/>
          <w:w w:val="132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32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b/>
          <w:i/>
          <w:color w:val="808080"/>
          <w:spacing w:val="58"/>
          <w:w w:val="13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i/>
          <w:color w:val="808080"/>
          <w:spacing w:val="-1"/>
          <w:w w:val="12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96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i/>
          <w:color w:val="808080"/>
          <w:spacing w:val="18"/>
          <w:w w:val="1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i/>
          <w:color w:val="808080"/>
          <w:spacing w:val="1"/>
          <w:w w:val="139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39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39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b/>
          <w:i/>
          <w:color w:val="808080"/>
          <w:spacing w:val="1"/>
          <w:w w:val="139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39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39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b/>
          <w:i/>
          <w:color w:val="808080"/>
          <w:spacing w:val="53"/>
          <w:w w:val="139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39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b/>
          <w:i/>
          <w:color w:val="808080"/>
          <w:spacing w:val="-1"/>
          <w:w w:val="139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39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39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39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39"/>
          <w:sz w:val="23"/>
          <w:szCs w:val="23"/>
        </w:rPr>
        <w:t>al</w:t>
      </w:r>
      <w:r>
        <w:rPr>
          <w:rFonts w:cs="Times New Roman" w:hAnsi="Times New Roman" w:eastAsia="Times New Roman" w:ascii="Times New Roman"/>
          <w:b/>
          <w:i/>
          <w:color w:val="808080"/>
          <w:spacing w:val="76"/>
          <w:w w:val="139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39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39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b/>
          <w:i/>
          <w:color w:val="808080"/>
          <w:spacing w:val="54"/>
          <w:w w:val="139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96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3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3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i/>
          <w:color w:val="808080"/>
          <w:spacing w:val="19"/>
          <w:w w:val="13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i/>
          <w:color w:val="808080"/>
          <w:spacing w:val="-1"/>
          <w:w w:val="85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b/>
          <w:i/>
          <w:color w:val="808080"/>
          <w:spacing w:val="1"/>
          <w:w w:val="12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b/>
          <w:i/>
          <w:color w:val="808080"/>
          <w:spacing w:val="-3"/>
          <w:w w:val="154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b/>
          <w:i/>
          <w:color w:val="808080"/>
          <w:spacing w:val="-1"/>
          <w:w w:val="12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b/>
          <w:i/>
          <w:color w:val="808080"/>
          <w:spacing w:val="1"/>
          <w:w w:val="167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44"/>
          <w:sz w:val="23"/>
          <w:szCs w:val="23"/>
        </w:rPr>
        <w:t>ac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32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56"/>
          <w:sz w:val="23"/>
          <w:szCs w:val="23"/>
        </w:rPr>
        <w:t>ó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41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4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i/>
          <w:color w:val="808080"/>
          <w:spacing w:val="16"/>
          <w:w w:val="14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21"/>
          <w:sz w:val="23"/>
          <w:szCs w:val="23"/>
        </w:rPr>
        <w:t>(</w:t>
      </w:r>
      <w:r>
        <w:rPr>
          <w:rFonts w:cs="Times New Roman" w:hAnsi="Times New Roman" w:eastAsia="Times New Roman" w:ascii="Times New Roman"/>
          <w:b/>
          <w:i/>
          <w:color w:val="808080"/>
          <w:spacing w:val="1"/>
          <w:w w:val="12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05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b/>
          <w:i/>
          <w:color w:val="808080"/>
          <w:spacing w:val="-1"/>
          <w:w w:val="105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21"/>
          <w:sz w:val="23"/>
          <w:szCs w:val="23"/>
        </w:rPr>
        <w:t>)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84"/>
          <w:sz w:val="23"/>
          <w:szCs w:val="23"/>
        </w:rPr>
        <w:t>: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8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i/>
          <w:color w:val="808080"/>
          <w:spacing w:val="12"/>
          <w:w w:val="8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color w:val="808080"/>
          <w:spacing w:val="0"/>
          <w:w w:val="100"/>
          <w:sz w:val="23"/>
          <w:szCs w:val="23"/>
        </w:rPr>
        <w:t>20</w:t>
      </w:r>
      <w:r>
        <w:rPr>
          <w:rFonts w:cs="Times New Roman" w:hAnsi="Times New Roman" w:eastAsia="Times New Roman" w:ascii="Times New Roman"/>
          <w:i/>
          <w:color w:val="808080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i/>
          <w:color w:val="808080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color w:val="808080"/>
          <w:spacing w:val="-2"/>
          <w:w w:val="15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i/>
          <w:color w:val="808080"/>
          <w:spacing w:val="0"/>
          <w:w w:val="119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i/>
          <w:color w:val="808080"/>
          <w:spacing w:val="0"/>
          <w:w w:val="119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color w:val="808080"/>
          <w:spacing w:val="0"/>
          <w:w w:val="132"/>
          <w:sz w:val="23"/>
          <w:szCs w:val="23"/>
        </w:rPr>
        <w:t>di</w:t>
      </w:r>
      <w:r>
        <w:rPr>
          <w:rFonts w:cs="Times New Roman" w:hAnsi="Times New Roman" w:eastAsia="Times New Roman" w:ascii="Times New Roman"/>
          <w:i/>
          <w:color w:val="808080"/>
          <w:spacing w:val="0"/>
          <w:w w:val="132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i/>
          <w:color w:val="808080"/>
          <w:spacing w:val="0"/>
          <w:w w:val="132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i/>
          <w:color w:val="808080"/>
          <w:spacing w:val="1"/>
          <w:w w:val="132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i/>
          <w:color w:val="808080"/>
          <w:spacing w:val="0"/>
          <w:w w:val="132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i/>
          <w:color w:val="808080"/>
          <w:spacing w:val="-1"/>
          <w:w w:val="132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i/>
          <w:color w:val="808080"/>
          <w:spacing w:val="-4"/>
          <w:w w:val="132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i/>
          <w:color w:val="808080"/>
          <w:spacing w:val="0"/>
          <w:w w:val="132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i/>
          <w:color w:val="808080"/>
          <w:spacing w:val="-24"/>
          <w:w w:val="13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color w:val="808080"/>
          <w:spacing w:val="-3"/>
          <w:w w:val="132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i/>
          <w:color w:val="808080"/>
          <w:spacing w:val="0"/>
          <w:w w:val="132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i/>
          <w:color w:val="808080"/>
          <w:spacing w:val="0"/>
          <w:w w:val="13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color w:val="808080"/>
          <w:spacing w:val="0"/>
          <w:w w:val="118"/>
          <w:sz w:val="23"/>
          <w:szCs w:val="23"/>
        </w:rPr>
        <w:t>2</w:t>
      </w:r>
      <w:r>
        <w:rPr>
          <w:rFonts w:cs="Times New Roman" w:hAnsi="Times New Roman" w:eastAsia="Times New Roman" w:ascii="Times New Roman"/>
          <w:i/>
          <w:color w:val="808080"/>
          <w:spacing w:val="-2"/>
          <w:w w:val="118"/>
          <w:sz w:val="23"/>
          <w:szCs w:val="23"/>
        </w:rPr>
        <w:t>0</w:t>
      </w:r>
      <w:r>
        <w:rPr>
          <w:rFonts w:cs="Times New Roman" w:hAnsi="Times New Roman" w:eastAsia="Times New Roman" w:ascii="Times New Roman"/>
          <w:i/>
          <w:color w:val="808080"/>
          <w:spacing w:val="0"/>
          <w:w w:val="118"/>
          <w:sz w:val="23"/>
          <w:szCs w:val="23"/>
        </w:rPr>
        <w:t>07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107" w:right="2614"/>
        <w:sectPr>
          <w:pgSz w:w="12240" w:h="15840"/>
          <w:pgMar w:top="1480" w:bottom="280" w:left="1340" w:right="1720"/>
        </w:sectPr>
      </w:pPr>
      <w:r>
        <w:rPr>
          <w:rFonts w:cs="Times New Roman" w:hAnsi="Times New Roman" w:eastAsia="Times New Roman" w:ascii="Times New Roman"/>
          <w:b/>
          <w:i/>
          <w:color w:val="808080"/>
          <w:spacing w:val="-1"/>
          <w:w w:val="85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b/>
          <w:i/>
          <w:color w:val="808080"/>
          <w:spacing w:val="1"/>
          <w:w w:val="12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55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b/>
          <w:i/>
          <w:color w:val="808080"/>
          <w:spacing w:val="1"/>
          <w:w w:val="145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3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b/>
          <w:i/>
          <w:color w:val="808080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38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38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b/>
          <w:i/>
          <w:color w:val="808080"/>
          <w:spacing w:val="-13"/>
          <w:w w:val="13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i/>
          <w:color w:val="808080"/>
          <w:spacing w:val="1"/>
          <w:w w:val="12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41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b/>
          <w:i/>
          <w:color w:val="808080"/>
          <w:spacing w:val="-2"/>
          <w:w w:val="228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b/>
          <w:i/>
          <w:color w:val="808080"/>
          <w:spacing w:val="1"/>
          <w:w w:val="167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45"/>
          <w:sz w:val="23"/>
          <w:szCs w:val="23"/>
        </w:rPr>
        <w:t>ad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3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b/>
          <w:i/>
          <w:color w:val="808080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i/>
          <w:color w:val="808080"/>
          <w:spacing w:val="1"/>
          <w:w w:val="132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32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b/>
          <w:i/>
          <w:color w:val="808080"/>
          <w:spacing w:val="-10"/>
          <w:w w:val="13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55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32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b/>
          <w:i/>
          <w:color w:val="808080"/>
          <w:spacing w:val="-1"/>
          <w:w w:val="151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156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b/>
          <w:i/>
          <w:color w:val="808080"/>
          <w:spacing w:val="1"/>
          <w:w w:val="167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b/>
          <w:i/>
          <w:color w:val="808080"/>
          <w:spacing w:val="0"/>
          <w:w w:val="84"/>
          <w:sz w:val="23"/>
          <w:szCs w:val="23"/>
        </w:rPr>
        <w:t>:</w:t>
      </w:r>
      <w:r>
        <w:rPr>
          <w:rFonts w:cs="Times New Roman" w:hAnsi="Times New Roman" w:eastAsia="Times New Roman" w:ascii="Times New Roman"/>
          <w:b/>
          <w:i/>
          <w:color w:val="808080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color w:val="808080"/>
          <w:spacing w:val="0"/>
          <w:w w:val="100"/>
          <w:sz w:val="23"/>
          <w:szCs w:val="23"/>
        </w:rPr>
        <w:t>21</w:t>
      </w:r>
      <w:r>
        <w:rPr>
          <w:rFonts w:cs="Times New Roman" w:hAnsi="Times New Roman" w:eastAsia="Times New Roman" w:ascii="Times New Roman"/>
          <w:i/>
          <w:color w:val="808080"/>
          <w:spacing w:val="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color w:val="808080"/>
          <w:spacing w:val="0"/>
          <w:w w:val="133"/>
          <w:sz w:val="23"/>
          <w:szCs w:val="23"/>
        </w:rPr>
        <w:t>de</w:t>
      </w:r>
      <w:r>
        <w:rPr>
          <w:rFonts w:cs="Times New Roman" w:hAnsi="Times New Roman" w:eastAsia="Times New Roman" w:ascii="Times New Roman"/>
          <w:i/>
          <w:color w:val="808080"/>
          <w:spacing w:val="-7"/>
          <w:w w:val="13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color w:val="808080"/>
          <w:spacing w:val="0"/>
          <w:w w:val="133"/>
          <w:sz w:val="23"/>
          <w:szCs w:val="23"/>
        </w:rPr>
        <w:t>di</w:t>
      </w:r>
      <w:r>
        <w:rPr>
          <w:rFonts w:cs="Times New Roman" w:hAnsi="Times New Roman" w:eastAsia="Times New Roman" w:ascii="Times New Roman"/>
          <w:i/>
          <w:color w:val="808080"/>
          <w:spacing w:val="0"/>
          <w:w w:val="133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i/>
          <w:color w:val="808080"/>
          <w:spacing w:val="-3"/>
          <w:w w:val="133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i/>
          <w:color w:val="808080"/>
          <w:spacing w:val="1"/>
          <w:w w:val="13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i/>
          <w:color w:val="808080"/>
          <w:spacing w:val="0"/>
          <w:w w:val="133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i/>
          <w:color w:val="808080"/>
          <w:spacing w:val="-1"/>
          <w:w w:val="133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i/>
          <w:color w:val="808080"/>
          <w:spacing w:val="0"/>
          <w:w w:val="133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i/>
          <w:color w:val="808080"/>
          <w:spacing w:val="0"/>
          <w:w w:val="13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i/>
          <w:color w:val="808080"/>
          <w:spacing w:val="-34"/>
          <w:w w:val="13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color w:val="808080"/>
          <w:spacing w:val="-3"/>
          <w:w w:val="133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i/>
          <w:color w:val="808080"/>
          <w:spacing w:val="0"/>
          <w:w w:val="13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i/>
          <w:color w:val="808080"/>
          <w:spacing w:val="-3"/>
          <w:w w:val="13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color w:val="808080"/>
          <w:spacing w:val="0"/>
          <w:w w:val="118"/>
          <w:sz w:val="23"/>
          <w:szCs w:val="23"/>
        </w:rPr>
        <w:t>2</w:t>
      </w:r>
      <w:r>
        <w:rPr>
          <w:rFonts w:cs="Times New Roman" w:hAnsi="Times New Roman" w:eastAsia="Times New Roman" w:ascii="Times New Roman"/>
          <w:i/>
          <w:color w:val="808080"/>
          <w:spacing w:val="-2"/>
          <w:w w:val="118"/>
          <w:sz w:val="23"/>
          <w:szCs w:val="23"/>
        </w:rPr>
        <w:t>0</w:t>
      </w:r>
      <w:r>
        <w:rPr>
          <w:rFonts w:cs="Times New Roman" w:hAnsi="Times New Roman" w:eastAsia="Times New Roman" w:ascii="Times New Roman"/>
          <w:i/>
          <w:color w:val="808080"/>
          <w:spacing w:val="0"/>
          <w:w w:val="118"/>
          <w:sz w:val="23"/>
          <w:szCs w:val="23"/>
        </w:rPr>
        <w:t>07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</w:r>
    </w:p>
    <w:p>
      <w:pPr>
        <w:rPr>
          <w:sz w:val="14"/>
          <w:szCs w:val="14"/>
        </w:rPr>
        <w:jc w:val="left"/>
        <w:spacing w:before="5" w:lineRule="exact" w:line="140"/>
        <w:sectPr>
          <w:pgMar w:header="883" w:footer="1283" w:top="1820" w:bottom="280" w:left="1480" w:right="1200"/>
          <w:headerReference w:type="default" r:id="rId8"/>
          <w:footerReference w:type="default" r:id="rId9"/>
          <w:pgSz w:w="12240" w:h="15840"/>
        </w:sectPr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260" w:right="-50"/>
      </w:pPr>
      <w:r>
        <w:pict>
          <v:group style="position:absolute;margin-left:81.31pt;margin-top:1.24991pt;width:297.46pt;height:31.06pt;mso-position-horizontal-relative:page;mso-position-vertical-relative:paragraph;z-index:-3387" coordorigin="1626,25" coordsize="5949,621">
            <v:group style="position:absolute;left:1637;top:33;width:2957;height:0" coordorigin="1637,33" coordsize="2957,0">
              <v:shape style="position:absolute;left:1637;top:33;width:2957;height:0" coordorigin="1637,33" coordsize="2957,0" path="m1637,33l4594,33e" filled="f" stroked="t" strokeweight="0.46pt" strokecolor="#000000">
                <v:path arrowok="t"/>
              </v:shape>
              <v:group style="position:absolute;left:4606;top:33;width:2959;height:0" coordorigin="4606,33" coordsize="2959,0">
                <v:shape style="position:absolute;left:4606;top:33;width:2959;height:0" coordorigin="4606,33" coordsize="2959,0" path="m4606,33l7565,33e" filled="f" stroked="t" strokeweight="0.46pt" strokecolor="#000000">
                  <v:path arrowok="t"/>
                </v:shape>
                <v:group style="position:absolute;left:1631;top:30;width:0;height:612" coordorigin="1631,30" coordsize="0,612">
                  <v:shape style="position:absolute;left:1631;top:30;width:0;height:612" coordorigin="1631,30" coordsize="0,612" path="m1631,30l1631,642e" filled="f" stroked="t" strokeweight="0.46pt" strokecolor="#000000">
                    <v:path arrowok="t"/>
                  </v:shape>
                  <v:group style="position:absolute;left:1637;top:638;width:2957;height:0" coordorigin="1637,638" coordsize="2957,0">
                    <v:shape style="position:absolute;left:1637;top:638;width:2957;height:0" coordorigin="1637,638" coordsize="2957,0" path="m1637,638l4594,638e" filled="f" stroked="t" strokeweight="0.46pt" strokecolor="#000000">
                      <v:path arrowok="t"/>
                    </v:shape>
                    <v:group style="position:absolute;left:4600;top:30;width:0;height:612" coordorigin="4600,30" coordsize="0,612">
                      <v:shape style="position:absolute;left:4600;top:30;width:0;height:612" coordorigin="4600,30" coordsize="0,612" path="m4600,30l4600,642e" filled="f" stroked="t" strokeweight="0.46pt" strokecolor="#000000">
                        <v:path arrowok="t"/>
                      </v:shape>
                      <v:group style="position:absolute;left:4606;top:638;width:2959;height:0" coordorigin="4606,638" coordsize="2959,0">
                        <v:shape style="position:absolute;left:4606;top:638;width:2959;height:0" coordorigin="4606,638" coordsize="2959,0" path="m4606,638l7565,638e" filled="f" stroked="t" strokeweight="0.46pt" strokecolor="#000000">
                          <v:path arrowok="t"/>
                        </v:shape>
                        <v:group style="position:absolute;left:7571;top:30;width:0;height:612" coordorigin="7571,30" coordsize="0,612">
                          <v:shape style="position:absolute;left:7571;top:30;width:0;height:612" coordorigin="7571,30" coordsize="0,612" path="m7571,30l7571,642e" filled="f" stroked="t" strokeweight="0.46pt" strokecolor="#000000">
                            <v:path arrowok="t"/>
                          </v:shape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pict>
          <v:shape type="#_x0000_t202" style="position:absolute;margin-left:390.07pt;margin-top:100.45pt;width:87.57pt;height:31.06pt;mso-position-horizontal-relative:page;mso-position-vertical-relative:page;z-index:-338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94" w:hRule="exact"/>
                    </w:trPr>
                    <w:tc>
                      <w:tcPr>
                        <w:tcW w:w="1738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77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6"/>
                            <w:w w:val="8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3"/>
                            <w:w w:val="8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192" w:hRule="exact"/>
                    </w:trPr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6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ía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0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7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6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/>
                    </w:tc>
                    <w:tc>
                      <w:tcPr>
                        <w:tcW w:w="60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/>
                    </w:tc>
                    <w:tc>
                      <w:tcPr>
                        <w:tcW w:w="5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C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ó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i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g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o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: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                                                   </w:t>
      </w:r>
      <w:r>
        <w:rPr>
          <w:rFonts w:cs="Arial" w:hAnsi="Arial" w:eastAsia="Arial" w:ascii="Arial"/>
          <w:b/>
          <w:spacing w:val="16"/>
          <w:w w:val="81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81"/>
          <w:sz w:val="20"/>
          <w:szCs w:val="20"/>
        </w:rPr>
        <w:t>V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e</w:t>
      </w:r>
      <w:r>
        <w:rPr>
          <w:rFonts w:cs="Arial" w:hAnsi="Arial" w:eastAsia="Arial" w:ascii="Arial"/>
          <w:b/>
          <w:spacing w:val="-1"/>
          <w:w w:val="81"/>
          <w:sz w:val="20"/>
          <w:szCs w:val="20"/>
        </w:rPr>
        <w:t>r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si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ó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n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ind w:left="-32" w:right="200"/>
      </w:pPr>
      <w:r>
        <w:rPr>
          <w:rFonts w:cs="Arial" w:hAnsi="Arial" w:eastAsia="Arial" w:ascii="Arial"/>
          <w:b/>
          <w:spacing w:val="1"/>
          <w:w w:val="81"/>
          <w:sz w:val="16"/>
          <w:szCs w:val="16"/>
        </w:rPr>
        <w:t>N</w:t>
      </w:r>
      <w:r>
        <w:rPr>
          <w:rFonts w:cs="Arial" w:hAnsi="Arial" w:eastAsia="Arial" w:ascii="Arial"/>
          <w:b/>
          <w:spacing w:val="1"/>
          <w:w w:val="81"/>
          <w:sz w:val="16"/>
          <w:szCs w:val="16"/>
        </w:rPr>
        <w:t>o</w:t>
      </w:r>
      <w:r>
        <w:rPr>
          <w:rFonts w:cs="Arial" w:hAnsi="Arial" w:eastAsia="Arial" w:ascii="Arial"/>
          <w:b/>
          <w:spacing w:val="0"/>
          <w:w w:val="81"/>
          <w:sz w:val="16"/>
          <w:szCs w:val="16"/>
        </w:rPr>
        <w:t>.</w:t>
      </w:r>
      <w:r>
        <w:rPr>
          <w:rFonts w:cs="Arial" w:hAnsi="Arial" w:eastAsia="Arial" w:ascii="Arial"/>
          <w:b/>
          <w:spacing w:val="2"/>
          <w:w w:val="81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81"/>
          <w:sz w:val="16"/>
          <w:szCs w:val="16"/>
        </w:rPr>
        <w:t>d</w:t>
      </w:r>
      <w:r>
        <w:rPr>
          <w:rFonts w:cs="Arial" w:hAnsi="Arial" w:eastAsia="Arial" w:ascii="Arial"/>
          <w:b/>
          <w:spacing w:val="0"/>
          <w:w w:val="81"/>
          <w:sz w:val="16"/>
          <w:szCs w:val="16"/>
        </w:rPr>
        <w:t>e</w:t>
      </w:r>
      <w:r>
        <w:rPr>
          <w:rFonts w:cs="Arial" w:hAnsi="Arial" w:eastAsia="Arial" w:ascii="Arial"/>
          <w:b/>
          <w:spacing w:val="3"/>
          <w:w w:val="81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82"/>
          <w:sz w:val="16"/>
          <w:szCs w:val="16"/>
        </w:rPr>
        <w:t>P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á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g</w:t>
      </w:r>
      <w:r>
        <w:rPr>
          <w:rFonts w:cs="Arial" w:hAnsi="Arial" w:eastAsia="Arial" w:ascii="Arial"/>
          <w:b/>
          <w:spacing w:val="-3"/>
          <w:w w:val="82"/>
          <w:sz w:val="16"/>
          <w:szCs w:val="16"/>
        </w:rPr>
        <w:t>i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n</w:t>
      </w:r>
      <w:r>
        <w:rPr>
          <w:rFonts w:cs="Arial" w:hAnsi="Arial" w:eastAsia="Arial" w:ascii="Arial"/>
          <w:b/>
          <w:spacing w:val="0"/>
          <w:w w:val="82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lineRule="exact" w:line="180"/>
        <w:ind w:left="256" w:right="488"/>
        <w:sectPr>
          <w:type w:val="continuous"/>
          <w:pgSz w:w="12240" w:h="15840"/>
          <w:pgMar w:top="1480" w:bottom="280" w:left="1480" w:right="1200"/>
          <w:cols w:num="2" w:equalWidth="off">
            <w:col w:w="3882" w:space="4576"/>
            <w:col w:w="1102"/>
          </w:cols>
        </w:sectPr>
      </w:pPr>
      <w:r>
        <w:pict>
          <v:group style="position:absolute;margin-left:490.39pt;margin-top:100.45pt;width:56.38pt;height:31.06pt;mso-position-horizontal-relative:page;mso-position-vertical-relative:page;z-index:-3386" coordorigin="9808,2009" coordsize="1128,621">
            <v:group style="position:absolute;left:9818;top:2017;width:1106;height:0" coordorigin="9818,2017" coordsize="1106,0">
              <v:shape style="position:absolute;left:9818;top:2017;width:1106;height:0" coordorigin="9818,2017" coordsize="1106,0" path="m9818,2017l10925,2017e" filled="f" stroked="t" strokeweight="0.46pt" strokecolor="#000000">
                <v:path arrowok="t"/>
              </v:shape>
              <v:group style="position:absolute;left:9818;top:2404;width:1106;height:0" coordorigin="9818,2404" coordsize="1106,0">
                <v:shape style="position:absolute;left:9818;top:2404;width:1106;height:0" coordorigin="9818,2404" coordsize="1106,0" path="m9818,2404l10925,2404e" filled="f" stroked="t" strokeweight="0.46pt" strokecolor="#000000">
                  <v:path arrowok="t"/>
                </v:shape>
                <v:group style="position:absolute;left:9812;top:2014;width:0;height:612" coordorigin="9812,2014" coordsize="0,612">
                  <v:shape style="position:absolute;left:9812;top:2014;width:0;height:612" coordorigin="9812,2014" coordsize="0,612" path="m9812,2014l9812,2626e" filled="f" stroked="t" strokeweight="0.46pt" strokecolor="#000000">
                    <v:path arrowok="t"/>
                  </v:shape>
                  <v:group style="position:absolute;left:9818;top:2622;width:1106;height:0" coordorigin="9818,2622" coordsize="1106,0">
                    <v:shape style="position:absolute;left:9818;top:2622;width:1106;height:0" coordorigin="9818,2622" coordsize="1106,0" path="m9818,2622l10925,2622e" filled="f" stroked="t" strokeweight="0.46pt" strokecolor="#000000">
                      <v:path arrowok="t"/>
                    </v:shape>
                    <v:group style="position:absolute;left:10931;top:2014;width:0;height:612" coordorigin="10931,2014" coordsize="0,612">
                      <v:shape style="position:absolute;left:10931;top:2014;width:0;height:612" coordorigin="10931,2014" coordsize="0,612" path="m10931,2014l10931,2626e" filled="f" stroked="t" strokeweight="0.46pt" strokecolor="#000000">
                        <v:path arrowok="t"/>
                      </v:shape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1"/>
          <w:w w:val="82"/>
          <w:position w:val="-1"/>
          <w:sz w:val="16"/>
          <w:szCs w:val="16"/>
        </w:rPr>
        <w:t>2</w:t>
      </w:r>
      <w:r>
        <w:rPr>
          <w:rFonts w:cs="Arial" w:hAnsi="Arial" w:eastAsia="Arial" w:ascii="Arial"/>
          <w:spacing w:val="-1"/>
          <w:w w:val="82"/>
          <w:position w:val="-1"/>
          <w:sz w:val="16"/>
          <w:szCs w:val="16"/>
        </w:rPr>
        <w:t>7</w:t>
      </w:r>
      <w:r>
        <w:rPr>
          <w:rFonts w:cs="Arial" w:hAnsi="Arial" w:eastAsia="Arial" w:ascii="Arial"/>
          <w:spacing w:val="1"/>
          <w:w w:val="82"/>
          <w:position w:val="-1"/>
          <w:sz w:val="16"/>
          <w:szCs w:val="16"/>
        </w:rPr>
        <w:t>9</w:t>
      </w:r>
      <w:r>
        <w:rPr>
          <w:rFonts w:cs="Arial" w:hAnsi="Arial" w:eastAsia="Arial" w:ascii="Arial"/>
          <w:spacing w:val="0"/>
          <w:w w:val="82"/>
          <w:position w:val="-1"/>
          <w:sz w:val="16"/>
          <w:szCs w:val="16"/>
        </w:rPr>
        <w:t>5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Impact" w:hAnsi="Impact" w:eastAsia="Impact" w:ascii="Impact"/>
          <w:sz w:val="44"/>
          <w:szCs w:val="44"/>
        </w:rPr>
        <w:jc w:val="left"/>
        <w:spacing w:lineRule="exact" w:line="500"/>
        <w:ind w:left="2278"/>
        <w:sectPr>
          <w:type w:val="continuous"/>
          <w:pgSz w:w="12240" w:h="15840"/>
          <w:pgMar w:top="1480" w:bottom="280" w:left="1480" w:right="1200"/>
        </w:sectPr>
      </w:pPr>
      <w:r>
        <w:pict>
          <v:group style="position:absolute;margin-left:78.72pt;margin-top:139.32pt;width:468.72pt;height:566.52pt;mso-position-horizontal-relative:page;mso-position-vertical-relative:page;z-index:-3385" coordorigin="1574,2786" coordsize="9374,11330">
            <v:group style="position:absolute;left:1673;top:2971;width:9178;height:610" coordorigin="1673,2971" coordsize="9178,610">
              <v:shape style="position:absolute;left:1673;top:2971;width:9178;height:610" coordorigin="1673,2971" coordsize="9178,610" path="m1673,3581l10850,3581,10850,2971,1673,2971,1673,3581xe" filled="t" fillcolor="#FDE8D8" stroked="f">
                <v:path arrowok="t"/>
                <v:fill/>
              </v:shape>
              <v:group style="position:absolute;left:1673;top:3583;width:9178;height:610" coordorigin="1673,3583" coordsize="9178,610">
                <v:shape style="position:absolute;left:1673;top:3583;width:9178;height:610" coordorigin="1673,3583" coordsize="9178,610" path="m1673,4193l10850,4193,10850,3583,1673,3583,1673,4193xe" filled="t" fillcolor="#FDE8D8" stroked="f">
                  <v:path arrowok="t"/>
                  <v:fill/>
                </v:shape>
                <v:group style="position:absolute;left:1673;top:4195;width:9178;height:610" coordorigin="1673,4195" coordsize="9178,610">
                  <v:shape style="position:absolute;left:1673;top:4195;width:9178;height:610" coordorigin="1673,4195" coordsize="9178,610" path="m1673,4805l10850,4805,10850,4195,1673,4195,1673,4805xe" filled="t" fillcolor="#FDE8D8" stroked="f">
                    <v:path arrowok="t"/>
                    <v:fill/>
                  </v:shape>
                  <v:group style="position:absolute;left:1673;top:4807;width:9178;height:610" coordorigin="1673,4807" coordsize="9178,610">
                    <v:shape style="position:absolute;left:1673;top:4807;width:9178;height:610" coordorigin="1673,4807" coordsize="9178,610" path="m1673,5417l10850,5417,10850,4807,1673,4807,1673,5417xe" filled="t" fillcolor="#FDE8D8" stroked="f">
                      <v:path arrowok="t"/>
                      <v:fill/>
                    </v:shape>
                    <v:group style="position:absolute;left:1673;top:5419;width:9178;height:612" coordorigin="1673,5419" coordsize="9178,612">
                      <v:shape style="position:absolute;left:1673;top:5419;width:9178;height:612" coordorigin="1673,5419" coordsize="9178,612" path="m1673,6031l10850,6031,10850,5419,1673,5419,1673,6031xe" filled="t" fillcolor="#FDE8D8" stroked="f">
                        <v:path arrowok="t"/>
                        <v:fill/>
                      </v:shape>
                      <v:group style="position:absolute;left:1673;top:6034;width:9178;height:610" coordorigin="1673,6034" coordsize="9178,610">
                        <v:shape style="position:absolute;left:1673;top:6034;width:9178;height:610" coordorigin="1673,6034" coordsize="9178,610" path="m1673,6643l10850,6643,10850,6034,1673,6034,1673,6643xe" filled="t" fillcolor="#FDE8D8" stroked="f">
                          <v:path arrowok="t"/>
                          <v:fill/>
                        </v:shape>
                        <v:group style="position:absolute;left:1673;top:6646;width:9178;height:610" coordorigin="1673,6646" coordsize="9178,610">
                          <v:shape style="position:absolute;left:1673;top:6646;width:9178;height:610" coordorigin="1673,6646" coordsize="9178,610" path="m1673,7255l10850,7255,10850,6646,1673,6646,1673,7255xe" filled="t" fillcolor="#FDE8D8" stroked="f">
                            <v:path arrowok="t"/>
                            <v:fill/>
                          </v:shape>
                          <v:group style="position:absolute;left:1673;top:7258;width:9178;height:811" coordorigin="1673,7258" coordsize="9178,811">
                            <v:shape style="position:absolute;left:1673;top:7258;width:9178;height:811" coordorigin="1673,7258" coordsize="9178,811" path="m1673,8069l10850,8069,10850,7258,1673,7258,1673,8069xe" filled="t" fillcolor="#FDE8D8" stroked="f">
                              <v:path arrowok="t"/>
                              <v:fill/>
                            </v:shape>
                            <v:group style="position:absolute;left:1673;top:8071;width:9178;height:610" coordorigin="1673,8071" coordsize="9178,610">
                              <v:shape style="position:absolute;left:1673;top:8071;width:9178;height:610" coordorigin="1673,8071" coordsize="9178,610" path="m1673,8681l10850,8681,10850,8071,1673,8071,1673,8681xe" filled="t" fillcolor="#FDE8D8" stroked="f">
                                <v:path arrowok="t"/>
                                <v:fill/>
                              </v:shape>
                              <v:group style="position:absolute;left:1673;top:8683;width:9178;height:612" coordorigin="1673,8683" coordsize="9178,612">
                                <v:shape style="position:absolute;left:1673;top:8683;width:9178;height:612" coordorigin="1673,8683" coordsize="9178,612" path="m1673,9295l10850,9295,10850,8683,1673,8683,1673,9295xe" filled="t" fillcolor="#FDE8D8" stroked="f">
                                  <v:path arrowok="t"/>
                                  <v:fill/>
                                </v:shape>
                                <v:group style="position:absolute;left:1673;top:9298;width:9178;height:610" coordorigin="1673,9298" coordsize="9178,610">
                                  <v:shape style="position:absolute;left:1673;top:9298;width:9178;height:610" coordorigin="1673,9298" coordsize="9178,610" path="m1673,9907l10850,9907,10850,9298,1673,9298,1673,9907xe" filled="t" fillcolor="#FDE8D8" stroked="f">
                                    <v:path arrowok="t"/>
                                    <v:fill/>
                                  </v:shape>
                                  <v:group style="position:absolute;left:1673;top:9910;width:9178;height:610" coordorigin="1673,9910" coordsize="9178,610">
                                    <v:shape style="position:absolute;left:1673;top:9910;width:9178;height:610" coordorigin="1673,9910" coordsize="9178,610" path="m1673,10519l10850,10519,10850,9910,1673,9910,1673,10519xe" filled="t" fillcolor="#FDE8D8" stroked="f">
                                      <v:path arrowok="t"/>
                                      <v:fill/>
                                    </v:shape>
                                    <v:group style="position:absolute;left:1673;top:10522;width:9178;height:610" coordorigin="1673,10522" coordsize="9178,610">
                                      <v:shape style="position:absolute;left:1673;top:10522;width:9178;height:610" coordorigin="1673,10522" coordsize="9178,610" path="m1673,11131l10850,11131,10850,10522,1673,10522,1673,11131xe" filled="t" fillcolor="#FDE8D8" stroked="f">
                                        <v:path arrowok="t"/>
                                        <v:fill/>
                                      </v:shape>
                                      <v:group style="position:absolute;left:1673;top:11134;width:9178;height:610" coordorigin="1673,11134" coordsize="9178,610">
                                        <v:shape style="position:absolute;left:1673;top:11134;width:9178;height:610" coordorigin="1673,11134" coordsize="9178,610" path="m1673,11743l10850,11743,10850,11134,1673,11134,1673,11743xe" filled="t" fillcolor="#FDE8D8" stroked="f">
                                          <v:path arrowok="t"/>
                                          <v:fill/>
                                        </v:shape>
                                        <v:group style="position:absolute;left:1673;top:11746;width:9178;height:504" coordorigin="1673,11746" coordsize="9178,504">
                                          <v:shape style="position:absolute;left:1673;top:11746;width:9178;height:504" coordorigin="1673,11746" coordsize="9178,504" path="m1673,12250l10850,12250,10850,11746,1673,11746,1673,12250xe" filled="t" fillcolor="#FDE8D8" stroked="f">
                                            <v:path arrowok="t"/>
                                            <v:fill/>
                                          </v:shape>
                                          <v:group style="position:absolute;left:1673;top:12252;width:9178;height:226" coordorigin="1673,12252" coordsize="9178,226">
                                            <v:shape style="position:absolute;left:1673;top:12252;width:9178;height:226" coordorigin="1673,12252" coordsize="9178,226" path="m1673,12478l10850,12478,10850,12252,1673,12252,1673,12478xe" filled="t" fillcolor="#FDE8D8" stroked="f">
                                              <v:path arrowok="t"/>
                                              <v:fill/>
                                            </v:shape>
                                            <v:group style="position:absolute;left:1673;top:12480;width:9178;height:228" coordorigin="1673,12480" coordsize="9178,228">
                                              <v:shape style="position:absolute;left:1673;top:12480;width:9178;height:228" coordorigin="1673,12480" coordsize="9178,228" path="m1673,12708l10850,12708,10850,12480,1673,12480,1673,12708xe" filled="t" fillcolor="#FDE8D8" stroked="f">
                                                <v:path arrowok="t"/>
                                                <v:fill/>
                                              </v:shape>
                                              <v:group style="position:absolute;left:1673;top:12710;width:9178;height:228" coordorigin="1673,12710" coordsize="9178,228">
                                                <v:shape style="position:absolute;left:1673;top:12710;width:9178;height:228" coordorigin="1673,12710" coordsize="9178,228" path="m1673,12938l10850,12938,10850,12710,1673,12710,1673,12938xe" filled="t" fillcolor="#FDE8D8" stroked="f">
                                                  <v:path arrowok="t"/>
                                                  <v:fill/>
                                                </v:shape>
                                                <v:group style="position:absolute;left:1673;top:12941;width:9178;height:228" coordorigin="1673,12941" coordsize="9178,228">
                                                  <v:shape style="position:absolute;left:1673;top:12941;width:9178;height:228" coordorigin="1673,12941" coordsize="9178,228" path="m1673,13169l10850,13169,10850,12941,1673,12941,1673,13169xe" filled="t" fillcolor="#FDE8D8" stroked="f">
                                                    <v:path arrowok="t"/>
                                                    <v:fill/>
                                                  </v:shape>
                                                  <v:group style="position:absolute;left:1673;top:13171;width:9178;height:228" coordorigin="1673,13171" coordsize="9178,228">
                                                    <v:shape style="position:absolute;left:1673;top:13171;width:9178;height:228" coordorigin="1673,13171" coordsize="9178,228" path="m1673,13399l10850,13399,10850,13171,1673,13171,1673,13399xe" filled="t" fillcolor="#FDE8D8" stroked="f">
                                                      <v:path arrowok="t"/>
                                                      <v:fill/>
                                                    </v:shape>
                                                    <v:group style="position:absolute;left:1673;top:13402;width:9178;height:228" coordorigin="1673,13402" coordsize="9178,228">
                                                      <v:shape style="position:absolute;left:1673;top:13402;width:9178;height:228" coordorigin="1673,13402" coordsize="9178,228" path="m1673,13630l10850,13630,10850,13402,1673,13402,1673,13630xe" filled="t" fillcolor="#FDE8D8" stroked="f">
                                                        <v:path arrowok="t"/>
                                                        <v:fill/>
                                                      </v:shape>
                                                      <v:group style="position:absolute;left:1673;top:13632;width:9178;height:226" coordorigin="1673,13632" coordsize="9178,226">
                                                        <v:shape style="position:absolute;left:1673;top:13632;width:9178;height:226" coordorigin="1673,13632" coordsize="9178,226" path="m1673,13858l10850,13858,10850,13632,1673,13632,1673,13858xe" filled="t" fillcolor="#FDE8D8" stroked="f">
                                                          <v:path arrowok="t"/>
                                                          <v:fill/>
                                                        </v:shape>
                                                        <v:group style="position:absolute;left:1582;top:2794;width:9360;height:11316" coordorigin="1582,2794" coordsize="9360,11316">
                                                          <v:shape style="position:absolute;left:1582;top:2794;width:9360;height:11316" coordorigin="1582,2794" coordsize="9360,11316" path="m1582,2794l1582,14110,10942,14110,10942,2794,1582,2794xe" filled="f" stroked="t" strokeweight="0.72pt" strokecolor="#000000">
                                                            <v:path arrowok="t"/>
                                                          </v:shape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Impact" w:hAnsi="Impact" w:eastAsia="Impact" w:ascii="Impact"/>
          <w:b/>
          <w:spacing w:val="2"/>
          <w:w w:val="100"/>
          <w:position w:val="-1"/>
          <w:sz w:val="44"/>
          <w:szCs w:val="44"/>
        </w:rPr>
        <w:t>D</w:t>
      </w:r>
      <w:r>
        <w:rPr>
          <w:rFonts w:cs="Impact" w:hAnsi="Impact" w:eastAsia="Impact" w:ascii="Impact"/>
          <w:b/>
          <w:spacing w:val="0"/>
          <w:w w:val="100"/>
          <w:position w:val="-1"/>
          <w:sz w:val="44"/>
          <w:szCs w:val="44"/>
        </w:rPr>
        <w:t>E</w:t>
      </w:r>
      <w:r>
        <w:rPr>
          <w:rFonts w:cs="Impact" w:hAnsi="Impact" w:eastAsia="Impact" w:ascii="Impact"/>
          <w:b/>
          <w:spacing w:val="-11"/>
          <w:w w:val="100"/>
          <w:position w:val="-1"/>
          <w:sz w:val="44"/>
          <w:szCs w:val="44"/>
        </w:rPr>
        <w:t>P</w:t>
      </w:r>
      <w:r>
        <w:rPr>
          <w:rFonts w:cs="Impact" w:hAnsi="Impact" w:eastAsia="Impact" w:ascii="Impact"/>
          <w:b/>
          <w:spacing w:val="0"/>
          <w:w w:val="100"/>
          <w:position w:val="-1"/>
          <w:sz w:val="44"/>
          <w:szCs w:val="44"/>
        </w:rPr>
        <w:t>A</w:t>
      </w:r>
      <w:r>
        <w:rPr>
          <w:rFonts w:cs="Impact" w:hAnsi="Impact" w:eastAsia="Impact" w:ascii="Impact"/>
          <w:b/>
          <w:spacing w:val="4"/>
          <w:w w:val="100"/>
          <w:position w:val="-1"/>
          <w:sz w:val="44"/>
          <w:szCs w:val="44"/>
        </w:rPr>
        <w:t>R</w:t>
      </w:r>
      <w:r>
        <w:rPr>
          <w:rFonts w:cs="Impact" w:hAnsi="Impact" w:eastAsia="Impact" w:ascii="Impact"/>
          <w:b/>
          <w:spacing w:val="-17"/>
          <w:w w:val="100"/>
          <w:position w:val="-1"/>
          <w:sz w:val="44"/>
          <w:szCs w:val="44"/>
        </w:rPr>
        <w:t>T</w:t>
      </w:r>
      <w:r>
        <w:rPr>
          <w:rFonts w:cs="Impact" w:hAnsi="Impact" w:eastAsia="Impact" w:ascii="Impact"/>
          <w:b/>
          <w:spacing w:val="0"/>
          <w:w w:val="100"/>
          <w:position w:val="-1"/>
          <w:sz w:val="44"/>
          <w:szCs w:val="44"/>
        </w:rPr>
        <w:t>A</w:t>
      </w:r>
      <w:r>
        <w:rPr>
          <w:rFonts w:cs="Impact" w:hAnsi="Impact" w:eastAsia="Impact" w:ascii="Impact"/>
          <w:b/>
          <w:spacing w:val="2"/>
          <w:w w:val="100"/>
          <w:position w:val="-1"/>
          <w:sz w:val="44"/>
          <w:szCs w:val="44"/>
        </w:rPr>
        <w:t>M</w:t>
      </w:r>
      <w:r>
        <w:rPr>
          <w:rFonts w:cs="Impact" w:hAnsi="Impact" w:eastAsia="Impact" w:ascii="Impact"/>
          <w:b/>
          <w:spacing w:val="0"/>
          <w:w w:val="100"/>
          <w:position w:val="-1"/>
          <w:sz w:val="44"/>
          <w:szCs w:val="44"/>
        </w:rPr>
        <w:t>E</w:t>
      </w:r>
      <w:r>
        <w:rPr>
          <w:rFonts w:cs="Impact" w:hAnsi="Impact" w:eastAsia="Impact" w:ascii="Impact"/>
          <w:b/>
          <w:spacing w:val="2"/>
          <w:w w:val="100"/>
          <w:position w:val="-1"/>
          <w:sz w:val="44"/>
          <w:szCs w:val="44"/>
        </w:rPr>
        <w:t>N</w:t>
      </w:r>
      <w:r>
        <w:rPr>
          <w:rFonts w:cs="Impact" w:hAnsi="Impact" w:eastAsia="Impact" w:ascii="Impact"/>
          <w:b/>
          <w:spacing w:val="0"/>
          <w:w w:val="100"/>
          <w:position w:val="-1"/>
          <w:sz w:val="44"/>
          <w:szCs w:val="44"/>
        </w:rPr>
        <w:t>TO</w:t>
      </w:r>
      <w:r>
        <w:rPr>
          <w:rFonts w:cs="Impact" w:hAnsi="Impact" w:eastAsia="Impact" w:ascii="Impact"/>
          <w:b/>
          <w:spacing w:val="-25"/>
          <w:w w:val="100"/>
          <w:position w:val="-1"/>
          <w:sz w:val="44"/>
          <w:szCs w:val="44"/>
        </w:rPr>
        <w:t> </w:t>
      </w:r>
      <w:r>
        <w:rPr>
          <w:rFonts w:cs="Impact" w:hAnsi="Impact" w:eastAsia="Impact" w:ascii="Impact"/>
          <w:b/>
          <w:spacing w:val="0"/>
          <w:w w:val="100"/>
          <w:position w:val="-1"/>
          <w:sz w:val="44"/>
          <w:szCs w:val="44"/>
        </w:rPr>
        <w:t>DE</w:t>
      </w:r>
      <w:r>
        <w:rPr>
          <w:rFonts w:cs="Impact" w:hAnsi="Impact" w:eastAsia="Impact" w:ascii="Impact"/>
          <w:b/>
          <w:spacing w:val="-2"/>
          <w:w w:val="100"/>
          <w:position w:val="-1"/>
          <w:sz w:val="44"/>
          <w:szCs w:val="44"/>
        </w:rPr>
        <w:t> </w:t>
      </w:r>
      <w:r>
        <w:rPr>
          <w:rFonts w:cs="Impact" w:hAnsi="Impact" w:eastAsia="Impact" w:ascii="Impact"/>
          <w:b/>
          <w:spacing w:val="1"/>
          <w:w w:val="100"/>
          <w:position w:val="-1"/>
          <w:sz w:val="44"/>
          <w:szCs w:val="44"/>
        </w:rPr>
        <w:t>S</w:t>
      </w:r>
      <w:r>
        <w:rPr>
          <w:rFonts w:cs="Impact" w:hAnsi="Impact" w:eastAsia="Impact" w:ascii="Impact"/>
          <w:b/>
          <w:spacing w:val="1"/>
          <w:w w:val="100"/>
          <w:position w:val="-1"/>
          <w:sz w:val="44"/>
          <w:szCs w:val="44"/>
        </w:rPr>
        <w:t>I</w:t>
      </w:r>
      <w:r>
        <w:rPr>
          <w:rFonts w:cs="Impact" w:hAnsi="Impact" w:eastAsia="Impact" w:ascii="Impact"/>
          <w:b/>
          <w:spacing w:val="1"/>
          <w:w w:val="100"/>
          <w:position w:val="-1"/>
          <w:sz w:val="44"/>
          <w:szCs w:val="44"/>
        </w:rPr>
        <w:t>S</w:t>
      </w:r>
      <w:r>
        <w:rPr>
          <w:rFonts w:cs="Impact" w:hAnsi="Impact" w:eastAsia="Impact" w:ascii="Impact"/>
          <w:b/>
          <w:spacing w:val="0"/>
          <w:w w:val="100"/>
          <w:position w:val="-1"/>
          <w:sz w:val="44"/>
          <w:szCs w:val="44"/>
        </w:rPr>
        <w:t>T</w:t>
      </w:r>
      <w:r>
        <w:rPr>
          <w:rFonts w:cs="Impact" w:hAnsi="Impact" w:eastAsia="Impact" w:ascii="Impact"/>
          <w:b/>
          <w:spacing w:val="3"/>
          <w:w w:val="100"/>
          <w:position w:val="-1"/>
          <w:sz w:val="44"/>
          <w:szCs w:val="44"/>
        </w:rPr>
        <w:t>E</w:t>
      </w:r>
      <w:r>
        <w:rPr>
          <w:rFonts w:cs="Impact" w:hAnsi="Impact" w:eastAsia="Impact" w:ascii="Impact"/>
          <w:b/>
          <w:spacing w:val="0"/>
          <w:w w:val="100"/>
          <w:position w:val="-1"/>
          <w:sz w:val="44"/>
          <w:szCs w:val="44"/>
        </w:rPr>
        <w:t>MAS</w:t>
      </w:r>
      <w:r>
        <w:rPr>
          <w:rFonts w:cs="Impact" w:hAnsi="Impact" w:eastAsia="Impact" w:ascii="Impact"/>
          <w:spacing w:val="0"/>
          <w:w w:val="100"/>
          <w:position w:val="0"/>
          <w:sz w:val="44"/>
          <w:szCs w:val="44"/>
        </w:rPr>
      </w:r>
    </w:p>
    <w:p>
      <w:pPr>
        <w:rPr>
          <w:sz w:val="14"/>
          <w:szCs w:val="14"/>
        </w:rPr>
        <w:jc w:val="left"/>
        <w:spacing w:before="5" w:lineRule="exact" w:line="140"/>
        <w:sectPr>
          <w:pgMar w:header="883" w:footer="1283" w:top="1820" w:bottom="280" w:left="1480" w:right="1200"/>
          <w:pgSz w:w="12240" w:h="15840"/>
        </w:sectPr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260" w:right="-50"/>
      </w:pPr>
      <w:r>
        <w:pict>
          <v:group style="position:absolute;margin-left:81.31pt;margin-top:1.24991pt;width:297.46pt;height:31.06pt;mso-position-horizontal-relative:page;mso-position-vertical-relative:paragraph;z-index:-3383" coordorigin="1626,25" coordsize="5949,621">
            <v:group style="position:absolute;left:1637;top:33;width:2957;height:0" coordorigin="1637,33" coordsize="2957,0">
              <v:shape style="position:absolute;left:1637;top:33;width:2957;height:0" coordorigin="1637,33" coordsize="2957,0" path="m1637,33l4594,33e" filled="f" stroked="t" strokeweight="0.46pt" strokecolor="#000000">
                <v:path arrowok="t"/>
              </v:shape>
              <v:group style="position:absolute;left:4606;top:33;width:2959;height:0" coordorigin="4606,33" coordsize="2959,0">
                <v:shape style="position:absolute;left:4606;top:33;width:2959;height:0" coordorigin="4606,33" coordsize="2959,0" path="m4606,33l7565,33e" filled="f" stroked="t" strokeweight="0.46pt" strokecolor="#000000">
                  <v:path arrowok="t"/>
                </v:shape>
                <v:group style="position:absolute;left:1631;top:30;width:0;height:612" coordorigin="1631,30" coordsize="0,612">
                  <v:shape style="position:absolute;left:1631;top:30;width:0;height:612" coordorigin="1631,30" coordsize="0,612" path="m1631,30l1631,642e" filled="f" stroked="t" strokeweight="0.46pt" strokecolor="#000000">
                    <v:path arrowok="t"/>
                  </v:shape>
                  <v:group style="position:absolute;left:1637;top:638;width:2957;height:0" coordorigin="1637,638" coordsize="2957,0">
                    <v:shape style="position:absolute;left:1637;top:638;width:2957;height:0" coordorigin="1637,638" coordsize="2957,0" path="m1637,638l4594,638e" filled="f" stroked="t" strokeweight="0.46pt" strokecolor="#000000">
                      <v:path arrowok="t"/>
                    </v:shape>
                    <v:group style="position:absolute;left:4600;top:30;width:0;height:612" coordorigin="4600,30" coordsize="0,612">
                      <v:shape style="position:absolute;left:4600;top:30;width:0;height:612" coordorigin="4600,30" coordsize="0,612" path="m4600,30l4600,642e" filled="f" stroked="t" strokeweight="0.46pt" strokecolor="#000000">
                        <v:path arrowok="t"/>
                      </v:shape>
                      <v:group style="position:absolute;left:4606;top:638;width:2959;height:0" coordorigin="4606,638" coordsize="2959,0">
                        <v:shape style="position:absolute;left:4606;top:638;width:2959;height:0" coordorigin="4606,638" coordsize="2959,0" path="m4606,638l7565,638e" filled="f" stroked="t" strokeweight="0.46pt" strokecolor="#000000">
                          <v:path arrowok="t"/>
                        </v:shape>
                        <v:group style="position:absolute;left:7571;top:30;width:0;height:612" coordorigin="7571,30" coordsize="0,612">
                          <v:shape style="position:absolute;left:7571;top:30;width:0;height:612" coordorigin="7571,30" coordsize="0,612" path="m7571,30l7571,642e" filled="f" stroked="t" strokeweight="0.46pt" strokecolor="#000000">
                            <v:path arrowok="t"/>
                          </v:shape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pict>
          <v:shape type="#_x0000_t202" style="position:absolute;margin-left:390.07pt;margin-top:100.45pt;width:87.57pt;height:31.06pt;mso-position-horizontal-relative:page;mso-position-vertical-relative:page;z-index:-3380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94" w:hRule="exact"/>
                    </w:trPr>
                    <w:tc>
                      <w:tcPr>
                        <w:tcW w:w="1738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77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6"/>
                            <w:w w:val="8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3"/>
                            <w:w w:val="8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192" w:hRule="exact"/>
                    </w:trPr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6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ía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0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7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6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/>
                    </w:tc>
                    <w:tc>
                      <w:tcPr>
                        <w:tcW w:w="60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/>
                    </w:tc>
                    <w:tc>
                      <w:tcPr>
                        <w:tcW w:w="5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C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ó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i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g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o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: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                                                   </w:t>
      </w:r>
      <w:r>
        <w:rPr>
          <w:rFonts w:cs="Arial" w:hAnsi="Arial" w:eastAsia="Arial" w:ascii="Arial"/>
          <w:b/>
          <w:spacing w:val="16"/>
          <w:w w:val="81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81"/>
          <w:sz w:val="20"/>
          <w:szCs w:val="20"/>
        </w:rPr>
        <w:t>V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e</w:t>
      </w:r>
      <w:r>
        <w:rPr>
          <w:rFonts w:cs="Arial" w:hAnsi="Arial" w:eastAsia="Arial" w:ascii="Arial"/>
          <w:b/>
          <w:spacing w:val="-1"/>
          <w:w w:val="81"/>
          <w:sz w:val="20"/>
          <w:szCs w:val="20"/>
        </w:rPr>
        <w:t>r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si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ó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n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ind w:left="-32" w:right="200"/>
      </w:pPr>
      <w:r>
        <w:rPr>
          <w:rFonts w:cs="Arial" w:hAnsi="Arial" w:eastAsia="Arial" w:ascii="Arial"/>
          <w:b/>
          <w:spacing w:val="1"/>
          <w:w w:val="81"/>
          <w:sz w:val="16"/>
          <w:szCs w:val="16"/>
        </w:rPr>
        <w:t>N</w:t>
      </w:r>
      <w:r>
        <w:rPr>
          <w:rFonts w:cs="Arial" w:hAnsi="Arial" w:eastAsia="Arial" w:ascii="Arial"/>
          <w:b/>
          <w:spacing w:val="1"/>
          <w:w w:val="81"/>
          <w:sz w:val="16"/>
          <w:szCs w:val="16"/>
        </w:rPr>
        <w:t>o</w:t>
      </w:r>
      <w:r>
        <w:rPr>
          <w:rFonts w:cs="Arial" w:hAnsi="Arial" w:eastAsia="Arial" w:ascii="Arial"/>
          <w:b/>
          <w:spacing w:val="0"/>
          <w:w w:val="81"/>
          <w:sz w:val="16"/>
          <w:szCs w:val="16"/>
        </w:rPr>
        <w:t>.</w:t>
      </w:r>
      <w:r>
        <w:rPr>
          <w:rFonts w:cs="Arial" w:hAnsi="Arial" w:eastAsia="Arial" w:ascii="Arial"/>
          <w:b/>
          <w:spacing w:val="2"/>
          <w:w w:val="81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81"/>
          <w:sz w:val="16"/>
          <w:szCs w:val="16"/>
        </w:rPr>
        <w:t>d</w:t>
      </w:r>
      <w:r>
        <w:rPr>
          <w:rFonts w:cs="Arial" w:hAnsi="Arial" w:eastAsia="Arial" w:ascii="Arial"/>
          <w:b/>
          <w:spacing w:val="0"/>
          <w:w w:val="81"/>
          <w:sz w:val="16"/>
          <w:szCs w:val="16"/>
        </w:rPr>
        <w:t>e</w:t>
      </w:r>
      <w:r>
        <w:rPr>
          <w:rFonts w:cs="Arial" w:hAnsi="Arial" w:eastAsia="Arial" w:ascii="Arial"/>
          <w:b/>
          <w:spacing w:val="3"/>
          <w:w w:val="81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82"/>
          <w:sz w:val="16"/>
          <w:szCs w:val="16"/>
        </w:rPr>
        <w:t>P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á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g</w:t>
      </w:r>
      <w:r>
        <w:rPr>
          <w:rFonts w:cs="Arial" w:hAnsi="Arial" w:eastAsia="Arial" w:ascii="Arial"/>
          <w:b/>
          <w:spacing w:val="-3"/>
          <w:w w:val="82"/>
          <w:sz w:val="16"/>
          <w:szCs w:val="16"/>
        </w:rPr>
        <w:t>i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n</w:t>
      </w:r>
      <w:r>
        <w:rPr>
          <w:rFonts w:cs="Arial" w:hAnsi="Arial" w:eastAsia="Arial" w:ascii="Arial"/>
          <w:b/>
          <w:spacing w:val="0"/>
          <w:w w:val="82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lineRule="exact" w:line="180"/>
        <w:ind w:left="256" w:right="488"/>
        <w:sectPr>
          <w:type w:val="continuous"/>
          <w:pgSz w:w="12240" w:h="15840"/>
          <w:pgMar w:top="1480" w:bottom="280" w:left="1480" w:right="1200"/>
          <w:cols w:num="2" w:equalWidth="off">
            <w:col w:w="3882" w:space="4576"/>
            <w:col w:w="1102"/>
          </w:cols>
        </w:sectPr>
      </w:pPr>
      <w:r>
        <w:pict>
          <v:group style="position:absolute;margin-left:490.39pt;margin-top:100.45pt;width:56.38pt;height:31.06pt;mso-position-horizontal-relative:page;mso-position-vertical-relative:page;z-index:-3382" coordorigin="9808,2009" coordsize="1128,621">
            <v:group style="position:absolute;left:9818;top:2017;width:1106;height:0" coordorigin="9818,2017" coordsize="1106,0">
              <v:shape style="position:absolute;left:9818;top:2017;width:1106;height:0" coordorigin="9818,2017" coordsize="1106,0" path="m9818,2017l10925,2017e" filled="f" stroked="t" strokeweight="0.46pt" strokecolor="#000000">
                <v:path arrowok="t"/>
              </v:shape>
              <v:group style="position:absolute;left:9818;top:2404;width:1106;height:0" coordorigin="9818,2404" coordsize="1106,0">
                <v:shape style="position:absolute;left:9818;top:2404;width:1106;height:0" coordorigin="9818,2404" coordsize="1106,0" path="m9818,2404l10925,2404e" filled="f" stroked="t" strokeweight="0.46pt" strokecolor="#000000">
                  <v:path arrowok="t"/>
                </v:shape>
                <v:group style="position:absolute;left:9812;top:2014;width:0;height:612" coordorigin="9812,2014" coordsize="0,612">
                  <v:shape style="position:absolute;left:9812;top:2014;width:0;height:612" coordorigin="9812,2014" coordsize="0,612" path="m9812,2014l9812,2626e" filled="f" stroked="t" strokeweight="0.46pt" strokecolor="#000000">
                    <v:path arrowok="t"/>
                  </v:shape>
                  <v:group style="position:absolute;left:9818;top:2622;width:1106;height:0" coordorigin="9818,2622" coordsize="1106,0">
                    <v:shape style="position:absolute;left:9818;top:2622;width:1106;height:0" coordorigin="9818,2622" coordsize="1106,0" path="m9818,2622l10925,2622e" filled="f" stroked="t" strokeweight="0.46pt" strokecolor="#000000">
                      <v:path arrowok="t"/>
                    </v:shape>
                    <v:group style="position:absolute;left:10931;top:2014;width:0;height:612" coordorigin="10931,2014" coordsize="0,612">
                      <v:shape style="position:absolute;left:10931;top:2014;width:0;height:612" coordorigin="10931,2014" coordsize="0,612" path="m10931,2014l10931,2626e" filled="f" stroked="t" strokeweight="0.46pt" strokecolor="#000000">
                        <v:path arrowok="t"/>
                      </v:shape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1"/>
          <w:w w:val="82"/>
          <w:position w:val="-1"/>
          <w:sz w:val="16"/>
          <w:szCs w:val="16"/>
        </w:rPr>
        <w:t>2</w:t>
      </w:r>
      <w:r>
        <w:rPr>
          <w:rFonts w:cs="Arial" w:hAnsi="Arial" w:eastAsia="Arial" w:ascii="Arial"/>
          <w:spacing w:val="-1"/>
          <w:w w:val="82"/>
          <w:position w:val="-1"/>
          <w:sz w:val="16"/>
          <w:szCs w:val="16"/>
        </w:rPr>
        <w:t>7</w:t>
      </w:r>
      <w:r>
        <w:rPr>
          <w:rFonts w:cs="Arial" w:hAnsi="Arial" w:eastAsia="Arial" w:ascii="Arial"/>
          <w:spacing w:val="1"/>
          <w:w w:val="82"/>
          <w:position w:val="-1"/>
          <w:sz w:val="16"/>
          <w:szCs w:val="16"/>
        </w:rPr>
        <w:t>9</w:t>
      </w:r>
      <w:r>
        <w:rPr>
          <w:rFonts w:cs="Arial" w:hAnsi="Arial" w:eastAsia="Arial" w:ascii="Arial"/>
          <w:spacing w:val="0"/>
          <w:w w:val="82"/>
          <w:position w:val="-1"/>
          <w:sz w:val="16"/>
          <w:szCs w:val="16"/>
        </w:rPr>
        <w:t>6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32"/>
          <w:szCs w:val="32"/>
        </w:rPr>
        <w:jc w:val="center"/>
        <w:spacing w:before="18"/>
        <w:ind w:left="1618" w:right="1624"/>
      </w:pPr>
      <w:r>
        <w:pict>
          <v:group style="position:absolute;margin-left:78.72pt;margin-top:135.36pt;width:468.72pt;height:576pt;mso-position-horizontal-relative:page;mso-position-vertical-relative:page;z-index:-3381" coordorigin="1574,2707" coordsize="9374,11520">
            <v:shape type="#_x0000_t75" style="position:absolute;left:1716;top:2734;width:914;height:869">
              <v:imagedata o:title="" r:id="rId10"/>
            </v:shape>
            <v:group style="position:absolute;left:1582;top:2714;width:9360;height:11506" coordorigin="1582,2714" coordsize="9360,11506">
              <v:shape style="position:absolute;left:1582;top:2714;width:9360;height:11506" coordorigin="1582,2714" coordsize="9360,11506" path="m1582,2714l1582,14220,10942,14220,10942,2714,1582,2714xe" filled="f" stroked="t" strokeweight="0.72pt" strokecolor="#000000">
                <v:path arrowok="t"/>
              </v:shape>
            </v:group>
            <w10:wrap type="none"/>
          </v:group>
        </w:pict>
      </w:r>
      <w:r>
        <w:rPr>
          <w:rFonts w:cs="Arial" w:hAnsi="Arial" w:eastAsia="Arial" w:ascii="Arial"/>
          <w:b/>
          <w:spacing w:val="1"/>
          <w:w w:val="100"/>
          <w:sz w:val="32"/>
          <w:szCs w:val="32"/>
        </w:rPr>
        <w:t>S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UBD</w:t>
      </w:r>
      <w:r>
        <w:rPr>
          <w:rFonts w:cs="Arial" w:hAnsi="Arial" w:eastAsia="Arial" w:ascii="Arial"/>
          <w:b/>
          <w:spacing w:val="1"/>
          <w:w w:val="100"/>
          <w:sz w:val="32"/>
          <w:szCs w:val="32"/>
        </w:rPr>
        <w:t>E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L</w:t>
      </w:r>
      <w:r>
        <w:rPr>
          <w:rFonts w:cs="Arial" w:hAnsi="Arial" w:eastAsia="Arial" w:ascii="Arial"/>
          <w:b/>
          <w:spacing w:val="3"/>
          <w:w w:val="100"/>
          <w:sz w:val="32"/>
          <w:szCs w:val="32"/>
        </w:rPr>
        <w:t>E</w:t>
      </w:r>
      <w:r>
        <w:rPr>
          <w:rFonts w:cs="Arial" w:hAnsi="Arial" w:eastAsia="Arial" w:ascii="Arial"/>
          <w:b/>
          <w:spacing w:val="4"/>
          <w:w w:val="100"/>
          <w:sz w:val="32"/>
          <w:szCs w:val="32"/>
        </w:rPr>
        <w:t>G</w:t>
      </w:r>
      <w:r>
        <w:rPr>
          <w:rFonts w:cs="Arial" w:hAnsi="Arial" w:eastAsia="Arial" w:ascii="Arial"/>
          <w:b/>
          <w:spacing w:val="-7"/>
          <w:w w:val="100"/>
          <w:sz w:val="32"/>
          <w:szCs w:val="32"/>
        </w:rPr>
        <w:t>A</w:t>
      </w:r>
      <w:r>
        <w:rPr>
          <w:rFonts w:cs="Arial" w:hAnsi="Arial" w:eastAsia="Arial" w:ascii="Arial"/>
          <w:b/>
          <w:spacing w:val="3"/>
          <w:w w:val="100"/>
          <w:sz w:val="32"/>
          <w:szCs w:val="32"/>
        </w:rPr>
        <w:t>C</w:t>
      </w:r>
      <w:r>
        <w:rPr>
          <w:rFonts w:cs="Arial" w:hAnsi="Arial" w:eastAsia="Arial" w:ascii="Arial"/>
          <w:b/>
          <w:spacing w:val="5"/>
          <w:w w:val="100"/>
          <w:sz w:val="32"/>
          <w:szCs w:val="32"/>
        </w:rPr>
        <w:t>I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ÓN</w:t>
      </w:r>
      <w:r>
        <w:rPr>
          <w:rFonts w:cs="Arial" w:hAnsi="Arial" w:eastAsia="Arial" w:ascii="Arial"/>
          <w:b/>
          <w:spacing w:val="-28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DE</w:t>
      </w:r>
      <w:r>
        <w:rPr>
          <w:rFonts w:cs="Arial" w:hAnsi="Arial" w:eastAsia="Arial" w:ascii="Arial"/>
          <w:b/>
          <w:spacing w:val="4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-7"/>
          <w:w w:val="99"/>
          <w:sz w:val="32"/>
          <w:szCs w:val="32"/>
        </w:rPr>
        <w:t>A</w:t>
      </w:r>
      <w:r>
        <w:rPr>
          <w:rFonts w:cs="Arial" w:hAnsi="Arial" w:eastAsia="Arial" w:ascii="Arial"/>
          <w:b/>
          <w:spacing w:val="3"/>
          <w:w w:val="99"/>
          <w:sz w:val="32"/>
          <w:szCs w:val="32"/>
        </w:rPr>
        <w:t>D</w:t>
      </w:r>
      <w:r>
        <w:rPr>
          <w:rFonts w:cs="Arial" w:hAnsi="Arial" w:eastAsia="Arial" w:ascii="Arial"/>
          <w:b/>
          <w:spacing w:val="1"/>
          <w:w w:val="99"/>
          <w:sz w:val="32"/>
          <w:szCs w:val="32"/>
        </w:rPr>
        <w:t>M</w:t>
      </w:r>
      <w:r>
        <w:rPr>
          <w:rFonts w:cs="Arial" w:hAnsi="Arial" w:eastAsia="Arial" w:ascii="Arial"/>
          <w:b/>
          <w:spacing w:val="0"/>
          <w:w w:val="99"/>
          <w:sz w:val="32"/>
          <w:szCs w:val="32"/>
        </w:rPr>
        <w:t>INI</w:t>
      </w:r>
      <w:r>
        <w:rPr>
          <w:rFonts w:cs="Arial" w:hAnsi="Arial" w:eastAsia="Arial" w:ascii="Arial"/>
          <w:b/>
          <w:spacing w:val="3"/>
          <w:w w:val="99"/>
          <w:sz w:val="32"/>
          <w:szCs w:val="32"/>
        </w:rPr>
        <w:t>S</w:t>
      </w:r>
      <w:r>
        <w:rPr>
          <w:rFonts w:cs="Arial" w:hAnsi="Arial" w:eastAsia="Arial" w:ascii="Arial"/>
          <w:b/>
          <w:spacing w:val="0"/>
          <w:w w:val="99"/>
          <w:sz w:val="32"/>
          <w:szCs w:val="32"/>
        </w:rPr>
        <w:t>T</w:t>
      </w:r>
      <w:r>
        <w:rPr>
          <w:rFonts w:cs="Arial" w:hAnsi="Arial" w:eastAsia="Arial" w:ascii="Arial"/>
          <w:b/>
          <w:spacing w:val="5"/>
          <w:w w:val="99"/>
          <w:sz w:val="32"/>
          <w:szCs w:val="32"/>
        </w:rPr>
        <w:t>R</w:t>
      </w:r>
      <w:r>
        <w:rPr>
          <w:rFonts w:cs="Arial" w:hAnsi="Arial" w:eastAsia="Arial" w:ascii="Arial"/>
          <w:b/>
          <w:spacing w:val="-7"/>
          <w:w w:val="99"/>
          <w:sz w:val="32"/>
          <w:szCs w:val="32"/>
        </w:rPr>
        <w:t>A</w:t>
      </w:r>
      <w:r>
        <w:rPr>
          <w:rFonts w:cs="Arial" w:hAnsi="Arial" w:eastAsia="Arial" w:ascii="Arial"/>
          <w:b/>
          <w:spacing w:val="3"/>
          <w:w w:val="99"/>
          <w:sz w:val="32"/>
          <w:szCs w:val="32"/>
        </w:rPr>
        <w:t>C</w:t>
      </w:r>
      <w:r>
        <w:rPr>
          <w:rFonts w:cs="Arial" w:hAnsi="Arial" w:eastAsia="Arial" w:ascii="Arial"/>
          <w:b/>
          <w:spacing w:val="3"/>
          <w:w w:val="99"/>
          <w:sz w:val="32"/>
          <w:szCs w:val="32"/>
        </w:rPr>
        <w:t>I</w:t>
      </w:r>
      <w:r>
        <w:rPr>
          <w:rFonts w:cs="Arial" w:hAnsi="Arial" w:eastAsia="Arial" w:ascii="Arial"/>
          <w:b/>
          <w:spacing w:val="0"/>
          <w:w w:val="99"/>
          <w:sz w:val="32"/>
          <w:szCs w:val="32"/>
        </w:rPr>
        <w:t>ÓN</w:t>
      </w:r>
      <w:r>
        <w:rPr>
          <w:rFonts w:cs="Arial" w:hAnsi="Arial" w:eastAsia="Arial" w:ascii="Arial"/>
          <w:spacing w:val="0"/>
          <w:w w:val="100"/>
          <w:sz w:val="32"/>
          <w:szCs w:val="32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before="62"/>
        <w:ind w:left="526" w:right="529"/>
      </w:pP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5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G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tbl>
      <w:tblPr>
        <w:tblW w:w="0" w:type="auto"/>
        <w:tblLook w:val="01E0"/>
        <w:jc w:val="left"/>
        <w:tblInd w:w="2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63" w:hRule="exact"/>
        </w:trPr>
        <w:tc>
          <w:tcPr>
            <w:tcW w:w="9120" w:type="dxa"/>
            <w:tcBorders>
              <w:top w:val="single" w:sz="8" w:space="0" w:color="BFBFBF"/>
              <w:left w:val="single" w:sz="8" w:space="0" w:color="000000"/>
              <w:bottom w:val="single" w:sz="9" w:space="0" w:color="BFBFBF"/>
              <w:right w:val="single" w:sz="8" w:space="0" w:color="000000"/>
            </w:tcBorders>
            <w:shd w:val="clear" w:color="auto" w:fill="BFBFBF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300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4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b/>
                <w:spacing w:val="-4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8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spacing w:val="-7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-1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b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7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b/>
                <w:spacing w:val="-4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164" w:hRule="exact"/>
        </w:trPr>
        <w:tc>
          <w:tcPr>
            <w:tcW w:w="9120" w:type="dxa"/>
            <w:tcBorders>
              <w:top w:val="single" w:sz="9" w:space="0" w:color="BFBFBF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8" w:lineRule="auto" w:line="410"/>
              <w:ind w:left="208" w:right="959" w:firstLine="1637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ien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ien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quipo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ó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pu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ubdi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din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al: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ubdi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Gene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in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1338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ubdi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nolog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</w:p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1374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ó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</w:p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1009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epa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epa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"/>
              <w:ind w:left="2913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ng.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ego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" w:lineRule="exact" w:line="180"/>
              <w:ind w:left="2913" w:right="3758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epúbl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140,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Tab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06030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Tel.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51409617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x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12015</w:t>
            </w:r>
          </w:p>
        </w:tc>
      </w:tr>
      <w:tr>
        <w:trPr>
          <w:trHeight w:val="2232" w:hRule="exact"/>
        </w:trPr>
        <w:tc>
          <w:tcPr>
            <w:tcW w:w="912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9"/>
              <w:ind w:left="1845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ien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ubl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/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uali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óni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ional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80"/>
              <w:ind w:left="2913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net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anet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"/>
              <w:ind w:left="208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ubdi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din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al: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ubdi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Gene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in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</w:p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1338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ubdi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nolog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</w:p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1374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ó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</w:p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ind w:left="977" w:right="3174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epa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epa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ubl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óni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a.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"/>
              <w:ind w:left="2913"/>
            </w:pP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odiano.</w:t>
            </w:r>
          </w:p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lineRule="exact" w:line="180"/>
              <w:ind w:left="291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ú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5</w:t>
            </w:r>
          </w:p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1"/>
              <w:ind w:left="291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2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80"/>
              <w:ind w:left="291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Tel.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51409617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x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12575</w:t>
            </w:r>
          </w:p>
        </w:tc>
      </w:tr>
      <w:tr>
        <w:trPr>
          <w:trHeight w:val="2232" w:hRule="exact"/>
        </w:trPr>
        <w:tc>
          <w:tcPr>
            <w:tcW w:w="912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"/>
              <w:ind w:left="1845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ien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upe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idad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idas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"/>
              <w:ind w:left="2913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ubdi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nolog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"/>
              <w:ind w:left="208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ubdi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din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al: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ubdi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Gene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in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</w:p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1338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ubdi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nolog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</w:p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1374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ó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</w:p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1009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epa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epa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lanea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idad.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80"/>
              <w:ind w:left="2913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ng.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ille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Quiñónez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ái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</w:p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1"/>
              <w:ind w:left="291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ú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5</w:t>
            </w:r>
          </w:p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lineRule="exact" w:line="180"/>
              <w:ind w:left="291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2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"/>
              <w:ind w:left="291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Tel.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51409617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x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12196.</w:t>
            </w:r>
          </w:p>
        </w:tc>
      </w:tr>
      <w:tr>
        <w:trPr>
          <w:trHeight w:val="2772" w:hRule="exact"/>
        </w:trPr>
        <w:tc>
          <w:tcPr>
            <w:tcW w:w="912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"/>
              <w:ind w:left="1845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ien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eg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diagnó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log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</w:p>
          <w:p>
            <w:pPr>
              <w:rPr>
                <w:sz w:val="16"/>
                <w:szCs w:val="16"/>
              </w:rPr>
              <w:jc w:val="left"/>
              <w:spacing w:before="9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208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ubdi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din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al: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ubdi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Gene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in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</w:p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1338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ubdi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nolog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</w:p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1374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lanea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</w:p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40"/>
              <w:ind w:left="1009"/>
            </w:pPr>
            <w:r>
              <w:rPr>
                <w:rFonts w:cs="Arial" w:hAnsi="Arial" w:eastAsia="Arial" w:ascii="Arial"/>
                <w:spacing w:val="1"/>
                <w:w w:val="100"/>
                <w:position w:val="-3"/>
                <w:sz w:val="16"/>
                <w:szCs w:val="16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position w:val="-3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3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position w:val="-3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3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position w:val="-3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position w:val="-3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-3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position w:val="-3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3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position w:val="-3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3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-3"/>
                <w:sz w:val="16"/>
                <w:szCs w:val="16"/>
              </w:rPr>
              <w:t>epa</w:t>
            </w:r>
            <w:r>
              <w:rPr>
                <w:rFonts w:cs="Arial" w:hAnsi="Arial" w:eastAsia="Arial" w:ascii="Arial"/>
                <w:spacing w:val="-1"/>
                <w:w w:val="100"/>
                <w:position w:val="-3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position w:val="-3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position w:val="-3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position w:val="-3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3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spacing w:val="1"/>
                <w:w w:val="100"/>
                <w:position w:val="-3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position w:val="-3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-3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20"/>
              <w:ind w:left="2913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6"/>
                <w:szCs w:val="16"/>
              </w:rPr>
              <w:t>Li</w:t>
            </w:r>
            <w:r>
              <w:rPr>
                <w:rFonts w:cs="Arial" w:hAnsi="Arial" w:eastAsia="Arial" w:ascii="Arial"/>
                <w:spacing w:val="1"/>
                <w:w w:val="100"/>
                <w:position w:val="1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1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1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1"/>
                <w:sz w:val="16"/>
                <w:szCs w:val="16"/>
              </w:rPr>
              <w:t>J</w:t>
            </w:r>
            <w:r>
              <w:rPr>
                <w:rFonts w:cs="Arial" w:hAnsi="Arial" w:eastAsia="Arial" w:ascii="Arial"/>
                <w:spacing w:val="-3"/>
                <w:w w:val="100"/>
                <w:position w:val="1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1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position w:val="1"/>
                <w:sz w:val="16"/>
                <w:szCs w:val="16"/>
              </w:rPr>
              <w:t>ú</w:t>
            </w:r>
            <w:r>
              <w:rPr>
                <w:rFonts w:cs="Arial" w:hAnsi="Arial" w:eastAsia="Arial" w:ascii="Arial"/>
                <w:spacing w:val="0"/>
                <w:w w:val="100"/>
                <w:position w:val="1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1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1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position w:val="1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1"/>
                <w:sz w:val="16"/>
                <w:szCs w:val="16"/>
              </w:rPr>
              <w:t>ne</w:t>
            </w:r>
            <w:r>
              <w:rPr>
                <w:rFonts w:cs="Arial" w:hAnsi="Arial" w:eastAsia="Arial" w:ascii="Arial"/>
                <w:spacing w:val="1"/>
                <w:w w:val="100"/>
                <w:position w:val="1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position w:val="1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position w:val="1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position w:val="1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1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position w:val="1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position w:val="1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position w:val="1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1"/>
                <w:sz w:val="16"/>
                <w:szCs w:val="16"/>
              </w:rPr>
              <w:t>eño</w:t>
            </w:r>
            <w:r>
              <w:rPr>
                <w:rFonts w:cs="Arial" w:hAnsi="Arial" w:eastAsia="Arial" w:ascii="Arial"/>
                <w:spacing w:val="1"/>
                <w:w w:val="100"/>
                <w:position w:val="1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position w:val="1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1"/>
                <w:sz w:val="16"/>
                <w:szCs w:val="16"/>
              </w:rPr>
              <w:t>on</w:t>
            </w:r>
            <w:r>
              <w:rPr>
                <w:rFonts w:cs="Arial" w:hAnsi="Arial" w:eastAsia="Arial" w:ascii="Arial"/>
                <w:spacing w:val="1"/>
                <w:w w:val="100"/>
                <w:position w:val="1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position w:val="1"/>
                <w:sz w:val="16"/>
                <w:szCs w:val="16"/>
              </w:rPr>
              <w:t>iel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" w:lineRule="exact" w:line="180"/>
              <w:ind w:left="2913" w:right="3573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epúbl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140,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Tab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06030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80"/>
              <w:ind w:left="291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Tel.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51409617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x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12596</w:t>
            </w:r>
          </w:p>
        </w:tc>
      </w:tr>
    </w:tbl>
    <w:p>
      <w:pPr>
        <w:sectPr>
          <w:type w:val="continuous"/>
          <w:pgSz w:w="12240" w:h="15840"/>
          <w:pgMar w:top="1480" w:bottom="280" w:left="1480" w:right="1200"/>
        </w:sectPr>
      </w:pPr>
    </w:p>
    <w:p>
      <w:pPr>
        <w:rPr>
          <w:sz w:val="14"/>
          <w:szCs w:val="14"/>
        </w:rPr>
        <w:jc w:val="left"/>
        <w:spacing w:before="5" w:lineRule="exact" w:line="140"/>
        <w:sectPr>
          <w:pgMar w:header="883" w:footer="1283" w:top="1820" w:bottom="280" w:left="1480" w:right="1200"/>
          <w:pgSz w:w="12240" w:h="15840"/>
        </w:sectPr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260" w:right="-50"/>
      </w:pPr>
      <w:r>
        <w:pict>
          <v:group style="position:absolute;margin-left:81.31pt;margin-top:1.24991pt;width:297.46pt;height:31.06pt;mso-position-horizontal-relative:page;mso-position-vertical-relative:paragraph;z-index:-3379" coordorigin="1626,25" coordsize="5949,621">
            <v:group style="position:absolute;left:1637;top:33;width:2957;height:0" coordorigin="1637,33" coordsize="2957,0">
              <v:shape style="position:absolute;left:1637;top:33;width:2957;height:0" coordorigin="1637,33" coordsize="2957,0" path="m1637,33l4594,33e" filled="f" stroked="t" strokeweight="0.46pt" strokecolor="#000000">
                <v:path arrowok="t"/>
              </v:shape>
              <v:group style="position:absolute;left:4606;top:33;width:2959;height:0" coordorigin="4606,33" coordsize="2959,0">
                <v:shape style="position:absolute;left:4606;top:33;width:2959;height:0" coordorigin="4606,33" coordsize="2959,0" path="m4606,33l7565,33e" filled="f" stroked="t" strokeweight="0.46pt" strokecolor="#000000">
                  <v:path arrowok="t"/>
                </v:shape>
                <v:group style="position:absolute;left:1631;top:30;width:0;height:612" coordorigin="1631,30" coordsize="0,612">
                  <v:shape style="position:absolute;left:1631;top:30;width:0;height:612" coordorigin="1631,30" coordsize="0,612" path="m1631,30l1631,642e" filled="f" stroked="t" strokeweight="0.46pt" strokecolor="#000000">
                    <v:path arrowok="t"/>
                  </v:shape>
                  <v:group style="position:absolute;left:1637;top:638;width:2957;height:0" coordorigin="1637,638" coordsize="2957,0">
                    <v:shape style="position:absolute;left:1637;top:638;width:2957;height:0" coordorigin="1637,638" coordsize="2957,0" path="m1637,638l4594,638e" filled="f" stroked="t" strokeweight="0.46pt" strokecolor="#000000">
                      <v:path arrowok="t"/>
                    </v:shape>
                    <v:group style="position:absolute;left:4600;top:30;width:0;height:612" coordorigin="4600,30" coordsize="0,612">
                      <v:shape style="position:absolute;left:4600;top:30;width:0;height:612" coordorigin="4600,30" coordsize="0,612" path="m4600,30l4600,642e" filled="f" stroked="t" strokeweight="0.46pt" strokecolor="#000000">
                        <v:path arrowok="t"/>
                      </v:shape>
                      <v:group style="position:absolute;left:4606;top:638;width:2959;height:0" coordorigin="4606,638" coordsize="2959,0">
                        <v:shape style="position:absolute;left:4606;top:638;width:2959;height:0" coordorigin="4606,638" coordsize="2959,0" path="m4606,638l7565,638e" filled="f" stroked="t" strokeweight="0.46pt" strokecolor="#000000">
                          <v:path arrowok="t"/>
                        </v:shape>
                        <v:group style="position:absolute;left:7571;top:30;width:0;height:612" coordorigin="7571,30" coordsize="0,612">
                          <v:shape style="position:absolute;left:7571;top:30;width:0;height:612" coordorigin="7571,30" coordsize="0,612" path="m7571,30l7571,642e" filled="f" stroked="t" strokeweight="0.46pt" strokecolor="#000000">
                            <v:path arrowok="t"/>
                          </v:shape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pict>
          <v:shape type="#_x0000_t202" style="position:absolute;margin-left:390.07pt;margin-top:100.45pt;width:87.57pt;height:31.06pt;mso-position-horizontal-relative:page;mso-position-vertical-relative:page;z-index:-337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94" w:hRule="exact"/>
                    </w:trPr>
                    <w:tc>
                      <w:tcPr>
                        <w:tcW w:w="1738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77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6"/>
                            <w:w w:val="8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3"/>
                            <w:w w:val="8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192" w:hRule="exact"/>
                    </w:trPr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6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ía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0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7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6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/>
                    </w:tc>
                    <w:tc>
                      <w:tcPr>
                        <w:tcW w:w="60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/>
                    </w:tc>
                    <w:tc>
                      <w:tcPr>
                        <w:tcW w:w="5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C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ó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i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g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o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: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                                                   </w:t>
      </w:r>
      <w:r>
        <w:rPr>
          <w:rFonts w:cs="Arial" w:hAnsi="Arial" w:eastAsia="Arial" w:ascii="Arial"/>
          <w:b/>
          <w:spacing w:val="16"/>
          <w:w w:val="81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81"/>
          <w:sz w:val="20"/>
          <w:szCs w:val="20"/>
        </w:rPr>
        <w:t>V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e</w:t>
      </w:r>
      <w:r>
        <w:rPr>
          <w:rFonts w:cs="Arial" w:hAnsi="Arial" w:eastAsia="Arial" w:ascii="Arial"/>
          <w:b/>
          <w:spacing w:val="-1"/>
          <w:w w:val="81"/>
          <w:sz w:val="20"/>
          <w:szCs w:val="20"/>
        </w:rPr>
        <w:t>r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si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ó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n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ind w:left="-32" w:right="200"/>
      </w:pPr>
      <w:r>
        <w:rPr>
          <w:rFonts w:cs="Arial" w:hAnsi="Arial" w:eastAsia="Arial" w:ascii="Arial"/>
          <w:b/>
          <w:spacing w:val="1"/>
          <w:w w:val="81"/>
          <w:sz w:val="16"/>
          <w:szCs w:val="16"/>
        </w:rPr>
        <w:t>N</w:t>
      </w:r>
      <w:r>
        <w:rPr>
          <w:rFonts w:cs="Arial" w:hAnsi="Arial" w:eastAsia="Arial" w:ascii="Arial"/>
          <w:b/>
          <w:spacing w:val="1"/>
          <w:w w:val="81"/>
          <w:sz w:val="16"/>
          <w:szCs w:val="16"/>
        </w:rPr>
        <w:t>o</w:t>
      </w:r>
      <w:r>
        <w:rPr>
          <w:rFonts w:cs="Arial" w:hAnsi="Arial" w:eastAsia="Arial" w:ascii="Arial"/>
          <w:b/>
          <w:spacing w:val="0"/>
          <w:w w:val="81"/>
          <w:sz w:val="16"/>
          <w:szCs w:val="16"/>
        </w:rPr>
        <w:t>.</w:t>
      </w:r>
      <w:r>
        <w:rPr>
          <w:rFonts w:cs="Arial" w:hAnsi="Arial" w:eastAsia="Arial" w:ascii="Arial"/>
          <w:b/>
          <w:spacing w:val="2"/>
          <w:w w:val="81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81"/>
          <w:sz w:val="16"/>
          <w:szCs w:val="16"/>
        </w:rPr>
        <w:t>d</w:t>
      </w:r>
      <w:r>
        <w:rPr>
          <w:rFonts w:cs="Arial" w:hAnsi="Arial" w:eastAsia="Arial" w:ascii="Arial"/>
          <w:b/>
          <w:spacing w:val="0"/>
          <w:w w:val="81"/>
          <w:sz w:val="16"/>
          <w:szCs w:val="16"/>
        </w:rPr>
        <w:t>e</w:t>
      </w:r>
      <w:r>
        <w:rPr>
          <w:rFonts w:cs="Arial" w:hAnsi="Arial" w:eastAsia="Arial" w:ascii="Arial"/>
          <w:b/>
          <w:spacing w:val="3"/>
          <w:w w:val="81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82"/>
          <w:sz w:val="16"/>
          <w:szCs w:val="16"/>
        </w:rPr>
        <w:t>P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á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g</w:t>
      </w:r>
      <w:r>
        <w:rPr>
          <w:rFonts w:cs="Arial" w:hAnsi="Arial" w:eastAsia="Arial" w:ascii="Arial"/>
          <w:b/>
          <w:spacing w:val="-3"/>
          <w:w w:val="82"/>
          <w:sz w:val="16"/>
          <w:szCs w:val="16"/>
        </w:rPr>
        <w:t>i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n</w:t>
      </w:r>
      <w:r>
        <w:rPr>
          <w:rFonts w:cs="Arial" w:hAnsi="Arial" w:eastAsia="Arial" w:ascii="Arial"/>
          <w:b/>
          <w:spacing w:val="0"/>
          <w:w w:val="82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lineRule="exact" w:line="180"/>
        <w:ind w:left="256" w:right="488"/>
        <w:sectPr>
          <w:type w:val="continuous"/>
          <w:pgSz w:w="12240" w:h="15840"/>
          <w:pgMar w:top="1480" w:bottom="280" w:left="1480" w:right="1200"/>
          <w:cols w:num="2" w:equalWidth="off">
            <w:col w:w="3882" w:space="4576"/>
            <w:col w:w="1102"/>
          </w:cols>
        </w:sectPr>
      </w:pPr>
      <w:r>
        <w:pict>
          <v:group style="position:absolute;margin-left:490.39pt;margin-top:100.45pt;width:56.38pt;height:31.06pt;mso-position-horizontal-relative:page;mso-position-vertical-relative:page;z-index:-3378" coordorigin="9808,2009" coordsize="1128,621">
            <v:group style="position:absolute;left:9818;top:2017;width:1106;height:0" coordorigin="9818,2017" coordsize="1106,0">
              <v:shape style="position:absolute;left:9818;top:2017;width:1106;height:0" coordorigin="9818,2017" coordsize="1106,0" path="m9818,2017l10925,2017e" filled="f" stroked="t" strokeweight="0.46pt" strokecolor="#000000">
                <v:path arrowok="t"/>
              </v:shape>
              <v:group style="position:absolute;left:9818;top:2404;width:1106;height:0" coordorigin="9818,2404" coordsize="1106,0">
                <v:shape style="position:absolute;left:9818;top:2404;width:1106;height:0" coordorigin="9818,2404" coordsize="1106,0" path="m9818,2404l10925,2404e" filled="f" stroked="t" strokeweight="0.46pt" strokecolor="#000000">
                  <v:path arrowok="t"/>
                </v:shape>
                <v:group style="position:absolute;left:9812;top:2014;width:0;height:612" coordorigin="9812,2014" coordsize="0,612">
                  <v:shape style="position:absolute;left:9812;top:2014;width:0;height:612" coordorigin="9812,2014" coordsize="0,612" path="m9812,2014l9812,2626e" filled="f" stroked="t" strokeweight="0.46pt" strokecolor="#000000">
                    <v:path arrowok="t"/>
                  </v:shape>
                  <v:group style="position:absolute;left:9818;top:2622;width:1106;height:0" coordorigin="9818,2622" coordsize="1106,0">
                    <v:shape style="position:absolute;left:9818;top:2622;width:1106;height:0" coordorigin="9818,2622" coordsize="1106,0" path="m9818,2622l10925,2622e" filled="f" stroked="t" strokeweight="0.46pt" strokecolor="#000000">
                      <v:path arrowok="t"/>
                    </v:shape>
                    <v:group style="position:absolute;left:10931;top:2014;width:0;height:612" coordorigin="10931,2014" coordsize="0,612">
                      <v:shape style="position:absolute;left:10931;top:2014;width:0;height:612" coordorigin="10931,2014" coordsize="0,612" path="m10931,2014l10931,2626e" filled="f" stroked="t" strokeweight="0.46pt" strokecolor="#000000">
                        <v:path arrowok="t"/>
                      </v:shape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1"/>
          <w:w w:val="82"/>
          <w:position w:val="-1"/>
          <w:sz w:val="16"/>
          <w:szCs w:val="16"/>
        </w:rPr>
        <w:t>2</w:t>
      </w:r>
      <w:r>
        <w:rPr>
          <w:rFonts w:cs="Arial" w:hAnsi="Arial" w:eastAsia="Arial" w:ascii="Arial"/>
          <w:spacing w:val="-1"/>
          <w:w w:val="82"/>
          <w:position w:val="-1"/>
          <w:sz w:val="16"/>
          <w:szCs w:val="16"/>
        </w:rPr>
        <w:t>7</w:t>
      </w:r>
      <w:r>
        <w:rPr>
          <w:rFonts w:cs="Arial" w:hAnsi="Arial" w:eastAsia="Arial" w:ascii="Arial"/>
          <w:spacing w:val="1"/>
          <w:w w:val="82"/>
          <w:position w:val="-1"/>
          <w:sz w:val="16"/>
          <w:szCs w:val="16"/>
        </w:rPr>
        <w:t>9</w:t>
      </w:r>
      <w:r>
        <w:rPr>
          <w:rFonts w:cs="Arial" w:hAnsi="Arial" w:eastAsia="Arial" w:ascii="Arial"/>
          <w:spacing w:val="0"/>
          <w:w w:val="82"/>
          <w:position w:val="-1"/>
          <w:sz w:val="16"/>
          <w:szCs w:val="16"/>
        </w:rPr>
        <w:t>7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32"/>
          <w:szCs w:val="32"/>
        </w:rPr>
        <w:jc w:val="center"/>
        <w:spacing w:before="18"/>
        <w:ind w:left="1618" w:right="1624"/>
      </w:pPr>
      <w:r>
        <w:pict>
          <v:group style="position:absolute;margin-left:78.72pt;margin-top:135.36pt;width:468.72pt;height:576pt;mso-position-horizontal-relative:page;mso-position-vertical-relative:page;z-index:-3377" coordorigin="1574,2707" coordsize="9374,11520">
            <v:shape type="#_x0000_t75" style="position:absolute;left:1716;top:2734;width:914;height:869">
              <v:imagedata o:title="" r:id="rId11"/>
            </v:shape>
            <v:group style="position:absolute;left:1582;top:2714;width:9360;height:11506" coordorigin="1582,2714" coordsize="9360,11506">
              <v:shape style="position:absolute;left:1582;top:2714;width:9360;height:11506" coordorigin="1582,2714" coordsize="9360,11506" path="m1582,2714l1582,14220,10942,14220,10942,2714,1582,2714xe" filled="f" stroked="t" strokeweight="0.72pt" strokecolor="#000000">
                <v:path arrowok="t"/>
              </v:shape>
            </v:group>
            <w10:wrap type="none"/>
          </v:group>
        </w:pict>
      </w:r>
      <w:r>
        <w:rPr>
          <w:rFonts w:cs="Arial" w:hAnsi="Arial" w:eastAsia="Arial" w:ascii="Arial"/>
          <w:b/>
          <w:spacing w:val="1"/>
          <w:w w:val="100"/>
          <w:sz w:val="32"/>
          <w:szCs w:val="32"/>
        </w:rPr>
        <w:t>S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UBD</w:t>
      </w:r>
      <w:r>
        <w:rPr>
          <w:rFonts w:cs="Arial" w:hAnsi="Arial" w:eastAsia="Arial" w:ascii="Arial"/>
          <w:b/>
          <w:spacing w:val="1"/>
          <w:w w:val="100"/>
          <w:sz w:val="32"/>
          <w:szCs w:val="32"/>
        </w:rPr>
        <w:t>E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L</w:t>
      </w:r>
      <w:r>
        <w:rPr>
          <w:rFonts w:cs="Arial" w:hAnsi="Arial" w:eastAsia="Arial" w:ascii="Arial"/>
          <w:b/>
          <w:spacing w:val="3"/>
          <w:w w:val="100"/>
          <w:sz w:val="32"/>
          <w:szCs w:val="32"/>
        </w:rPr>
        <w:t>E</w:t>
      </w:r>
      <w:r>
        <w:rPr>
          <w:rFonts w:cs="Arial" w:hAnsi="Arial" w:eastAsia="Arial" w:ascii="Arial"/>
          <w:b/>
          <w:spacing w:val="4"/>
          <w:w w:val="100"/>
          <w:sz w:val="32"/>
          <w:szCs w:val="32"/>
        </w:rPr>
        <w:t>G</w:t>
      </w:r>
      <w:r>
        <w:rPr>
          <w:rFonts w:cs="Arial" w:hAnsi="Arial" w:eastAsia="Arial" w:ascii="Arial"/>
          <w:b/>
          <w:spacing w:val="-7"/>
          <w:w w:val="100"/>
          <w:sz w:val="32"/>
          <w:szCs w:val="32"/>
        </w:rPr>
        <w:t>A</w:t>
      </w:r>
      <w:r>
        <w:rPr>
          <w:rFonts w:cs="Arial" w:hAnsi="Arial" w:eastAsia="Arial" w:ascii="Arial"/>
          <w:b/>
          <w:spacing w:val="3"/>
          <w:w w:val="100"/>
          <w:sz w:val="32"/>
          <w:szCs w:val="32"/>
        </w:rPr>
        <w:t>C</w:t>
      </w:r>
      <w:r>
        <w:rPr>
          <w:rFonts w:cs="Arial" w:hAnsi="Arial" w:eastAsia="Arial" w:ascii="Arial"/>
          <w:b/>
          <w:spacing w:val="5"/>
          <w:w w:val="100"/>
          <w:sz w:val="32"/>
          <w:szCs w:val="32"/>
        </w:rPr>
        <w:t>I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ÓN</w:t>
      </w:r>
      <w:r>
        <w:rPr>
          <w:rFonts w:cs="Arial" w:hAnsi="Arial" w:eastAsia="Arial" w:ascii="Arial"/>
          <w:b/>
          <w:spacing w:val="-28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DE</w:t>
      </w:r>
      <w:r>
        <w:rPr>
          <w:rFonts w:cs="Arial" w:hAnsi="Arial" w:eastAsia="Arial" w:ascii="Arial"/>
          <w:b/>
          <w:spacing w:val="4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-7"/>
          <w:w w:val="99"/>
          <w:sz w:val="32"/>
          <w:szCs w:val="32"/>
        </w:rPr>
        <w:t>A</w:t>
      </w:r>
      <w:r>
        <w:rPr>
          <w:rFonts w:cs="Arial" w:hAnsi="Arial" w:eastAsia="Arial" w:ascii="Arial"/>
          <w:b/>
          <w:spacing w:val="3"/>
          <w:w w:val="99"/>
          <w:sz w:val="32"/>
          <w:szCs w:val="32"/>
        </w:rPr>
        <w:t>D</w:t>
      </w:r>
      <w:r>
        <w:rPr>
          <w:rFonts w:cs="Arial" w:hAnsi="Arial" w:eastAsia="Arial" w:ascii="Arial"/>
          <w:b/>
          <w:spacing w:val="1"/>
          <w:w w:val="99"/>
          <w:sz w:val="32"/>
          <w:szCs w:val="32"/>
        </w:rPr>
        <w:t>M</w:t>
      </w:r>
      <w:r>
        <w:rPr>
          <w:rFonts w:cs="Arial" w:hAnsi="Arial" w:eastAsia="Arial" w:ascii="Arial"/>
          <w:b/>
          <w:spacing w:val="0"/>
          <w:w w:val="99"/>
          <w:sz w:val="32"/>
          <w:szCs w:val="32"/>
        </w:rPr>
        <w:t>INI</w:t>
      </w:r>
      <w:r>
        <w:rPr>
          <w:rFonts w:cs="Arial" w:hAnsi="Arial" w:eastAsia="Arial" w:ascii="Arial"/>
          <w:b/>
          <w:spacing w:val="3"/>
          <w:w w:val="99"/>
          <w:sz w:val="32"/>
          <w:szCs w:val="32"/>
        </w:rPr>
        <w:t>S</w:t>
      </w:r>
      <w:r>
        <w:rPr>
          <w:rFonts w:cs="Arial" w:hAnsi="Arial" w:eastAsia="Arial" w:ascii="Arial"/>
          <w:b/>
          <w:spacing w:val="0"/>
          <w:w w:val="99"/>
          <w:sz w:val="32"/>
          <w:szCs w:val="32"/>
        </w:rPr>
        <w:t>T</w:t>
      </w:r>
      <w:r>
        <w:rPr>
          <w:rFonts w:cs="Arial" w:hAnsi="Arial" w:eastAsia="Arial" w:ascii="Arial"/>
          <w:b/>
          <w:spacing w:val="5"/>
          <w:w w:val="99"/>
          <w:sz w:val="32"/>
          <w:szCs w:val="32"/>
        </w:rPr>
        <w:t>R</w:t>
      </w:r>
      <w:r>
        <w:rPr>
          <w:rFonts w:cs="Arial" w:hAnsi="Arial" w:eastAsia="Arial" w:ascii="Arial"/>
          <w:b/>
          <w:spacing w:val="-7"/>
          <w:w w:val="99"/>
          <w:sz w:val="32"/>
          <w:szCs w:val="32"/>
        </w:rPr>
        <w:t>A</w:t>
      </w:r>
      <w:r>
        <w:rPr>
          <w:rFonts w:cs="Arial" w:hAnsi="Arial" w:eastAsia="Arial" w:ascii="Arial"/>
          <w:b/>
          <w:spacing w:val="3"/>
          <w:w w:val="99"/>
          <w:sz w:val="32"/>
          <w:szCs w:val="32"/>
        </w:rPr>
        <w:t>C</w:t>
      </w:r>
      <w:r>
        <w:rPr>
          <w:rFonts w:cs="Arial" w:hAnsi="Arial" w:eastAsia="Arial" w:ascii="Arial"/>
          <w:b/>
          <w:spacing w:val="3"/>
          <w:w w:val="99"/>
          <w:sz w:val="32"/>
          <w:szCs w:val="32"/>
        </w:rPr>
        <w:t>I</w:t>
      </w:r>
      <w:r>
        <w:rPr>
          <w:rFonts w:cs="Arial" w:hAnsi="Arial" w:eastAsia="Arial" w:ascii="Arial"/>
          <w:b/>
          <w:spacing w:val="0"/>
          <w:w w:val="99"/>
          <w:sz w:val="32"/>
          <w:szCs w:val="32"/>
        </w:rPr>
        <w:t>ÓN</w:t>
      </w:r>
      <w:r>
        <w:rPr>
          <w:rFonts w:cs="Arial" w:hAnsi="Arial" w:eastAsia="Arial" w:ascii="Arial"/>
          <w:spacing w:val="0"/>
          <w:w w:val="100"/>
          <w:sz w:val="32"/>
          <w:szCs w:val="32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before="62"/>
        <w:ind w:left="526" w:right="529"/>
      </w:pP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5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G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tbl>
      <w:tblPr>
        <w:tblW w:w="0" w:type="auto"/>
        <w:tblLook w:val="01E0"/>
        <w:jc w:val="left"/>
        <w:tblInd w:w="2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63" w:hRule="exact"/>
        </w:trPr>
        <w:tc>
          <w:tcPr>
            <w:tcW w:w="9120" w:type="dxa"/>
            <w:tcBorders>
              <w:top w:val="single" w:sz="8" w:space="0" w:color="BFBFBF"/>
              <w:left w:val="single" w:sz="8" w:space="0" w:color="000000"/>
              <w:bottom w:val="single" w:sz="9" w:space="0" w:color="BFBFBF"/>
              <w:right w:val="single" w:sz="8" w:space="0" w:color="000000"/>
            </w:tcBorders>
            <w:shd w:val="clear" w:color="auto" w:fill="BFBFBF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300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4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b/>
                <w:spacing w:val="-4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8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spacing w:val="-7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-1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b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7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b/>
                <w:spacing w:val="-4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104" w:hRule="exact"/>
        </w:trPr>
        <w:tc>
          <w:tcPr>
            <w:tcW w:w="9120" w:type="dxa"/>
            <w:tcBorders>
              <w:top w:val="single" w:sz="9" w:space="0" w:color="BFBFBF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8" w:lineRule="auto" w:line="331"/>
              <w:ind w:left="208" w:right="2531" w:firstLine="1637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ien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ien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pos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ó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ubdi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din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al: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ubdi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Gene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in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7"/>
              <w:ind w:left="1338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ubdi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nolog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</w:p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1374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ó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</w:p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1009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epa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epa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pu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" w:lineRule="exact" w:line="180"/>
              <w:ind w:left="2913" w:right="3689"/>
            </w:pP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lejand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nánde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epúbl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140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" w:lineRule="exact" w:line="180"/>
              <w:ind w:left="2913" w:right="3839"/>
            </w:pP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Tab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06030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Tel.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51409617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x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12031</w:t>
            </w:r>
          </w:p>
        </w:tc>
      </w:tr>
      <w:tr>
        <w:trPr>
          <w:trHeight w:val="2230" w:hRule="exact"/>
        </w:trPr>
        <w:tc>
          <w:tcPr>
            <w:tcW w:w="912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9"/>
              <w:ind w:left="1845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ien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one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ubdi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nolog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</w:p>
          <w:p>
            <w:pPr>
              <w:rPr>
                <w:sz w:val="20"/>
                <w:szCs w:val="20"/>
              </w:rPr>
              <w:jc w:val="left"/>
              <w:spacing w:before="2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208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ubdi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din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al: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ubdi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Gene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in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</w:p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1338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ubdi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nolog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</w:p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1374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ó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</w:p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1009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epa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epa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"/>
              <w:ind w:left="2913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ng.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dua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uñóz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dena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"/>
              <w:ind w:left="2913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epúbl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140,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" w:lineRule="exact" w:line="180"/>
              <w:ind w:left="2913" w:right="3839"/>
            </w:pP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Tab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06030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Tel.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51409617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x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12007</w:t>
            </w:r>
          </w:p>
        </w:tc>
      </w:tr>
      <w:tr>
        <w:trPr>
          <w:trHeight w:val="2208" w:hRule="exact"/>
        </w:trPr>
        <w:tc>
          <w:tcPr>
            <w:tcW w:w="912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"/>
              <w:ind w:left="2913" w:right="144" w:hanging="1068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ien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dina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ien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equipo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un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iones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uebas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diagnó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80"/>
              <w:ind w:left="208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ubdi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din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al: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ubdi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Gene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in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</w:p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1338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ubdi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nolog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</w:p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1374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ó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</w:p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1009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epa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epa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"/>
              <w:ind w:left="2913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ng.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dua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uñóz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denas.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"/>
              <w:ind w:left="2913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epúbl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140,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" w:lineRule="exact" w:line="180"/>
              <w:ind w:left="2913" w:right="3839"/>
            </w:pP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ab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06030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Tel.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51409617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x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12007</w:t>
            </w:r>
          </w:p>
        </w:tc>
      </w:tr>
      <w:tr>
        <w:trPr>
          <w:trHeight w:val="2832" w:hRule="exact"/>
        </w:trPr>
        <w:tc>
          <w:tcPr>
            <w:tcW w:w="912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"/>
              <w:ind w:left="1845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ien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ollo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libe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ega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iones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spacing w:before="73"/>
              <w:ind w:left="174" w:right="3298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ubdi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din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al: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ubdi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Gene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in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</w:p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1338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ubdi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nolog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</w:p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ind w:left="1340" w:right="4391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</w:p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ind w:left="977" w:right="3905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epa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ng.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in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io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on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az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"/>
              <w:ind w:left="2913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epúbl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140,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" w:lineRule="exact" w:line="180"/>
              <w:ind w:left="2913" w:right="3839"/>
            </w:pP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Tab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06030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Tel.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51409617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x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12019</w:t>
            </w:r>
          </w:p>
        </w:tc>
      </w:tr>
    </w:tbl>
    <w:p>
      <w:pPr>
        <w:sectPr>
          <w:type w:val="continuous"/>
          <w:pgSz w:w="12240" w:h="15840"/>
          <w:pgMar w:top="1480" w:bottom="280" w:left="1480" w:right="1200"/>
        </w:sectPr>
      </w:pPr>
    </w:p>
    <w:p>
      <w:pPr>
        <w:rPr>
          <w:sz w:val="14"/>
          <w:szCs w:val="14"/>
        </w:rPr>
        <w:jc w:val="left"/>
        <w:spacing w:before="5" w:lineRule="exact" w:line="140"/>
        <w:sectPr>
          <w:pgMar w:header="883" w:footer="1283" w:top="1820" w:bottom="280" w:left="1480" w:right="1180"/>
          <w:pgSz w:w="12240" w:h="15840"/>
        </w:sectPr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260" w:right="-50"/>
      </w:pPr>
      <w:r>
        <w:pict>
          <v:group style="position:absolute;margin-left:81.31pt;margin-top:1.24991pt;width:297.46pt;height:31.06pt;mso-position-horizontal-relative:page;mso-position-vertical-relative:paragraph;z-index:-3375" coordorigin="1626,25" coordsize="5949,621">
            <v:group style="position:absolute;left:1637;top:33;width:2957;height:0" coordorigin="1637,33" coordsize="2957,0">
              <v:shape style="position:absolute;left:1637;top:33;width:2957;height:0" coordorigin="1637,33" coordsize="2957,0" path="m1637,33l4594,33e" filled="f" stroked="t" strokeweight="0.46pt" strokecolor="#000000">
                <v:path arrowok="t"/>
              </v:shape>
              <v:group style="position:absolute;left:4606;top:33;width:2959;height:0" coordorigin="4606,33" coordsize="2959,0">
                <v:shape style="position:absolute;left:4606;top:33;width:2959;height:0" coordorigin="4606,33" coordsize="2959,0" path="m4606,33l7565,33e" filled="f" stroked="t" strokeweight="0.46pt" strokecolor="#000000">
                  <v:path arrowok="t"/>
                </v:shape>
                <v:group style="position:absolute;left:1631;top:30;width:0;height:612" coordorigin="1631,30" coordsize="0,612">
                  <v:shape style="position:absolute;left:1631;top:30;width:0;height:612" coordorigin="1631,30" coordsize="0,612" path="m1631,30l1631,642e" filled="f" stroked="t" strokeweight="0.46pt" strokecolor="#000000">
                    <v:path arrowok="t"/>
                  </v:shape>
                  <v:group style="position:absolute;left:1637;top:638;width:2957;height:0" coordorigin="1637,638" coordsize="2957,0">
                    <v:shape style="position:absolute;left:1637;top:638;width:2957;height:0" coordorigin="1637,638" coordsize="2957,0" path="m1637,638l4594,638e" filled="f" stroked="t" strokeweight="0.46pt" strokecolor="#000000">
                      <v:path arrowok="t"/>
                    </v:shape>
                    <v:group style="position:absolute;left:4600;top:30;width:0;height:612" coordorigin="4600,30" coordsize="0,612">
                      <v:shape style="position:absolute;left:4600;top:30;width:0;height:612" coordorigin="4600,30" coordsize="0,612" path="m4600,30l4600,642e" filled="f" stroked="t" strokeweight="0.46pt" strokecolor="#000000">
                        <v:path arrowok="t"/>
                      </v:shape>
                      <v:group style="position:absolute;left:4606;top:638;width:2959;height:0" coordorigin="4606,638" coordsize="2959,0">
                        <v:shape style="position:absolute;left:4606;top:638;width:2959;height:0" coordorigin="4606,638" coordsize="2959,0" path="m4606,638l7565,638e" filled="f" stroked="t" strokeweight="0.46pt" strokecolor="#000000">
                          <v:path arrowok="t"/>
                        </v:shape>
                        <v:group style="position:absolute;left:7571;top:30;width:0;height:612" coordorigin="7571,30" coordsize="0,612">
                          <v:shape style="position:absolute;left:7571;top:30;width:0;height:612" coordorigin="7571,30" coordsize="0,612" path="m7571,30l7571,642e" filled="f" stroked="t" strokeweight="0.46pt" strokecolor="#000000">
                            <v:path arrowok="t"/>
                          </v:shape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pict>
          <v:shape type="#_x0000_t75" style="position:absolute;margin-left:85.8pt;margin-top:37.4799pt;width:45.72pt;height:43.44pt;mso-position-horizontal-relative:page;mso-position-vertical-relative:paragraph;z-index:-3373">
            <v:imagedata o:title="" r:id="rId12"/>
          </v:shape>
        </w:pic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C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ó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i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g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o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: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                                                   </w:t>
      </w:r>
      <w:r>
        <w:rPr>
          <w:rFonts w:cs="Arial" w:hAnsi="Arial" w:eastAsia="Arial" w:ascii="Arial"/>
          <w:b/>
          <w:spacing w:val="16"/>
          <w:w w:val="81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81"/>
          <w:sz w:val="20"/>
          <w:szCs w:val="20"/>
        </w:rPr>
        <w:t>V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e</w:t>
      </w:r>
      <w:r>
        <w:rPr>
          <w:rFonts w:cs="Arial" w:hAnsi="Arial" w:eastAsia="Arial" w:ascii="Arial"/>
          <w:b/>
          <w:spacing w:val="-1"/>
          <w:w w:val="81"/>
          <w:sz w:val="20"/>
          <w:szCs w:val="20"/>
        </w:rPr>
        <w:t>r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si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ó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n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ind w:left="-32" w:right="220"/>
      </w:pPr>
      <w:r>
        <w:rPr>
          <w:rFonts w:cs="Arial" w:hAnsi="Arial" w:eastAsia="Arial" w:ascii="Arial"/>
          <w:b/>
          <w:spacing w:val="1"/>
          <w:w w:val="81"/>
          <w:sz w:val="16"/>
          <w:szCs w:val="16"/>
        </w:rPr>
        <w:t>N</w:t>
      </w:r>
      <w:r>
        <w:rPr>
          <w:rFonts w:cs="Arial" w:hAnsi="Arial" w:eastAsia="Arial" w:ascii="Arial"/>
          <w:b/>
          <w:spacing w:val="1"/>
          <w:w w:val="81"/>
          <w:sz w:val="16"/>
          <w:szCs w:val="16"/>
        </w:rPr>
        <w:t>o</w:t>
      </w:r>
      <w:r>
        <w:rPr>
          <w:rFonts w:cs="Arial" w:hAnsi="Arial" w:eastAsia="Arial" w:ascii="Arial"/>
          <w:b/>
          <w:spacing w:val="0"/>
          <w:w w:val="81"/>
          <w:sz w:val="16"/>
          <w:szCs w:val="16"/>
        </w:rPr>
        <w:t>.</w:t>
      </w:r>
      <w:r>
        <w:rPr>
          <w:rFonts w:cs="Arial" w:hAnsi="Arial" w:eastAsia="Arial" w:ascii="Arial"/>
          <w:b/>
          <w:spacing w:val="2"/>
          <w:w w:val="81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81"/>
          <w:sz w:val="16"/>
          <w:szCs w:val="16"/>
        </w:rPr>
        <w:t>d</w:t>
      </w:r>
      <w:r>
        <w:rPr>
          <w:rFonts w:cs="Arial" w:hAnsi="Arial" w:eastAsia="Arial" w:ascii="Arial"/>
          <w:b/>
          <w:spacing w:val="0"/>
          <w:w w:val="81"/>
          <w:sz w:val="16"/>
          <w:szCs w:val="16"/>
        </w:rPr>
        <w:t>e</w:t>
      </w:r>
      <w:r>
        <w:rPr>
          <w:rFonts w:cs="Arial" w:hAnsi="Arial" w:eastAsia="Arial" w:ascii="Arial"/>
          <w:b/>
          <w:spacing w:val="3"/>
          <w:w w:val="81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82"/>
          <w:sz w:val="16"/>
          <w:szCs w:val="16"/>
        </w:rPr>
        <w:t>P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á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g</w:t>
      </w:r>
      <w:r>
        <w:rPr>
          <w:rFonts w:cs="Arial" w:hAnsi="Arial" w:eastAsia="Arial" w:ascii="Arial"/>
          <w:b/>
          <w:spacing w:val="-3"/>
          <w:w w:val="82"/>
          <w:sz w:val="16"/>
          <w:szCs w:val="16"/>
        </w:rPr>
        <w:t>i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n</w:t>
      </w:r>
      <w:r>
        <w:rPr>
          <w:rFonts w:cs="Arial" w:hAnsi="Arial" w:eastAsia="Arial" w:ascii="Arial"/>
          <w:b/>
          <w:spacing w:val="0"/>
          <w:w w:val="82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ind w:left="256" w:right="508"/>
        <w:sectPr>
          <w:type w:val="continuous"/>
          <w:pgSz w:w="12240" w:h="15840"/>
          <w:pgMar w:top="1480" w:bottom="280" w:left="1480" w:right="1180"/>
          <w:cols w:num="2" w:equalWidth="off">
            <w:col w:w="3882" w:space="4576"/>
            <w:col w:w="1122"/>
          </w:cols>
        </w:sectPr>
      </w:pPr>
      <w:r>
        <w:pict>
          <v:group style="position:absolute;margin-left:490.39pt;margin-top:100.45pt;width:56.38pt;height:31.06pt;mso-position-horizontal-relative:page;mso-position-vertical-relative:page;z-index:-3374" coordorigin="9808,2009" coordsize="1128,621">
            <v:group style="position:absolute;left:9818;top:2017;width:1106;height:0" coordorigin="9818,2017" coordsize="1106,0">
              <v:shape style="position:absolute;left:9818;top:2017;width:1106;height:0" coordorigin="9818,2017" coordsize="1106,0" path="m9818,2017l10925,2017e" filled="f" stroked="t" strokeweight="0.46pt" strokecolor="#000000">
                <v:path arrowok="t"/>
              </v:shape>
              <v:group style="position:absolute;left:9818;top:2404;width:1106;height:0" coordorigin="9818,2404" coordsize="1106,0">
                <v:shape style="position:absolute;left:9818;top:2404;width:1106;height:0" coordorigin="9818,2404" coordsize="1106,0" path="m9818,2404l10925,2404e" filled="f" stroked="t" strokeweight="0.46pt" strokecolor="#000000">
                  <v:path arrowok="t"/>
                </v:shape>
                <v:group style="position:absolute;left:9812;top:2014;width:0;height:612" coordorigin="9812,2014" coordsize="0,612">
                  <v:shape style="position:absolute;left:9812;top:2014;width:0;height:612" coordorigin="9812,2014" coordsize="0,612" path="m9812,2014l9812,2626e" filled="f" stroked="t" strokeweight="0.46pt" strokecolor="#000000">
                    <v:path arrowok="t"/>
                  </v:shape>
                  <v:group style="position:absolute;left:9818;top:2622;width:1106;height:0" coordorigin="9818,2622" coordsize="1106,0">
                    <v:shape style="position:absolute;left:9818;top:2622;width:1106;height:0" coordorigin="9818,2622" coordsize="1106,0" path="m9818,2622l10925,2622e" filled="f" stroked="t" strokeweight="0.46pt" strokecolor="#000000">
                      <v:path arrowok="t"/>
                    </v:shape>
                    <v:group style="position:absolute;left:10931;top:2014;width:0;height:612" coordorigin="10931,2014" coordsize="0,612">
                      <v:shape style="position:absolute;left:10931;top:2014;width:0;height:612" coordorigin="10931,2014" coordsize="0,612" path="m10931,2014l10931,2626e" filled="f" stroked="t" strokeweight="0.46pt" strokecolor="#000000">
                        <v:path arrowok="t"/>
                      </v:shape>
                    </v:group>
                  </v:group>
                </v:group>
              </v:group>
            </v:group>
            <w10:wrap type="none"/>
          </v:group>
        </w:pict>
      </w:r>
      <w:r>
        <w:pict>
          <v:shape type="#_x0000_t202" style="position:absolute;margin-left:390.07pt;margin-top:-20.4461pt;width:87.57pt;height:31.06pt;mso-position-horizontal-relative:page;mso-position-vertical-relative:paragraph;z-index:-337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94" w:hRule="exact"/>
                    </w:trPr>
                    <w:tc>
                      <w:tcPr>
                        <w:tcW w:w="1738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77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6"/>
                            <w:w w:val="8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3"/>
                            <w:w w:val="8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192" w:hRule="exact"/>
                    </w:trPr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6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ía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0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7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6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/>
                    </w:tc>
                    <w:tc>
                      <w:tcPr>
                        <w:tcW w:w="60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/>
                    </w:tc>
                    <w:tc>
                      <w:tcPr>
                        <w:tcW w:w="5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spacing w:val="1"/>
          <w:w w:val="82"/>
          <w:sz w:val="16"/>
          <w:szCs w:val="16"/>
        </w:rPr>
        <w:t>2</w:t>
      </w:r>
      <w:r>
        <w:rPr>
          <w:rFonts w:cs="Arial" w:hAnsi="Arial" w:eastAsia="Arial" w:ascii="Arial"/>
          <w:spacing w:val="-1"/>
          <w:w w:val="82"/>
          <w:sz w:val="16"/>
          <w:szCs w:val="16"/>
        </w:rPr>
        <w:t>7</w:t>
      </w:r>
      <w:r>
        <w:rPr>
          <w:rFonts w:cs="Arial" w:hAnsi="Arial" w:eastAsia="Arial" w:ascii="Arial"/>
          <w:spacing w:val="1"/>
          <w:w w:val="82"/>
          <w:sz w:val="16"/>
          <w:szCs w:val="16"/>
        </w:rPr>
        <w:t>9</w:t>
      </w:r>
      <w:r>
        <w:rPr>
          <w:rFonts w:cs="Arial" w:hAnsi="Arial" w:eastAsia="Arial" w:ascii="Arial"/>
          <w:spacing w:val="0"/>
          <w:w w:val="82"/>
          <w:sz w:val="16"/>
          <w:szCs w:val="16"/>
        </w:rPr>
        <w:t>8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tbl>
      <w:tblPr>
        <w:tblW w:w="0" w:type="auto"/>
        <w:tblLook w:val="01E0"/>
        <w:jc w:val="left"/>
        <w:tblInd w:w="9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750" w:hRule="exact"/>
        </w:trPr>
        <w:tc>
          <w:tcPr>
            <w:tcW w:w="9360" w:type="dxa"/>
            <w:gridSpan w:val="3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6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32"/>
                <w:szCs w:val="32"/>
              </w:rPr>
              <w:jc w:val="center"/>
              <w:ind w:left="1509" w:right="1518"/>
            </w:pPr>
            <w:r>
              <w:rPr>
                <w:rFonts w:cs="Arial" w:hAnsi="Arial" w:eastAsia="Arial" w:ascii="Arial"/>
                <w:b/>
                <w:spacing w:val="1"/>
                <w:w w:val="100"/>
                <w:sz w:val="32"/>
                <w:szCs w:val="32"/>
              </w:rPr>
              <w:t>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32"/>
                <w:szCs w:val="32"/>
              </w:rPr>
              <w:t>UBD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32"/>
                <w:szCs w:val="32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32"/>
                <w:szCs w:val="32"/>
              </w:rPr>
              <w:t>L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32"/>
                <w:szCs w:val="32"/>
              </w:rPr>
              <w:t>E</w:t>
            </w:r>
            <w:r>
              <w:rPr>
                <w:rFonts w:cs="Arial" w:hAnsi="Arial" w:eastAsia="Arial" w:ascii="Arial"/>
                <w:b/>
                <w:spacing w:val="4"/>
                <w:w w:val="100"/>
                <w:sz w:val="32"/>
                <w:szCs w:val="32"/>
              </w:rPr>
              <w:t>G</w:t>
            </w:r>
            <w:r>
              <w:rPr>
                <w:rFonts w:cs="Arial" w:hAnsi="Arial" w:eastAsia="Arial" w:ascii="Arial"/>
                <w:b/>
                <w:spacing w:val="-7"/>
                <w:w w:val="100"/>
                <w:sz w:val="32"/>
                <w:szCs w:val="32"/>
              </w:rPr>
              <w:t>A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32"/>
                <w:szCs w:val="32"/>
              </w:rPr>
              <w:t>C</w:t>
            </w:r>
            <w:r>
              <w:rPr>
                <w:rFonts w:cs="Arial" w:hAnsi="Arial" w:eastAsia="Arial" w:ascii="Arial"/>
                <w:b/>
                <w:spacing w:val="5"/>
                <w:w w:val="100"/>
                <w:sz w:val="32"/>
                <w:szCs w:val="32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32"/>
                <w:szCs w:val="32"/>
              </w:rPr>
              <w:t>ÓN</w:t>
            </w:r>
            <w:r>
              <w:rPr>
                <w:rFonts w:cs="Arial" w:hAnsi="Arial" w:eastAsia="Arial" w:ascii="Arial"/>
                <w:b/>
                <w:spacing w:val="-28"/>
                <w:w w:val="100"/>
                <w:sz w:val="32"/>
                <w:szCs w:val="3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32"/>
                <w:szCs w:val="32"/>
              </w:rPr>
              <w:t>DE</w:t>
            </w:r>
            <w:r>
              <w:rPr>
                <w:rFonts w:cs="Arial" w:hAnsi="Arial" w:eastAsia="Arial" w:ascii="Arial"/>
                <w:b/>
                <w:spacing w:val="4"/>
                <w:w w:val="100"/>
                <w:sz w:val="32"/>
                <w:szCs w:val="32"/>
              </w:rPr>
              <w:t> </w:t>
            </w:r>
            <w:r>
              <w:rPr>
                <w:rFonts w:cs="Arial" w:hAnsi="Arial" w:eastAsia="Arial" w:ascii="Arial"/>
                <w:b/>
                <w:spacing w:val="-7"/>
                <w:w w:val="99"/>
                <w:sz w:val="32"/>
                <w:szCs w:val="32"/>
              </w:rPr>
              <w:t>A</w:t>
            </w:r>
            <w:r>
              <w:rPr>
                <w:rFonts w:cs="Arial" w:hAnsi="Arial" w:eastAsia="Arial" w:ascii="Arial"/>
                <w:b/>
                <w:spacing w:val="3"/>
                <w:w w:val="99"/>
                <w:sz w:val="32"/>
                <w:szCs w:val="32"/>
              </w:rPr>
              <w:t>D</w:t>
            </w:r>
            <w:r>
              <w:rPr>
                <w:rFonts w:cs="Arial" w:hAnsi="Arial" w:eastAsia="Arial" w:ascii="Arial"/>
                <w:b/>
                <w:spacing w:val="1"/>
                <w:w w:val="99"/>
                <w:sz w:val="32"/>
                <w:szCs w:val="32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99"/>
                <w:sz w:val="32"/>
                <w:szCs w:val="32"/>
              </w:rPr>
              <w:t>INI</w:t>
            </w:r>
            <w:r>
              <w:rPr>
                <w:rFonts w:cs="Arial" w:hAnsi="Arial" w:eastAsia="Arial" w:ascii="Arial"/>
                <w:b/>
                <w:spacing w:val="3"/>
                <w:w w:val="99"/>
                <w:sz w:val="32"/>
                <w:szCs w:val="32"/>
              </w:rPr>
              <w:t>S</w:t>
            </w:r>
            <w:r>
              <w:rPr>
                <w:rFonts w:cs="Arial" w:hAnsi="Arial" w:eastAsia="Arial" w:ascii="Arial"/>
                <w:b/>
                <w:spacing w:val="0"/>
                <w:w w:val="99"/>
                <w:sz w:val="32"/>
                <w:szCs w:val="32"/>
              </w:rPr>
              <w:t>T</w:t>
            </w:r>
            <w:r>
              <w:rPr>
                <w:rFonts w:cs="Arial" w:hAnsi="Arial" w:eastAsia="Arial" w:ascii="Arial"/>
                <w:b/>
                <w:spacing w:val="5"/>
                <w:w w:val="99"/>
                <w:sz w:val="32"/>
                <w:szCs w:val="32"/>
              </w:rPr>
              <w:t>R</w:t>
            </w:r>
            <w:r>
              <w:rPr>
                <w:rFonts w:cs="Arial" w:hAnsi="Arial" w:eastAsia="Arial" w:ascii="Arial"/>
                <w:b/>
                <w:spacing w:val="-7"/>
                <w:w w:val="99"/>
                <w:sz w:val="32"/>
                <w:szCs w:val="32"/>
              </w:rPr>
              <w:t>A</w:t>
            </w:r>
            <w:r>
              <w:rPr>
                <w:rFonts w:cs="Arial" w:hAnsi="Arial" w:eastAsia="Arial" w:ascii="Arial"/>
                <w:b/>
                <w:spacing w:val="3"/>
                <w:w w:val="99"/>
                <w:sz w:val="32"/>
                <w:szCs w:val="32"/>
              </w:rPr>
              <w:t>C</w:t>
            </w:r>
            <w:r>
              <w:rPr>
                <w:rFonts w:cs="Arial" w:hAnsi="Arial" w:eastAsia="Arial" w:ascii="Arial"/>
                <w:b/>
                <w:spacing w:val="3"/>
                <w:w w:val="99"/>
                <w:sz w:val="32"/>
                <w:szCs w:val="32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99"/>
                <w:sz w:val="32"/>
                <w:szCs w:val="32"/>
              </w:rPr>
              <w:t>ÓN</w:t>
            </w:r>
            <w:r>
              <w:rPr>
                <w:rFonts w:cs="Arial" w:hAnsi="Arial" w:eastAsia="Arial" w:ascii="Arial"/>
                <w:spacing w:val="0"/>
                <w:w w:val="100"/>
                <w:sz w:val="32"/>
                <w:szCs w:val="32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before="62"/>
              <w:ind w:left="417" w:right="42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4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5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4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4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4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4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3" w:hRule="exact"/>
        </w:trPr>
        <w:tc>
          <w:tcPr>
            <w:tcW w:w="119" w:type="dxa"/>
            <w:vMerge w:val="restart"/>
            <w:tcBorders>
              <w:top w:val="nil" w:sz="6" w:space="0" w:color="auto"/>
              <w:left w:val="single" w:sz="6" w:space="0" w:color="000000"/>
              <w:right w:val="single" w:sz="8" w:space="0" w:color="000000"/>
            </w:tcBorders>
          </w:tcPr>
          <w:p/>
        </w:tc>
        <w:tc>
          <w:tcPr>
            <w:tcW w:w="9120" w:type="dxa"/>
            <w:tcBorders>
              <w:top w:val="single" w:sz="8" w:space="0" w:color="BFBFBF"/>
              <w:left w:val="single" w:sz="8" w:space="0" w:color="000000"/>
              <w:bottom w:val="single" w:sz="9" w:space="0" w:color="BFBFBF"/>
              <w:right w:val="single" w:sz="8" w:space="0" w:color="000000"/>
            </w:tcBorders>
            <w:shd w:val="clear" w:color="auto" w:fill="BFBFBF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300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4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b/>
                <w:spacing w:val="-4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8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spacing w:val="-7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-1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b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7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b/>
                <w:spacing w:val="-4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1" w:type="dxa"/>
            <w:vMerge w:val="restart"/>
            <w:tcBorders>
              <w:top w:val="nil" w:sz="6" w:space="0" w:color="auto"/>
              <w:left w:val="single" w:sz="8" w:space="0" w:color="000000"/>
              <w:right w:val="single" w:sz="6" w:space="0" w:color="000000"/>
            </w:tcBorders>
          </w:tcPr>
          <w:p/>
        </w:tc>
      </w:tr>
      <w:tr>
        <w:trPr>
          <w:trHeight w:val="2179" w:hRule="exact"/>
        </w:trPr>
        <w:tc>
          <w:tcPr>
            <w:tcW w:w="119" w:type="dxa"/>
            <w:vMerge w:val=""/>
            <w:tcBorders>
              <w:left w:val="single" w:sz="6" w:space="0" w:color="000000"/>
              <w:right w:val="single" w:sz="8" w:space="0" w:color="000000"/>
            </w:tcBorders>
          </w:tcPr>
          <w:p/>
        </w:tc>
        <w:tc>
          <w:tcPr>
            <w:tcW w:w="9120" w:type="dxa"/>
            <w:tcBorders>
              <w:top w:val="single" w:sz="9" w:space="0" w:color="BFBFBF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8"/>
              <w:ind w:left="1845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ien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á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logo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ienes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á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</w:t>
            </w:r>
          </w:p>
          <w:p>
            <w:pPr>
              <w:rPr>
                <w:sz w:val="14"/>
                <w:szCs w:val="14"/>
              </w:rPr>
              <w:jc w:val="left"/>
              <w:spacing w:before="5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208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ubdi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din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al: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ubdi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Gene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in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</w:p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1338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ubdi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nolog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</w:p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1374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ó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</w:p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1009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epa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epa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"/>
              <w:ind w:left="2913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ng.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ego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" w:lineRule="exact" w:line="180"/>
              <w:ind w:left="2913" w:right="3758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epúbl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140,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Tab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06030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Tel.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51409617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x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12015</w:t>
            </w:r>
          </w:p>
        </w:tc>
        <w:tc>
          <w:tcPr>
            <w:tcW w:w="121" w:type="dxa"/>
            <w:vMerge w:val=""/>
            <w:tcBorders>
              <w:left w:val="single" w:sz="8" w:space="0" w:color="000000"/>
              <w:right w:val="single" w:sz="6" w:space="0" w:color="000000"/>
            </w:tcBorders>
          </w:tcPr>
          <w:p/>
        </w:tc>
      </w:tr>
      <w:tr>
        <w:trPr>
          <w:trHeight w:val="2129" w:hRule="exact"/>
        </w:trPr>
        <w:tc>
          <w:tcPr>
            <w:tcW w:w="119" w:type="dxa"/>
            <w:vMerge w:val=""/>
            <w:tcBorders>
              <w:left w:val="single" w:sz="6" w:space="0" w:color="000000"/>
              <w:right w:val="single" w:sz="8" w:space="0" w:color="000000"/>
            </w:tcBorders>
          </w:tcPr>
          <w:p/>
        </w:tc>
        <w:tc>
          <w:tcPr>
            <w:tcW w:w="912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9"/>
              <w:ind w:left="1845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ien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w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ial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ional</w:t>
            </w:r>
          </w:p>
          <w:p>
            <w:pPr>
              <w:rPr>
                <w:sz w:val="11"/>
                <w:szCs w:val="11"/>
              </w:rPr>
              <w:jc w:val="left"/>
              <w:spacing w:before="8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208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ubdi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din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al: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ubdi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Gene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in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</w:p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1338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ubdi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nolog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</w:p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1374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ó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</w:p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1009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epa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epa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"/>
              <w:ind w:left="2913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ng.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ego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" w:lineRule="exact" w:line="180"/>
              <w:ind w:left="2913" w:right="3758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epúbl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140,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Tab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06030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Tel.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51409617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x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12015</w:t>
            </w:r>
          </w:p>
        </w:tc>
        <w:tc>
          <w:tcPr>
            <w:tcW w:w="121" w:type="dxa"/>
            <w:vMerge w:val=""/>
            <w:tcBorders>
              <w:left w:val="single" w:sz="8" w:space="0" w:color="000000"/>
              <w:right w:val="single" w:sz="6" w:space="0" w:color="000000"/>
            </w:tcBorders>
          </w:tcPr>
          <w:p/>
        </w:tc>
      </w:tr>
      <w:tr>
        <w:trPr>
          <w:trHeight w:val="2208" w:hRule="exact"/>
        </w:trPr>
        <w:tc>
          <w:tcPr>
            <w:tcW w:w="119" w:type="dxa"/>
            <w:vMerge w:val=""/>
            <w:tcBorders>
              <w:left w:val="single" w:sz="6" w:space="0" w:color="000000"/>
              <w:right w:val="single" w:sz="8" w:space="0" w:color="000000"/>
            </w:tcBorders>
          </w:tcPr>
          <w:p/>
        </w:tc>
        <w:tc>
          <w:tcPr>
            <w:tcW w:w="912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4" w:lineRule="exact" w:line="180"/>
              <w:ind w:left="2913" w:right="332" w:hanging="1068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ien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alida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é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pue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nolog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spacing w:lineRule="exact" w:line="180"/>
              <w:ind w:left="176" w:right="3300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ubdi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din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ubdi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Gene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in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</w:p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1338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ubdi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nolog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</w:p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1374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lanea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</w:p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ind w:left="976" w:right="3946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epa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epa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ap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"/>
              <w:ind w:left="291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Gilda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ega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80"/>
              <w:ind w:left="2913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epúbl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140,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"/>
              <w:ind w:left="2913" w:right="3839"/>
            </w:pP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Tab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06030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Tel.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51409617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x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12593</w:t>
            </w:r>
          </w:p>
        </w:tc>
        <w:tc>
          <w:tcPr>
            <w:tcW w:w="121" w:type="dxa"/>
            <w:vMerge w:val=""/>
            <w:tcBorders>
              <w:left w:val="single" w:sz="8" w:space="0" w:color="000000"/>
              <w:right w:val="single" w:sz="6" w:space="0" w:color="000000"/>
            </w:tcBorders>
          </w:tcPr>
          <w:p/>
        </w:tc>
      </w:tr>
      <w:tr>
        <w:trPr>
          <w:trHeight w:val="2960" w:hRule="exact"/>
        </w:trPr>
        <w:tc>
          <w:tcPr>
            <w:tcW w:w="119" w:type="dxa"/>
            <w:vMerge w:val=""/>
            <w:tcBorders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/>
        </w:tc>
        <w:tc>
          <w:tcPr>
            <w:tcW w:w="9120" w:type="dxa"/>
            <w:tcBorders>
              <w:top w:val="nil" w:sz="6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9"/>
              <w:ind w:left="1845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ien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eque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ien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ap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nolog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80"/>
              <w:ind w:left="2913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spacing w:before="1"/>
              <w:ind w:left="174" w:right="3298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ubdi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din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ubdi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Gene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in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</w:p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1338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ubdi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nolog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</w:p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1374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lanea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</w:p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ind w:left="977" w:right="3904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epa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epa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ap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ión.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"/>
              <w:ind w:left="291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Gilda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ega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80"/>
              <w:ind w:left="2913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epúbl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140,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"/>
              <w:ind w:left="2913" w:right="3839"/>
            </w:pP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Tab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06030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Tel.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51409617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x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12593</w:t>
            </w:r>
          </w:p>
        </w:tc>
        <w:tc>
          <w:tcPr>
            <w:tcW w:w="121" w:type="dxa"/>
            <w:vMerge w:val=""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/>
        </w:tc>
      </w:tr>
    </w:tbl>
    <w:p>
      <w:pPr>
        <w:sectPr>
          <w:type w:val="continuous"/>
          <w:pgSz w:w="12240" w:h="15840"/>
          <w:pgMar w:top="1480" w:bottom="280" w:left="1480" w:right="1180"/>
        </w:sectPr>
      </w:pPr>
    </w:p>
    <w:p>
      <w:pPr>
        <w:rPr>
          <w:sz w:val="14"/>
          <w:szCs w:val="14"/>
        </w:rPr>
        <w:jc w:val="left"/>
        <w:spacing w:before="5" w:lineRule="exact" w:line="140"/>
        <w:sectPr>
          <w:pgMar w:header="883" w:footer="1283" w:top="1820" w:bottom="280" w:left="1480" w:right="1200"/>
          <w:pgSz w:w="12240" w:h="15840"/>
        </w:sectPr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260" w:right="-50"/>
      </w:pPr>
      <w:r>
        <w:pict>
          <v:group style="position:absolute;margin-left:81.31pt;margin-top:1.24991pt;width:297.46pt;height:31.06pt;mso-position-horizontal-relative:page;mso-position-vertical-relative:paragraph;z-index:-3371" coordorigin="1626,25" coordsize="5949,621">
            <v:group style="position:absolute;left:1637;top:33;width:2957;height:0" coordorigin="1637,33" coordsize="2957,0">
              <v:shape style="position:absolute;left:1637;top:33;width:2957;height:0" coordorigin="1637,33" coordsize="2957,0" path="m1637,33l4594,33e" filled="f" stroked="t" strokeweight="0.46pt" strokecolor="#000000">
                <v:path arrowok="t"/>
              </v:shape>
              <v:group style="position:absolute;left:4606;top:33;width:2959;height:0" coordorigin="4606,33" coordsize="2959,0">
                <v:shape style="position:absolute;left:4606;top:33;width:2959;height:0" coordorigin="4606,33" coordsize="2959,0" path="m4606,33l7565,33e" filled="f" stroked="t" strokeweight="0.46pt" strokecolor="#000000">
                  <v:path arrowok="t"/>
                </v:shape>
                <v:group style="position:absolute;left:1631;top:30;width:0;height:612" coordorigin="1631,30" coordsize="0,612">
                  <v:shape style="position:absolute;left:1631;top:30;width:0;height:612" coordorigin="1631,30" coordsize="0,612" path="m1631,30l1631,642e" filled="f" stroked="t" strokeweight="0.46pt" strokecolor="#000000">
                    <v:path arrowok="t"/>
                  </v:shape>
                  <v:group style="position:absolute;left:1637;top:638;width:2957;height:0" coordorigin="1637,638" coordsize="2957,0">
                    <v:shape style="position:absolute;left:1637;top:638;width:2957;height:0" coordorigin="1637,638" coordsize="2957,0" path="m1637,638l4594,638e" filled="f" stroked="t" strokeweight="0.46pt" strokecolor="#000000">
                      <v:path arrowok="t"/>
                    </v:shape>
                    <v:group style="position:absolute;left:4600;top:30;width:0;height:612" coordorigin="4600,30" coordsize="0,612">
                      <v:shape style="position:absolute;left:4600;top:30;width:0;height:612" coordorigin="4600,30" coordsize="0,612" path="m4600,30l4600,642e" filled="f" stroked="t" strokeweight="0.46pt" strokecolor="#000000">
                        <v:path arrowok="t"/>
                      </v:shape>
                      <v:group style="position:absolute;left:4606;top:638;width:2959;height:0" coordorigin="4606,638" coordsize="2959,0">
                        <v:shape style="position:absolute;left:4606;top:638;width:2959;height:0" coordorigin="4606,638" coordsize="2959,0" path="m4606,638l7565,638e" filled="f" stroked="t" strokeweight="0.46pt" strokecolor="#000000">
                          <v:path arrowok="t"/>
                        </v:shape>
                        <v:group style="position:absolute;left:7571;top:30;width:0;height:612" coordorigin="7571,30" coordsize="0,612">
                          <v:shape style="position:absolute;left:7571;top:30;width:0;height:612" coordorigin="7571,30" coordsize="0,612" path="m7571,30l7571,642e" filled="f" stroked="t" strokeweight="0.46pt" strokecolor="#000000">
                            <v:path arrowok="t"/>
                          </v:shape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pict>
          <v:shape type="#_x0000_t202" style="position:absolute;margin-left:390.07pt;margin-top:100.45pt;width:87.57pt;height:31.06pt;mso-position-horizontal-relative:page;mso-position-vertical-relative:page;z-index:-336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94" w:hRule="exact"/>
                    </w:trPr>
                    <w:tc>
                      <w:tcPr>
                        <w:tcW w:w="1738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77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6"/>
                            <w:w w:val="8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3"/>
                            <w:w w:val="8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192" w:hRule="exact"/>
                    </w:trPr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6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ía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0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7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6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/>
                    </w:tc>
                    <w:tc>
                      <w:tcPr>
                        <w:tcW w:w="60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/>
                    </w:tc>
                    <w:tc>
                      <w:tcPr>
                        <w:tcW w:w="5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C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ó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i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g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o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: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                                                   </w:t>
      </w:r>
      <w:r>
        <w:rPr>
          <w:rFonts w:cs="Arial" w:hAnsi="Arial" w:eastAsia="Arial" w:ascii="Arial"/>
          <w:b/>
          <w:spacing w:val="16"/>
          <w:w w:val="81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81"/>
          <w:sz w:val="20"/>
          <w:szCs w:val="20"/>
        </w:rPr>
        <w:t>V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e</w:t>
      </w:r>
      <w:r>
        <w:rPr>
          <w:rFonts w:cs="Arial" w:hAnsi="Arial" w:eastAsia="Arial" w:ascii="Arial"/>
          <w:b/>
          <w:spacing w:val="-1"/>
          <w:w w:val="81"/>
          <w:sz w:val="20"/>
          <w:szCs w:val="20"/>
        </w:rPr>
        <w:t>r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si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ó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n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ind w:left="-32" w:right="200"/>
      </w:pPr>
      <w:r>
        <w:rPr>
          <w:rFonts w:cs="Arial" w:hAnsi="Arial" w:eastAsia="Arial" w:ascii="Arial"/>
          <w:b/>
          <w:spacing w:val="1"/>
          <w:w w:val="81"/>
          <w:sz w:val="16"/>
          <w:szCs w:val="16"/>
        </w:rPr>
        <w:t>N</w:t>
      </w:r>
      <w:r>
        <w:rPr>
          <w:rFonts w:cs="Arial" w:hAnsi="Arial" w:eastAsia="Arial" w:ascii="Arial"/>
          <w:b/>
          <w:spacing w:val="1"/>
          <w:w w:val="81"/>
          <w:sz w:val="16"/>
          <w:szCs w:val="16"/>
        </w:rPr>
        <w:t>o</w:t>
      </w:r>
      <w:r>
        <w:rPr>
          <w:rFonts w:cs="Arial" w:hAnsi="Arial" w:eastAsia="Arial" w:ascii="Arial"/>
          <w:b/>
          <w:spacing w:val="0"/>
          <w:w w:val="81"/>
          <w:sz w:val="16"/>
          <w:szCs w:val="16"/>
        </w:rPr>
        <w:t>.</w:t>
      </w:r>
      <w:r>
        <w:rPr>
          <w:rFonts w:cs="Arial" w:hAnsi="Arial" w:eastAsia="Arial" w:ascii="Arial"/>
          <w:b/>
          <w:spacing w:val="2"/>
          <w:w w:val="81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81"/>
          <w:sz w:val="16"/>
          <w:szCs w:val="16"/>
        </w:rPr>
        <w:t>d</w:t>
      </w:r>
      <w:r>
        <w:rPr>
          <w:rFonts w:cs="Arial" w:hAnsi="Arial" w:eastAsia="Arial" w:ascii="Arial"/>
          <w:b/>
          <w:spacing w:val="0"/>
          <w:w w:val="81"/>
          <w:sz w:val="16"/>
          <w:szCs w:val="16"/>
        </w:rPr>
        <w:t>e</w:t>
      </w:r>
      <w:r>
        <w:rPr>
          <w:rFonts w:cs="Arial" w:hAnsi="Arial" w:eastAsia="Arial" w:ascii="Arial"/>
          <w:b/>
          <w:spacing w:val="3"/>
          <w:w w:val="81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82"/>
          <w:sz w:val="16"/>
          <w:szCs w:val="16"/>
        </w:rPr>
        <w:t>P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á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g</w:t>
      </w:r>
      <w:r>
        <w:rPr>
          <w:rFonts w:cs="Arial" w:hAnsi="Arial" w:eastAsia="Arial" w:ascii="Arial"/>
          <w:b/>
          <w:spacing w:val="-3"/>
          <w:w w:val="82"/>
          <w:sz w:val="16"/>
          <w:szCs w:val="16"/>
        </w:rPr>
        <w:t>i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n</w:t>
      </w:r>
      <w:r>
        <w:rPr>
          <w:rFonts w:cs="Arial" w:hAnsi="Arial" w:eastAsia="Arial" w:ascii="Arial"/>
          <w:b/>
          <w:spacing w:val="0"/>
          <w:w w:val="82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lineRule="exact" w:line="180"/>
        <w:ind w:left="256" w:right="488"/>
        <w:sectPr>
          <w:type w:val="continuous"/>
          <w:pgSz w:w="12240" w:h="15840"/>
          <w:pgMar w:top="1480" w:bottom="280" w:left="1480" w:right="1200"/>
          <w:cols w:num="2" w:equalWidth="off">
            <w:col w:w="3882" w:space="4576"/>
            <w:col w:w="1102"/>
          </w:cols>
        </w:sectPr>
      </w:pPr>
      <w:r>
        <w:pict>
          <v:group style="position:absolute;margin-left:490.39pt;margin-top:100.45pt;width:56.38pt;height:31.06pt;mso-position-horizontal-relative:page;mso-position-vertical-relative:page;z-index:-3370" coordorigin="9808,2009" coordsize="1128,621">
            <v:group style="position:absolute;left:9818;top:2017;width:1106;height:0" coordorigin="9818,2017" coordsize="1106,0">
              <v:shape style="position:absolute;left:9818;top:2017;width:1106;height:0" coordorigin="9818,2017" coordsize="1106,0" path="m9818,2017l10925,2017e" filled="f" stroked="t" strokeweight="0.46pt" strokecolor="#000000">
                <v:path arrowok="t"/>
              </v:shape>
              <v:group style="position:absolute;left:9818;top:2404;width:1106;height:0" coordorigin="9818,2404" coordsize="1106,0">
                <v:shape style="position:absolute;left:9818;top:2404;width:1106;height:0" coordorigin="9818,2404" coordsize="1106,0" path="m9818,2404l10925,2404e" filled="f" stroked="t" strokeweight="0.46pt" strokecolor="#000000">
                  <v:path arrowok="t"/>
                </v:shape>
                <v:group style="position:absolute;left:9812;top:2014;width:0;height:612" coordorigin="9812,2014" coordsize="0,612">
                  <v:shape style="position:absolute;left:9812;top:2014;width:0;height:612" coordorigin="9812,2014" coordsize="0,612" path="m9812,2014l9812,2626e" filled="f" stroked="t" strokeweight="0.46pt" strokecolor="#000000">
                    <v:path arrowok="t"/>
                  </v:shape>
                  <v:group style="position:absolute;left:9818;top:2622;width:1106;height:0" coordorigin="9818,2622" coordsize="1106,0">
                    <v:shape style="position:absolute;left:9818;top:2622;width:1106;height:0" coordorigin="9818,2622" coordsize="1106,0" path="m9818,2622l10925,2622e" filled="f" stroked="t" strokeweight="0.46pt" strokecolor="#000000">
                      <v:path arrowok="t"/>
                    </v:shape>
                    <v:group style="position:absolute;left:10931;top:2014;width:0;height:612" coordorigin="10931,2014" coordsize="0,612">
                      <v:shape style="position:absolute;left:10931;top:2014;width:0;height:612" coordorigin="10931,2014" coordsize="0,612" path="m10931,2014l10931,2626e" filled="f" stroked="t" strokeweight="0.46pt" strokecolor="#000000">
                        <v:path arrowok="t"/>
                      </v:shape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1"/>
          <w:w w:val="82"/>
          <w:position w:val="-1"/>
          <w:sz w:val="16"/>
          <w:szCs w:val="16"/>
        </w:rPr>
        <w:t>2</w:t>
      </w:r>
      <w:r>
        <w:rPr>
          <w:rFonts w:cs="Arial" w:hAnsi="Arial" w:eastAsia="Arial" w:ascii="Arial"/>
          <w:spacing w:val="-1"/>
          <w:w w:val="82"/>
          <w:position w:val="-1"/>
          <w:sz w:val="16"/>
          <w:szCs w:val="16"/>
        </w:rPr>
        <w:t>7</w:t>
      </w:r>
      <w:r>
        <w:rPr>
          <w:rFonts w:cs="Arial" w:hAnsi="Arial" w:eastAsia="Arial" w:ascii="Arial"/>
          <w:spacing w:val="1"/>
          <w:w w:val="82"/>
          <w:position w:val="-1"/>
          <w:sz w:val="16"/>
          <w:szCs w:val="16"/>
        </w:rPr>
        <w:t>9</w:t>
      </w:r>
      <w:r>
        <w:rPr>
          <w:rFonts w:cs="Arial" w:hAnsi="Arial" w:eastAsia="Arial" w:ascii="Arial"/>
          <w:spacing w:val="0"/>
          <w:w w:val="82"/>
          <w:position w:val="-1"/>
          <w:sz w:val="16"/>
          <w:szCs w:val="16"/>
        </w:rPr>
        <w:t>9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32"/>
          <w:szCs w:val="32"/>
        </w:rPr>
        <w:jc w:val="center"/>
        <w:spacing w:before="18"/>
        <w:ind w:left="1618" w:right="1624"/>
      </w:pPr>
      <w:r>
        <w:pict>
          <v:group style="position:absolute;margin-left:78.72pt;margin-top:135.36pt;width:468.72pt;height:576pt;mso-position-horizontal-relative:page;mso-position-vertical-relative:page;z-index:-3369" coordorigin="1574,2707" coordsize="9374,11520">
            <v:shape type="#_x0000_t75" style="position:absolute;left:1716;top:2734;width:914;height:869">
              <v:imagedata o:title="" r:id="rId13"/>
            </v:shape>
            <v:group style="position:absolute;left:1582;top:2714;width:9360;height:11506" coordorigin="1582,2714" coordsize="9360,11506">
              <v:shape style="position:absolute;left:1582;top:2714;width:9360;height:11506" coordorigin="1582,2714" coordsize="9360,11506" path="m1582,2714l1582,14220,10942,14220,10942,2714,1582,2714xe" filled="f" stroked="t" strokeweight="0.72pt" strokecolor="#000000">
                <v:path arrowok="t"/>
              </v:shape>
            </v:group>
            <w10:wrap type="none"/>
          </v:group>
        </w:pict>
      </w:r>
      <w:r>
        <w:rPr>
          <w:rFonts w:cs="Arial" w:hAnsi="Arial" w:eastAsia="Arial" w:ascii="Arial"/>
          <w:b/>
          <w:spacing w:val="1"/>
          <w:w w:val="100"/>
          <w:sz w:val="32"/>
          <w:szCs w:val="32"/>
        </w:rPr>
        <w:t>S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UBD</w:t>
      </w:r>
      <w:r>
        <w:rPr>
          <w:rFonts w:cs="Arial" w:hAnsi="Arial" w:eastAsia="Arial" w:ascii="Arial"/>
          <w:b/>
          <w:spacing w:val="1"/>
          <w:w w:val="100"/>
          <w:sz w:val="32"/>
          <w:szCs w:val="32"/>
        </w:rPr>
        <w:t>E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L</w:t>
      </w:r>
      <w:r>
        <w:rPr>
          <w:rFonts w:cs="Arial" w:hAnsi="Arial" w:eastAsia="Arial" w:ascii="Arial"/>
          <w:b/>
          <w:spacing w:val="3"/>
          <w:w w:val="100"/>
          <w:sz w:val="32"/>
          <w:szCs w:val="32"/>
        </w:rPr>
        <w:t>E</w:t>
      </w:r>
      <w:r>
        <w:rPr>
          <w:rFonts w:cs="Arial" w:hAnsi="Arial" w:eastAsia="Arial" w:ascii="Arial"/>
          <w:b/>
          <w:spacing w:val="4"/>
          <w:w w:val="100"/>
          <w:sz w:val="32"/>
          <w:szCs w:val="32"/>
        </w:rPr>
        <w:t>G</w:t>
      </w:r>
      <w:r>
        <w:rPr>
          <w:rFonts w:cs="Arial" w:hAnsi="Arial" w:eastAsia="Arial" w:ascii="Arial"/>
          <w:b/>
          <w:spacing w:val="-7"/>
          <w:w w:val="100"/>
          <w:sz w:val="32"/>
          <w:szCs w:val="32"/>
        </w:rPr>
        <w:t>A</w:t>
      </w:r>
      <w:r>
        <w:rPr>
          <w:rFonts w:cs="Arial" w:hAnsi="Arial" w:eastAsia="Arial" w:ascii="Arial"/>
          <w:b/>
          <w:spacing w:val="3"/>
          <w:w w:val="100"/>
          <w:sz w:val="32"/>
          <w:szCs w:val="32"/>
        </w:rPr>
        <w:t>C</w:t>
      </w:r>
      <w:r>
        <w:rPr>
          <w:rFonts w:cs="Arial" w:hAnsi="Arial" w:eastAsia="Arial" w:ascii="Arial"/>
          <w:b/>
          <w:spacing w:val="5"/>
          <w:w w:val="100"/>
          <w:sz w:val="32"/>
          <w:szCs w:val="32"/>
        </w:rPr>
        <w:t>I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ÓN</w:t>
      </w:r>
      <w:r>
        <w:rPr>
          <w:rFonts w:cs="Arial" w:hAnsi="Arial" w:eastAsia="Arial" w:ascii="Arial"/>
          <w:b/>
          <w:spacing w:val="-28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DE</w:t>
      </w:r>
      <w:r>
        <w:rPr>
          <w:rFonts w:cs="Arial" w:hAnsi="Arial" w:eastAsia="Arial" w:ascii="Arial"/>
          <w:b/>
          <w:spacing w:val="4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-7"/>
          <w:w w:val="99"/>
          <w:sz w:val="32"/>
          <w:szCs w:val="32"/>
        </w:rPr>
        <w:t>A</w:t>
      </w:r>
      <w:r>
        <w:rPr>
          <w:rFonts w:cs="Arial" w:hAnsi="Arial" w:eastAsia="Arial" w:ascii="Arial"/>
          <w:b/>
          <w:spacing w:val="3"/>
          <w:w w:val="99"/>
          <w:sz w:val="32"/>
          <w:szCs w:val="32"/>
        </w:rPr>
        <w:t>D</w:t>
      </w:r>
      <w:r>
        <w:rPr>
          <w:rFonts w:cs="Arial" w:hAnsi="Arial" w:eastAsia="Arial" w:ascii="Arial"/>
          <w:b/>
          <w:spacing w:val="1"/>
          <w:w w:val="99"/>
          <w:sz w:val="32"/>
          <w:szCs w:val="32"/>
        </w:rPr>
        <w:t>M</w:t>
      </w:r>
      <w:r>
        <w:rPr>
          <w:rFonts w:cs="Arial" w:hAnsi="Arial" w:eastAsia="Arial" w:ascii="Arial"/>
          <w:b/>
          <w:spacing w:val="0"/>
          <w:w w:val="99"/>
          <w:sz w:val="32"/>
          <w:szCs w:val="32"/>
        </w:rPr>
        <w:t>INI</w:t>
      </w:r>
      <w:r>
        <w:rPr>
          <w:rFonts w:cs="Arial" w:hAnsi="Arial" w:eastAsia="Arial" w:ascii="Arial"/>
          <w:b/>
          <w:spacing w:val="3"/>
          <w:w w:val="99"/>
          <w:sz w:val="32"/>
          <w:szCs w:val="32"/>
        </w:rPr>
        <w:t>S</w:t>
      </w:r>
      <w:r>
        <w:rPr>
          <w:rFonts w:cs="Arial" w:hAnsi="Arial" w:eastAsia="Arial" w:ascii="Arial"/>
          <w:b/>
          <w:spacing w:val="0"/>
          <w:w w:val="99"/>
          <w:sz w:val="32"/>
          <w:szCs w:val="32"/>
        </w:rPr>
        <w:t>T</w:t>
      </w:r>
      <w:r>
        <w:rPr>
          <w:rFonts w:cs="Arial" w:hAnsi="Arial" w:eastAsia="Arial" w:ascii="Arial"/>
          <w:b/>
          <w:spacing w:val="5"/>
          <w:w w:val="99"/>
          <w:sz w:val="32"/>
          <w:szCs w:val="32"/>
        </w:rPr>
        <w:t>R</w:t>
      </w:r>
      <w:r>
        <w:rPr>
          <w:rFonts w:cs="Arial" w:hAnsi="Arial" w:eastAsia="Arial" w:ascii="Arial"/>
          <w:b/>
          <w:spacing w:val="-7"/>
          <w:w w:val="99"/>
          <w:sz w:val="32"/>
          <w:szCs w:val="32"/>
        </w:rPr>
        <w:t>A</w:t>
      </w:r>
      <w:r>
        <w:rPr>
          <w:rFonts w:cs="Arial" w:hAnsi="Arial" w:eastAsia="Arial" w:ascii="Arial"/>
          <w:b/>
          <w:spacing w:val="3"/>
          <w:w w:val="99"/>
          <w:sz w:val="32"/>
          <w:szCs w:val="32"/>
        </w:rPr>
        <w:t>C</w:t>
      </w:r>
      <w:r>
        <w:rPr>
          <w:rFonts w:cs="Arial" w:hAnsi="Arial" w:eastAsia="Arial" w:ascii="Arial"/>
          <w:b/>
          <w:spacing w:val="3"/>
          <w:w w:val="99"/>
          <w:sz w:val="32"/>
          <w:szCs w:val="32"/>
        </w:rPr>
        <w:t>I</w:t>
      </w:r>
      <w:r>
        <w:rPr>
          <w:rFonts w:cs="Arial" w:hAnsi="Arial" w:eastAsia="Arial" w:ascii="Arial"/>
          <w:b/>
          <w:spacing w:val="0"/>
          <w:w w:val="99"/>
          <w:sz w:val="32"/>
          <w:szCs w:val="32"/>
        </w:rPr>
        <w:t>ÓN</w:t>
      </w:r>
      <w:r>
        <w:rPr>
          <w:rFonts w:cs="Arial" w:hAnsi="Arial" w:eastAsia="Arial" w:ascii="Arial"/>
          <w:spacing w:val="0"/>
          <w:w w:val="100"/>
          <w:sz w:val="32"/>
          <w:szCs w:val="32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before="62"/>
        <w:ind w:left="526" w:right="529"/>
      </w:pP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5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G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tbl>
      <w:tblPr>
        <w:tblW w:w="0" w:type="auto"/>
        <w:tblLook w:val="01E0"/>
        <w:jc w:val="left"/>
        <w:tblInd w:w="2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63" w:hRule="exact"/>
        </w:trPr>
        <w:tc>
          <w:tcPr>
            <w:tcW w:w="9120" w:type="dxa"/>
            <w:tcBorders>
              <w:top w:val="single" w:sz="8" w:space="0" w:color="BFBFBF"/>
              <w:left w:val="single" w:sz="8" w:space="0" w:color="000000"/>
              <w:bottom w:val="single" w:sz="9" w:space="0" w:color="BFBFBF"/>
              <w:right w:val="single" w:sz="8" w:space="0" w:color="000000"/>
            </w:tcBorders>
            <w:shd w:val="clear" w:color="auto" w:fill="BFBFBF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300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4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b/>
                <w:spacing w:val="-4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8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spacing w:val="-7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-1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b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7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b/>
                <w:spacing w:val="-4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19" w:hRule="exact"/>
        </w:trPr>
        <w:tc>
          <w:tcPr>
            <w:tcW w:w="9120" w:type="dxa"/>
            <w:tcBorders>
              <w:top w:val="single" w:sz="9" w:space="0" w:color="BFBFBF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8"/>
              <w:ind w:left="2913" w:right="1223" w:hanging="1068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ien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J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é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bien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á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ele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iones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80"/>
              <w:ind w:left="208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ubdi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din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al: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ubdi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Gene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in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</w:p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1338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ubdi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nolog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</w:p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1374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ó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</w:p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1009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epa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epa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odu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"/>
              <w:ind w:left="2913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ng.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ilbe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a.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"/>
              <w:ind w:left="2913" w:right="3758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epúbl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140,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Tab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06030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Tel.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51409617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x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12013</w:t>
            </w:r>
          </w:p>
        </w:tc>
      </w:tr>
      <w:tr>
        <w:trPr>
          <w:trHeight w:val="2206" w:hRule="exact"/>
        </w:trPr>
        <w:tc>
          <w:tcPr>
            <w:tcW w:w="912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"/>
              <w:ind w:left="2913" w:right="136" w:hanging="1068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ien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one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ón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ubdi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nolog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80"/>
              <w:ind w:left="208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ubdi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din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al: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ubdi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Gene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in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</w:p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1338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ubdi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nolog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</w:p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1374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ó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</w:p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1009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epa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epa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"/>
              <w:ind w:left="2913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ng.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obe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é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Lópe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"/>
              <w:ind w:left="2913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epúbl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140,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" w:lineRule="exact" w:line="180"/>
              <w:ind w:left="2913" w:right="3839"/>
            </w:pP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Tab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06030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Tel.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51409617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x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15824</w:t>
            </w:r>
          </w:p>
        </w:tc>
      </w:tr>
      <w:tr>
        <w:trPr>
          <w:trHeight w:val="2623" w:hRule="exact"/>
        </w:trPr>
        <w:tc>
          <w:tcPr>
            <w:tcW w:w="912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9"/>
              <w:ind w:left="1845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ien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é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á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80"/>
              <w:ind w:left="291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Tele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un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iones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(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).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2"/>
              <w:ind w:left="208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ubdi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din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al: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ubdi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Gene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in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</w:p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1338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ubdi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nolog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</w:p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1374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lanea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</w:p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1009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epa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epa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lanea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idad.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"/>
              <w:ind w:left="2913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ng.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ille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Quiñónez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ái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</w:p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1"/>
              <w:ind w:left="291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ú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5</w:t>
            </w:r>
          </w:p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lineRule="exact" w:line="180"/>
              <w:ind w:left="291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2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"/>
              <w:ind w:left="291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Tel.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51409617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x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12196.</w:t>
            </w:r>
          </w:p>
        </w:tc>
      </w:tr>
      <w:tr>
        <w:trPr>
          <w:trHeight w:val="2290" w:hRule="exact"/>
        </w:trPr>
        <w:tc>
          <w:tcPr>
            <w:tcW w:w="912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"/>
              <w:ind w:left="1845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ien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eg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og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ional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ollo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á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" w:lineRule="exact" w:line="180"/>
              <w:ind w:left="208" w:right="3225" w:firstLine="270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Tele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iones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(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T)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ubdi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din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al: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ubdi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Gene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in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</w:p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1338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ubdi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nolog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</w:p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1374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lanea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</w:p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1009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epa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epa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lanea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idad.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"/>
              <w:ind w:left="2913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ng.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ille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Quiñónez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ái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</w:p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1"/>
              <w:ind w:left="291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ú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5</w:t>
            </w:r>
          </w:p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lineRule="exact" w:line="180"/>
              <w:ind w:left="291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2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80"/>
              <w:ind w:left="291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Tel.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51409617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x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12196.</w:t>
            </w:r>
          </w:p>
        </w:tc>
      </w:tr>
    </w:tbl>
    <w:p>
      <w:pPr>
        <w:sectPr>
          <w:type w:val="continuous"/>
          <w:pgSz w:w="12240" w:h="15840"/>
          <w:pgMar w:top="1480" w:bottom="280" w:left="1480" w:right="1200"/>
        </w:sectPr>
      </w:pPr>
    </w:p>
    <w:p>
      <w:pPr>
        <w:rPr>
          <w:sz w:val="14"/>
          <w:szCs w:val="14"/>
        </w:rPr>
        <w:jc w:val="left"/>
        <w:spacing w:before="5" w:lineRule="exact" w:line="140"/>
        <w:sectPr>
          <w:pgMar w:header="883" w:footer="1283" w:top="1820" w:bottom="280" w:left="1480" w:right="1200"/>
          <w:pgSz w:w="12240" w:h="15840"/>
        </w:sectPr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260" w:right="-50"/>
      </w:pPr>
      <w:r>
        <w:pict>
          <v:group style="position:absolute;margin-left:81.31pt;margin-top:1.24991pt;width:297.46pt;height:31.06pt;mso-position-horizontal-relative:page;mso-position-vertical-relative:paragraph;z-index:-3367" coordorigin="1626,25" coordsize="5949,621">
            <v:group style="position:absolute;left:1637;top:33;width:2957;height:0" coordorigin="1637,33" coordsize="2957,0">
              <v:shape style="position:absolute;left:1637;top:33;width:2957;height:0" coordorigin="1637,33" coordsize="2957,0" path="m1637,33l4594,33e" filled="f" stroked="t" strokeweight="0.46pt" strokecolor="#000000">
                <v:path arrowok="t"/>
              </v:shape>
              <v:group style="position:absolute;left:4606;top:33;width:2959;height:0" coordorigin="4606,33" coordsize="2959,0">
                <v:shape style="position:absolute;left:4606;top:33;width:2959;height:0" coordorigin="4606,33" coordsize="2959,0" path="m4606,33l7565,33e" filled="f" stroked="t" strokeweight="0.46pt" strokecolor="#000000">
                  <v:path arrowok="t"/>
                </v:shape>
                <v:group style="position:absolute;left:1631;top:30;width:0;height:612" coordorigin="1631,30" coordsize="0,612">
                  <v:shape style="position:absolute;left:1631;top:30;width:0;height:612" coordorigin="1631,30" coordsize="0,612" path="m1631,30l1631,642e" filled="f" stroked="t" strokeweight="0.46pt" strokecolor="#000000">
                    <v:path arrowok="t"/>
                  </v:shape>
                  <v:group style="position:absolute;left:1637;top:638;width:2957;height:0" coordorigin="1637,638" coordsize="2957,0">
                    <v:shape style="position:absolute;left:1637;top:638;width:2957;height:0" coordorigin="1637,638" coordsize="2957,0" path="m1637,638l4594,638e" filled="f" stroked="t" strokeweight="0.46pt" strokecolor="#000000">
                      <v:path arrowok="t"/>
                    </v:shape>
                    <v:group style="position:absolute;left:4600;top:30;width:0;height:612" coordorigin="4600,30" coordsize="0,612">
                      <v:shape style="position:absolute;left:4600;top:30;width:0;height:612" coordorigin="4600,30" coordsize="0,612" path="m4600,30l4600,642e" filled="f" stroked="t" strokeweight="0.46pt" strokecolor="#000000">
                        <v:path arrowok="t"/>
                      </v:shape>
                      <v:group style="position:absolute;left:4606;top:638;width:2959;height:0" coordorigin="4606,638" coordsize="2959,0">
                        <v:shape style="position:absolute;left:4606;top:638;width:2959;height:0" coordorigin="4606,638" coordsize="2959,0" path="m4606,638l7565,638e" filled="f" stroked="t" strokeweight="0.46pt" strokecolor="#000000">
                          <v:path arrowok="t"/>
                        </v:shape>
                        <v:group style="position:absolute;left:7571;top:30;width:0;height:612" coordorigin="7571,30" coordsize="0,612">
                          <v:shape style="position:absolute;left:7571;top:30;width:0;height:612" coordorigin="7571,30" coordsize="0,612" path="m7571,30l7571,642e" filled="f" stroked="t" strokeweight="0.46pt" strokecolor="#000000">
                            <v:path arrowok="t"/>
                          </v:shape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pict>
          <v:shape type="#_x0000_t202" style="position:absolute;margin-left:390.07pt;margin-top:100.45pt;width:87.57pt;height:31.06pt;mso-position-horizontal-relative:page;mso-position-vertical-relative:page;z-index:-336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94" w:hRule="exact"/>
                    </w:trPr>
                    <w:tc>
                      <w:tcPr>
                        <w:tcW w:w="1738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77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6"/>
                            <w:w w:val="8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3"/>
                            <w:w w:val="8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192" w:hRule="exact"/>
                    </w:trPr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6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ía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0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7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6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/>
                    </w:tc>
                    <w:tc>
                      <w:tcPr>
                        <w:tcW w:w="60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/>
                    </w:tc>
                    <w:tc>
                      <w:tcPr>
                        <w:tcW w:w="5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C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ó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i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g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o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: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                                                   </w:t>
      </w:r>
      <w:r>
        <w:rPr>
          <w:rFonts w:cs="Arial" w:hAnsi="Arial" w:eastAsia="Arial" w:ascii="Arial"/>
          <w:b/>
          <w:spacing w:val="16"/>
          <w:w w:val="81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81"/>
          <w:sz w:val="20"/>
          <w:szCs w:val="20"/>
        </w:rPr>
        <w:t>V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e</w:t>
      </w:r>
      <w:r>
        <w:rPr>
          <w:rFonts w:cs="Arial" w:hAnsi="Arial" w:eastAsia="Arial" w:ascii="Arial"/>
          <w:b/>
          <w:spacing w:val="-1"/>
          <w:w w:val="81"/>
          <w:sz w:val="20"/>
          <w:szCs w:val="20"/>
        </w:rPr>
        <w:t>r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si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ó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n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ind w:left="-32" w:right="200"/>
      </w:pPr>
      <w:r>
        <w:rPr>
          <w:rFonts w:cs="Arial" w:hAnsi="Arial" w:eastAsia="Arial" w:ascii="Arial"/>
          <w:b/>
          <w:spacing w:val="1"/>
          <w:w w:val="81"/>
          <w:sz w:val="16"/>
          <w:szCs w:val="16"/>
        </w:rPr>
        <w:t>N</w:t>
      </w:r>
      <w:r>
        <w:rPr>
          <w:rFonts w:cs="Arial" w:hAnsi="Arial" w:eastAsia="Arial" w:ascii="Arial"/>
          <w:b/>
          <w:spacing w:val="1"/>
          <w:w w:val="81"/>
          <w:sz w:val="16"/>
          <w:szCs w:val="16"/>
        </w:rPr>
        <w:t>o</w:t>
      </w:r>
      <w:r>
        <w:rPr>
          <w:rFonts w:cs="Arial" w:hAnsi="Arial" w:eastAsia="Arial" w:ascii="Arial"/>
          <w:b/>
          <w:spacing w:val="0"/>
          <w:w w:val="81"/>
          <w:sz w:val="16"/>
          <w:szCs w:val="16"/>
        </w:rPr>
        <w:t>.</w:t>
      </w:r>
      <w:r>
        <w:rPr>
          <w:rFonts w:cs="Arial" w:hAnsi="Arial" w:eastAsia="Arial" w:ascii="Arial"/>
          <w:b/>
          <w:spacing w:val="2"/>
          <w:w w:val="81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81"/>
          <w:sz w:val="16"/>
          <w:szCs w:val="16"/>
        </w:rPr>
        <w:t>d</w:t>
      </w:r>
      <w:r>
        <w:rPr>
          <w:rFonts w:cs="Arial" w:hAnsi="Arial" w:eastAsia="Arial" w:ascii="Arial"/>
          <w:b/>
          <w:spacing w:val="0"/>
          <w:w w:val="81"/>
          <w:sz w:val="16"/>
          <w:szCs w:val="16"/>
        </w:rPr>
        <w:t>e</w:t>
      </w:r>
      <w:r>
        <w:rPr>
          <w:rFonts w:cs="Arial" w:hAnsi="Arial" w:eastAsia="Arial" w:ascii="Arial"/>
          <w:b/>
          <w:spacing w:val="3"/>
          <w:w w:val="81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82"/>
          <w:sz w:val="16"/>
          <w:szCs w:val="16"/>
        </w:rPr>
        <w:t>P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á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g</w:t>
      </w:r>
      <w:r>
        <w:rPr>
          <w:rFonts w:cs="Arial" w:hAnsi="Arial" w:eastAsia="Arial" w:ascii="Arial"/>
          <w:b/>
          <w:spacing w:val="-3"/>
          <w:w w:val="82"/>
          <w:sz w:val="16"/>
          <w:szCs w:val="16"/>
        </w:rPr>
        <w:t>i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n</w:t>
      </w:r>
      <w:r>
        <w:rPr>
          <w:rFonts w:cs="Arial" w:hAnsi="Arial" w:eastAsia="Arial" w:ascii="Arial"/>
          <w:b/>
          <w:spacing w:val="0"/>
          <w:w w:val="82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lineRule="exact" w:line="180"/>
        <w:ind w:left="256" w:right="488"/>
        <w:sectPr>
          <w:type w:val="continuous"/>
          <w:pgSz w:w="12240" w:h="15840"/>
          <w:pgMar w:top="1480" w:bottom="280" w:left="1480" w:right="1200"/>
          <w:cols w:num="2" w:equalWidth="off">
            <w:col w:w="3882" w:space="4576"/>
            <w:col w:w="1102"/>
          </w:cols>
        </w:sectPr>
      </w:pPr>
      <w:r>
        <w:pict>
          <v:group style="position:absolute;margin-left:490.39pt;margin-top:100.45pt;width:56.38pt;height:31.06pt;mso-position-horizontal-relative:page;mso-position-vertical-relative:page;z-index:-3366" coordorigin="9808,2009" coordsize="1128,621">
            <v:group style="position:absolute;left:9818;top:2017;width:1106;height:0" coordorigin="9818,2017" coordsize="1106,0">
              <v:shape style="position:absolute;left:9818;top:2017;width:1106;height:0" coordorigin="9818,2017" coordsize="1106,0" path="m9818,2017l10925,2017e" filled="f" stroked="t" strokeweight="0.46pt" strokecolor="#000000">
                <v:path arrowok="t"/>
              </v:shape>
              <v:group style="position:absolute;left:9818;top:2404;width:1106;height:0" coordorigin="9818,2404" coordsize="1106,0">
                <v:shape style="position:absolute;left:9818;top:2404;width:1106;height:0" coordorigin="9818,2404" coordsize="1106,0" path="m9818,2404l10925,2404e" filled="f" stroked="t" strokeweight="0.46pt" strokecolor="#000000">
                  <v:path arrowok="t"/>
                </v:shape>
                <v:group style="position:absolute;left:9812;top:2014;width:0;height:612" coordorigin="9812,2014" coordsize="0,612">
                  <v:shape style="position:absolute;left:9812;top:2014;width:0;height:612" coordorigin="9812,2014" coordsize="0,612" path="m9812,2014l9812,2626e" filled="f" stroked="t" strokeweight="0.46pt" strokecolor="#000000">
                    <v:path arrowok="t"/>
                  </v:shape>
                  <v:group style="position:absolute;left:9818;top:2622;width:1106;height:0" coordorigin="9818,2622" coordsize="1106,0">
                    <v:shape style="position:absolute;left:9818;top:2622;width:1106;height:0" coordorigin="9818,2622" coordsize="1106,0" path="m9818,2622l10925,2622e" filled="f" stroked="t" strokeweight="0.46pt" strokecolor="#000000">
                      <v:path arrowok="t"/>
                    </v:shape>
                    <v:group style="position:absolute;left:10931;top:2014;width:0;height:612" coordorigin="10931,2014" coordsize="0,612">
                      <v:shape style="position:absolute;left:10931;top:2014;width:0;height:612" coordorigin="10931,2014" coordsize="0,612" path="m10931,2014l10931,2626e" filled="f" stroked="t" strokeweight="0.46pt" strokecolor="#000000">
                        <v:path arrowok="t"/>
                      </v:shape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1"/>
          <w:w w:val="82"/>
          <w:position w:val="-1"/>
          <w:sz w:val="16"/>
          <w:szCs w:val="16"/>
        </w:rPr>
        <w:t>2</w:t>
      </w:r>
      <w:r>
        <w:rPr>
          <w:rFonts w:cs="Arial" w:hAnsi="Arial" w:eastAsia="Arial" w:ascii="Arial"/>
          <w:spacing w:val="-1"/>
          <w:w w:val="82"/>
          <w:position w:val="-1"/>
          <w:sz w:val="16"/>
          <w:szCs w:val="16"/>
        </w:rPr>
        <w:t>8</w:t>
      </w:r>
      <w:r>
        <w:rPr>
          <w:rFonts w:cs="Arial" w:hAnsi="Arial" w:eastAsia="Arial" w:ascii="Arial"/>
          <w:spacing w:val="1"/>
          <w:w w:val="82"/>
          <w:position w:val="-1"/>
          <w:sz w:val="16"/>
          <w:szCs w:val="16"/>
        </w:rPr>
        <w:t>0</w:t>
      </w:r>
      <w:r>
        <w:rPr>
          <w:rFonts w:cs="Arial" w:hAnsi="Arial" w:eastAsia="Arial" w:ascii="Arial"/>
          <w:spacing w:val="0"/>
          <w:w w:val="82"/>
          <w:position w:val="-1"/>
          <w:sz w:val="16"/>
          <w:szCs w:val="16"/>
        </w:rPr>
        <w:t>0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32"/>
          <w:szCs w:val="32"/>
        </w:rPr>
        <w:jc w:val="center"/>
        <w:spacing w:before="18"/>
        <w:ind w:left="1618" w:right="1624"/>
      </w:pPr>
      <w:r>
        <w:rPr>
          <w:rFonts w:cs="Arial" w:hAnsi="Arial" w:eastAsia="Arial" w:ascii="Arial"/>
          <w:b/>
          <w:spacing w:val="1"/>
          <w:w w:val="100"/>
          <w:sz w:val="32"/>
          <w:szCs w:val="32"/>
        </w:rPr>
        <w:t>S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UBD</w:t>
      </w:r>
      <w:r>
        <w:rPr>
          <w:rFonts w:cs="Arial" w:hAnsi="Arial" w:eastAsia="Arial" w:ascii="Arial"/>
          <w:b/>
          <w:spacing w:val="1"/>
          <w:w w:val="100"/>
          <w:sz w:val="32"/>
          <w:szCs w:val="32"/>
        </w:rPr>
        <w:t>E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L</w:t>
      </w:r>
      <w:r>
        <w:rPr>
          <w:rFonts w:cs="Arial" w:hAnsi="Arial" w:eastAsia="Arial" w:ascii="Arial"/>
          <w:b/>
          <w:spacing w:val="3"/>
          <w:w w:val="100"/>
          <w:sz w:val="32"/>
          <w:szCs w:val="32"/>
        </w:rPr>
        <w:t>E</w:t>
      </w:r>
      <w:r>
        <w:rPr>
          <w:rFonts w:cs="Arial" w:hAnsi="Arial" w:eastAsia="Arial" w:ascii="Arial"/>
          <w:b/>
          <w:spacing w:val="4"/>
          <w:w w:val="100"/>
          <w:sz w:val="32"/>
          <w:szCs w:val="32"/>
        </w:rPr>
        <w:t>G</w:t>
      </w:r>
      <w:r>
        <w:rPr>
          <w:rFonts w:cs="Arial" w:hAnsi="Arial" w:eastAsia="Arial" w:ascii="Arial"/>
          <w:b/>
          <w:spacing w:val="-7"/>
          <w:w w:val="100"/>
          <w:sz w:val="32"/>
          <w:szCs w:val="32"/>
        </w:rPr>
        <w:t>A</w:t>
      </w:r>
      <w:r>
        <w:rPr>
          <w:rFonts w:cs="Arial" w:hAnsi="Arial" w:eastAsia="Arial" w:ascii="Arial"/>
          <w:b/>
          <w:spacing w:val="3"/>
          <w:w w:val="100"/>
          <w:sz w:val="32"/>
          <w:szCs w:val="32"/>
        </w:rPr>
        <w:t>C</w:t>
      </w:r>
      <w:r>
        <w:rPr>
          <w:rFonts w:cs="Arial" w:hAnsi="Arial" w:eastAsia="Arial" w:ascii="Arial"/>
          <w:b/>
          <w:spacing w:val="5"/>
          <w:w w:val="100"/>
          <w:sz w:val="32"/>
          <w:szCs w:val="32"/>
        </w:rPr>
        <w:t>I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ÓN</w:t>
      </w:r>
      <w:r>
        <w:rPr>
          <w:rFonts w:cs="Arial" w:hAnsi="Arial" w:eastAsia="Arial" w:ascii="Arial"/>
          <w:b/>
          <w:spacing w:val="-28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DE</w:t>
      </w:r>
      <w:r>
        <w:rPr>
          <w:rFonts w:cs="Arial" w:hAnsi="Arial" w:eastAsia="Arial" w:ascii="Arial"/>
          <w:b/>
          <w:spacing w:val="4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-7"/>
          <w:w w:val="99"/>
          <w:sz w:val="32"/>
          <w:szCs w:val="32"/>
        </w:rPr>
        <w:t>A</w:t>
      </w:r>
      <w:r>
        <w:rPr>
          <w:rFonts w:cs="Arial" w:hAnsi="Arial" w:eastAsia="Arial" w:ascii="Arial"/>
          <w:b/>
          <w:spacing w:val="3"/>
          <w:w w:val="99"/>
          <w:sz w:val="32"/>
          <w:szCs w:val="32"/>
        </w:rPr>
        <w:t>D</w:t>
      </w:r>
      <w:r>
        <w:rPr>
          <w:rFonts w:cs="Arial" w:hAnsi="Arial" w:eastAsia="Arial" w:ascii="Arial"/>
          <w:b/>
          <w:spacing w:val="1"/>
          <w:w w:val="99"/>
          <w:sz w:val="32"/>
          <w:szCs w:val="32"/>
        </w:rPr>
        <w:t>M</w:t>
      </w:r>
      <w:r>
        <w:rPr>
          <w:rFonts w:cs="Arial" w:hAnsi="Arial" w:eastAsia="Arial" w:ascii="Arial"/>
          <w:b/>
          <w:spacing w:val="0"/>
          <w:w w:val="99"/>
          <w:sz w:val="32"/>
          <w:szCs w:val="32"/>
        </w:rPr>
        <w:t>INI</w:t>
      </w:r>
      <w:r>
        <w:rPr>
          <w:rFonts w:cs="Arial" w:hAnsi="Arial" w:eastAsia="Arial" w:ascii="Arial"/>
          <w:b/>
          <w:spacing w:val="3"/>
          <w:w w:val="99"/>
          <w:sz w:val="32"/>
          <w:szCs w:val="32"/>
        </w:rPr>
        <w:t>S</w:t>
      </w:r>
      <w:r>
        <w:rPr>
          <w:rFonts w:cs="Arial" w:hAnsi="Arial" w:eastAsia="Arial" w:ascii="Arial"/>
          <w:b/>
          <w:spacing w:val="0"/>
          <w:w w:val="99"/>
          <w:sz w:val="32"/>
          <w:szCs w:val="32"/>
        </w:rPr>
        <w:t>T</w:t>
      </w:r>
      <w:r>
        <w:rPr>
          <w:rFonts w:cs="Arial" w:hAnsi="Arial" w:eastAsia="Arial" w:ascii="Arial"/>
          <w:b/>
          <w:spacing w:val="5"/>
          <w:w w:val="99"/>
          <w:sz w:val="32"/>
          <w:szCs w:val="32"/>
        </w:rPr>
        <w:t>R</w:t>
      </w:r>
      <w:r>
        <w:rPr>
          <w:rFonts w:cs="Arial" w:hAnsi="Arial" w:eastAsia="Arial" w:ascii="Arial"/>
          <w:b/>
          <w:spacing w:val="-7"/>
          <w:w w:val="99"/>
          <w:sz w:val="32"/>
          <w:szCs w:val="32"/>
        </w:rPr>
        <w:t>A</w:t>
      </w:r>
      <w:r>
        <w:rPr>
          <w:rFonts w:cs="Arial" w:hAnsi="Arial" w:eastAsia="Arial" w:ascii="Arial"/>
          <w:b/>
          <w:spacing w:val="3"/>
          <w:w w:val="99"/>
          <w:sz w:val="32"/>
          <w:szCs w:val="32"/>
        </w:rPr>
        <w:t>C</w:t>
      </w:r>
      <w:r>
        <w:rPr>
          <w:rFonts w:cs="Arial" w:hAnsi="Arial" w:eastAsia="Arial" w:ascii="Arial"/>
          <w:b/>
          <w:spacing w:val="3"/>
          <w:w w:val="99"/>
          <w:sz w:val="32"/>
          <w:szCs w:val="32"/>
        </w:rPr>
        <w:t>I</w:t>
      </w:r>
      <w:r>
        <w:rPr>
          <w:rFonts w:cs="Arial" w:hAnsi="Arial" w:eastAsia="Arial" w:ascii="Arial"/>
          <w:b/>
          <w:spacing w:val="0"/>
          <w:w w:val="99"/>
          <w:sz w:val="32"/>
          <w:szCs w:val="32"/>
        </w:rPr>
        <w:t>ÓN</w:t>
      </w:r>
      <w:r>
        <w:rPr>
          <w:rFonts w:cs="Arial" w:hAnsi="Arial" w:eastAsia="Arial" w:ascii="Arial"/>
          <w:spacing w:val="0"/>
          <w:w w:val="100"/>
          <w:sz w:val="32"/>
          <w:szCs w:val="32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before="62" w:lineRule="exact" w:line="240"/>
        <w:ind w:left="526" w:right="529"/>
      </w:pP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P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O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N</w:t>
      </w:r>
      <w:r>
        <w:rPr>
          <w:rFonts w:cs="Arial" w:hAnsi="Arial" w:eastAsia="Arial" w:ascii="Arial"/>
          <w:b/>
          <w:spacing w:val="-2"/>
          <w:w w:val="100"/>
          <w:position w:val="-1"/>
          <w:sz w:val="22"/>
          <w:szCs w:val="22"/>
        </w:rPr>
        <w:t>T</w:t>
      </w:r>
      <w:r>
        <w:rPr>
          <w:rFonts w:cs="Arial" w:hAnsi="Arial" w:eastAsia="Arial" w:ascii="Arial"/>
          <w:b/>
          <w:spacing w:val="4"/>
          <w:w w:val="100"/>
          <w:position w:val="-1"/>
          <w:sz w:val="22"/>
          <w:szCs w:val="22"/>
        </w:rPr>
        <w:t>U</w:t>
      </w:r>
      <w:r>
        <w:rPr>
          <w:rFonts w:cs="Arial" w:hAnsi="Arial" w:eastAsia="Arial" w:ascii="Arial"/>
          <w:b/>
          <w:spacing w:val="-6"/>
          <w:w w:val="100"/>
          <w:position w:val="-1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O</w:t>
      </w:r>
      <w:r>
        <w:rPr>
          <w:rFonts w:cs="Arial" w:hAnsi="Arial" w:eastAsia="Arial" w:ascii="Arial"/>
          <w:b/>
          <w:spacing w:val="3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EL</w:t>
      </w: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b/>
          <w:spacing w:val="5"/>
          <w:w w:val="100"/>
          <w:position w:val="-1"/>
          <w:sz w:val="22"/>
          <w:szCs w:val="22"/>
        </w:rPr>
        <w:t>M</w:t>
      </w:r>
      <w:r>
        <w:rPr>
          <w:rFonts w:cs="Arial" w:hAnsi="Arial" w:eastAsia="Arial" w:ascii="Arial"/>
          <w:b/>
          <w:spacing w:val="-6"/>
          <w:w w:val="100"/>
          <w:position w:val="-1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N</w:t>
      </w:r>
      <w:r>
        <w:rPr>
          <w:rFonts w:cs="Arial" w:hAnsi="Arial" w:eastAsia="Arial" w:ascii="Arial"/>
          <w:b/>
          <w:spacing w:val="4"/>
          <w:w w:val="100"/>
          <w:position w:val="-1"/>
          <w:sz w:val="22"/>
          <w:szCs w:val="22"/>
        </w:rPr>
        <w:t>U</w:t>
      </w:r>
      <w:r>
        <w:rPr>
          <w:rFonts w:cs="Arial" w:hAnsi="Arial" w:eastAsia="Arial" w:ascii="Arial"/>
          <w:b/>
          <w:spacing w:val="-6"/>
          <w:w w:val="100"/>
          <w:position w:val="-1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L</w:t>
      </w: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E</w:t>
      </w: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P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O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C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D</w:t>
      </w: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I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M</w:t>
      </w: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N</w:t>
      </w:r>
      <w:r>
        <w:rPr>
          <w:rFonts w:cs="Arial" w:hAnsi="Arial" w:eastAsia="Arial" w:ascii="Arial"/>
          <w:b/>
          <w:spacing w:val="-2"/>
          <w:w w:val="100"/>
          <w:position w:val="-1"/>
          <w:sz w:val="22"/>
          <w:szCs w:val="22"/>
        </w:rPr>
        <w:t>T</w:t>
      </w: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S</w:t>
      </w: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b/>
          <w:spacing w:val="2"/>
          <w:w w:val="100"/>
          <w:position w:val="-1"/>
          <w:sz w:val="22"/>
          <w:szCs w:val="22"/>
        </w:rPr>
        <w:t>P</w:t>
      </w:r>
      <w:r>
        <w:rPr>
          <w:rFonts w:cs="Arial" w:hAnsi="Arial" w:eastAsia="Arial" w:ascii="Arial"/>
          <w:b/>
          <w:spacing w:val="-6"/>
          <w:w w:val="100"/>
          <w:position w:val="-1"/>
          <w:sz w:val="22"/>
          <w:szCs w:val="22"/>
        </w:rPr>
        <w:t>A</w:t>
      </w:r>
      <w:r>
        <w:rPr>
          <w:rFonts w:cs="Arial" w:hAnsi="Arial" w:eastAsia="Arial" w:ascii="Arial"/>
          <w:b/>
          <w:spacing w:val="4"/>
          <w:w w:val="100"/>
          <w:position w:val="-1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A</w:t>
      </w:r>
      <w:r>
        <w:rPr>
          <w:rFonts w:cs="Arial" w:hAnsi="Arial" w:eastAsia="Arial" w:ascii="Arial"/>
          <w:b/>
          <w:spacing w:val="-4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b/>
          <w:spacing w:val="4"/>
          <w:w w:val="100"/>
          <w:position w:val="-1"/>
          <w:sz w:val="22"/>
          <w:szCs w:val="22"/>
        </w:rPr>
        <w:t>L</w:t>
      </w:r>
      <w:r>
        <w:rPr>
          <w:rFonts w:cs="Arial" w:hAnsi="Arial" w:eastAsia="Arial" w:ascii="Arial"/>
          <w:b/>
          <w:spacing w:val="-6"/>
          <w:w w:val="100"/>
          <w:position w:val="-1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S</w:t>
      </w: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b/>
          <w:spacing w:val="2"/>
          <w:w w:val="100"/>
          <w:position w:val="-1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EL</w:t>
      </w:r>
      <w:r>
        <w:rPr>
          <w:rFonts w:cs="Arial" w:hAnsi="Arial" w:eastAsia="Arial" w:ascii="Arial"/>
          <w:b/>
          <w:spacing w:val="2"/>
          <w:w w:val="100"/>
          <w:position w:val="-1"/>
          <w:sz w:val="22"/>
          <w:szCs w:val="22"/>
        </w:rPr>
        <w:t>E</w:t>
      </w:r>
      <w:r>
        <w:rPr>
          <w:rFonts w:cs="Arial" w:hAnsi="Arial" w:eastAsia="Arial" w:ascii="Arial"/>
          <w:b/>
          <w:spacing w:val="4"/>
          <w:w w:val="100"/>
          <w:position w:val="-1"/>
          <w:sz w:val="22"/>
          <w:szCs w:val="22"/>
        </w:rPr>
        <w:t>G</w:t>
      </w:r>
      <w:r>
        <w:rPr>
          <w:rFonts w:cs="Arial" w:hAnsi="Arial" w:eastAsia="Arial" w:ascii="Arial"/>
          <w:b/>
          <w:spacing w:val="-6"/>
          <w:w w:val="100"/>
          <w:position w:val="-1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O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ES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spacing w:before="34"/>
        <w:ind w:left="3196" w:right="3199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4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8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-7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-16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2"/>
          <w:w w:val="99"/>
          <w:sz w:val="20"/>
          <w:szCs w:val="20"/>
        </w:rPr>
        <w:t>S</w:t>
      </w:r>
      <w:r>
        <w:rPr>
          <w:rFonts w:cs="Arial" w:hAnsi="Arial" w:eastAsia="Arial" w:ascii="Arial"/>
          <w:b/>
          <w:spacing w:val="0"/>
          <w:w w:val="99"/>
          <w:sz w:val="20"/>
          <w:szCs w:val="20"/>
        </w:rPr>
        <w:t>I</w:t>
      </w:r>
      <w:r>
        <w:rPr>
          <w:rFonts w:cs="Arial" w:hAnsi="Arial" w:eastAsia="Arial" w:ascii="Arial"/>
          <w:b/>
          <w:spacing w:val="2"/>
          <w:w w:val="99"/>
          <w:sz w:val="20"/>
          <w:szCs w:val="20"/>
        </w:rPr>
        <w:t>S</w:t>
      </w:r>
      <w:r>
        <w:rPr>
          <w:rFonts w:cs="Arial" w:hAnsi="Arial" w:eastAsia="Arial" w:ascii="Arial"/>
          <w:b/>
          <w:spacing w:val="3"/>
          <w:w w:val="99"/>
          <w:sz w:val="20"/>
          <w:szCs w:val="20"/>
        </w:rPr>
        <w:t>T</w:t>
      </w:r>
      <w:r>
        <w:rPr>
          <w:rFonts w:cs="Arial" w:hAnsi="Arial" w:eastAsia="Arial" w:ascii="Arial"/>
          <w:b/>
          <w:spacing w:val="-3"/>
          <w:w w:val="99"/>
          <w:sz w:val="20"/>
          <w:szCs w:val="20"/>
        </w:rPr>
        <w:t>E</w:t>
      </w:r>
      <w:r>
        <w:rPr>
          <w:rFonts w:cs="Arial" w:hAnsi="Arial" w:eastAsia="Arial" w:ascii="Arial"/>
          <w:b/>
          <w:spacing w:val="7"/>
          <w:w w:val="99"/>
          <w:sz w:val="20"/>
          <w:szCs w:val="20"/>
        </w:rPr>
        <w:t>M</w:t>
      </w:r>
      <w:r>
        <w:rPr>
          <w:rFonts w:cs="Arial" w:hAnsi="Arial" w:eastAsia="Arial" w:ascii="Arial"/>
          <w:b/>
          <w:spacing w:val="-4"/>
          <w:w w:val="99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99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42"/>
        <w:ind w:left="2074"/>
      </w:pPr>
      <w:r>
        <w:rPr>
          <w:rFonts w:cs="Arial" w:hAnsi="Arial" w:eastAsia="Arial" w:ascii="Arial"/>
          <w:spacing w:val="1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ed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ien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17.</w:t>
      </w:r>
      <w:r>
        <w:rPr>
          <w:rFonts w:cs="Arial" w:hAnsi="Arial" w:eastAsia="Arial" w:ascii="Arial"/>
          <w:spacing w:val="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ol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ar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one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x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ión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de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2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x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en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ión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de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,</w:t>
      </w:r>
      <w:r>
        <w:rPr>
          <w:rFonts w:cs="Arial" w:hAnsi="Arial" w:eastAsia="Arial" w:ascii="Arial"/>
          <w:spacing w:val="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la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ubdi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ión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Te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nolog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í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la</w:t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1"/>
        <w:ind w:left="3142"/>
      </w:pPr>
      <w:r>
        <w:rPr>
          <w:rFonts w:cs="Arial" w:hAnsi="Arial" w:eastAsia="Arial" w:ascii="Arial"/>
          <w:spacing w:val="1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3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ión.</w:t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lineRule="exact" w:line="180"/>
        <w:ind w:left="406" w:right="3529"/>
      </w:pPr>
      <w:r>
        <w:rPr>
          <w:rFonts w:cs="Arial" w:hAnsi="Arial" w:eastAsia="Arial" w:ascii="Arial"/>
          <w:spacing w:val="1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ubdi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ión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oo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din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ión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Ge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al: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ubdi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ión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Gene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al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de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ión</w:t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1568"/>
      </w:pPr>
      <w:r>
        <w:rPr>
          <w:rFonts w:cs="Arial" w:hAnsi="Arial" w:eastAsia="Arial" w:ascii="Arial"/>
          <w:spacing w:val="1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ubdi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ión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Á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ea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Te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nolog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í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de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la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3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ión</w:t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1604"/>
      </w:pPr>
      <w:r>
        <w:rPr>
          <w:rFonts w:cs="Arial" w:hAnsi="Arial" w:eastAsia="Arial" w:ascii="Arial"/>
          <w:spacing w:val="1"/>
          <w:w w:val="100"/>
          <w:sz w:val="16"/>
          <w:szCs w:val="16"/>
        </w:rPr>
        <w:t>J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de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v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io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Tele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3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un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iones</w:t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ind w:left="1207" w:right="4392"/>
      </w:pPr>
      <w:r>
        <w:rPr>
          <w:rFonts w:cs="Arial" w:hAnsi="Arial" w:eastAsia="Arial" w:ascii="Arial"/>
          <w:spacing w:val="1"/>
          <w:w w:val="100"/>
          <w:sz w:val="16"/>
          <w:szCs w:val="16"/>
        </w:rPr>
        <w:t>J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de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epa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3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en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: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epa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3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Tele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on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í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a.</w:t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1"/>
        <w:ind w:left="3142"/>
      </w:pPr>
      <w:r>
        <w:rPr>
          <w:rFonts w:cs="Arial" w:hAnsi="Arial" w:eastAsia="Arial" w:ascii="Arial"/>
          <w:spacing w:val="0"/>
          <w:w w:val="100"/>
          <w:sz w:val="16"/>
          <w:szCs w:val="16"/>
        </w:rPr>
        <w:t>Te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.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ino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Gudiño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v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illa</w:t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1"/>
        <w:ind w:left="3142"/>
      </w:pPr>
      <w:r>
        <w:rPr>
          <w:rFonts w:cs="Arial" w:hAnsi="Arial" w:eastAsia="Arial" w:ascii="Arial"/>
          <w:spacing w:val="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v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.</w:t>
      </w:r>
      <w:r>
        <w:rPr>
          <w:rFonts w:cs="Arial" w:hAnsi="Arial" w:eastAsia="Arial" w:ascii="Arial"/>
          <w:spacing w:val="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la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epúbl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o.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140,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7</w:t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1" w:lineRule="exact" w:line="180"/>
        <w:ind w:left="3142" w:right="4068"/>
        <w:sectPr>
          <w:type w:val="continuous"/>
          <w:pgSz w:w="12240" w:h="15840"/>
          <w:pgMar w:top="1480" w:bottom="280" w:left="1480" w:right="1200"/>
        </w:sectPr>
      </w:pPr>
      <w:r>
        <w:pict>
          <v:group style="position:absolute;margin-left:78.72pt;margin-top:135.36pt;width:468.72pt;height:576pt;mso-position-horizontal-relative:page;mso-position-vertical-relative:page;z-index:-3365" coordorigin="1574,2707" coordsize="9374,11520">
            <v:group style="position:absolute;left:1711;top:4459;width:9098;height:19" coordorigin="1711,4459" coordsize="9098,19">
              <v:shape style="position:absolute;left:1711;top:4459;width:9098;height:19" coordorigin="1711,4459" coordsize="9098,19" path="m10810,4459l1711,4459,1711,4478,10810,4478,10810,4459xe" filled="t" fillcolor="#BFBFBF" stroked="f">
                <v:path arrowok="t"/>
                <v:fill/>
              </v:shape>
              <v:group style="position:absolute;left:1711;top:4706;width:9098;height:22" coordorigin="1711,4706" coordsize="9098,22">
                <v:shape style="position:absolute;left:1711;top:4706;width:9098;height:22" coordorigin="1711,4706" coordsize="9098,22" path="m10810,4709l1711,4709,1711,4728,10810,4728,10810,4709xe" filled="t" fillcolor="#BFBFBF" stroked="f">
                  <v:path arrowok="t"/>
                  <v:fill/>
                </v:shape>
                <v:group style="position:absolute;left:1711;top:4478;width:9098;height:228" coordorigin="1711,4478" coordsize="9098,228">
                  <v:shape style="position:absolute;left:1711;top:4478;width:9098;height:228" coordorigin="1711,4478" coordsize="9098,228" path="m1711,4706l10810,4706,10810,4478,1711,4478,1711,4706xe" filled="t" fillcolor="#BFBFBF" stroked="f">
                    <v:path arrowok="t"/>
                    <v:fill/>
                  </v:shape>
                  <v:group style="position:absolute;left:1711;top:4453;width:7;height:0" coordorigin="1711,4453" coordsize="7,0">
                    <v:shape style="position:absolute;left:1711;top:4453;width:7;height:0" coordorigin="1711,4453" coordsize="7,0" path="m1711,4453l1718,4453e" filled="f" stroked="t" strokeweight="0.46pt" strokecolor="#000000">
                      <v:path arrowok="t"/>
                    </v:shape>
                    <v:group style="position:absolute;left:1721;top:4453;width:2899;height:0" coordorigin="1721,4453" coordsize="2899,0">
                      <v:shape style="position:absolute;left:1721;top:4453;width:2899;height:0" coordorigin="1721,4453" coordsize="2899,0" path="m1721,4453l4620,4453e" filled="f" stroked="t" strokeweight="0.46pt" strokecolor="#000000">
                        <v:path arrowok="t"/>
                      </v:shape>
                      <v:group style="position:absolute;left:4622;top:4453;width:7;height:0" coordorigin="4622,4453" coordsize="7,0">
                        <v:shape style="position:absolute;left:4622;top:4453;width:7;height:0" coordorigin="4622,4453" coordsize="7,0" path="m4622,4453l4630,4453e" filled="f" stroked="t" strokeweight="0.46pt" strokecolor="#000000">
                          <v:path arrowok="t"/>
                        </v:shape>
                        <v:group style="position:absolute;left:4632;top:4453;width:6178;height:0" coordorigin="4632,4453" coordsize="6178,0">
                          <v:shape style="position:absolute;left:4632;top:4453;width:6178;height:0" coordorigin="4632,4453" coordsize="6178,0" path="m4632,4453l10810,4453e" filled="f" stroked="t" strokeweight="0.46pt" strokecolor="#000000">
                            <v:path arrowok="t"/>
                          </v:shape>
                          <v:group style="position:absolute;left:10812;top:4453;width:7;height:0" coordorigin="10812,4453" coordsize="7,0">
                            <v:shape style="position:absolute;left:10812;top:4453;width:7;height:0" coordorigin="10812,4453" coordsize="7,0" path="m10812,4453l10819,4453e" filled="f" stroked="t" strokeweight="0.46pt" strokecolor="#000000">
                              <v:path arrowok="t"/>
                            </v:shape>
                            <v:group style="position:absolute;left:10822;top:4453;width:7;height:0" coordorigin="10822,4453" coordsize="7,0">
                              <v:shape style="position:absolute;left:10822;top:4453;width:7;height:0" coordorigin="10822,4453" coordsize="7,0" path="m10822,4453l10829,4453e" filled="f" stroked="t" strokeweight="0.46pt" strokecolor="#000000">
                                <v:path arrowok="t"/>
                              </v:shape>
                              <v:group style="position:absolute;left:1711;top:4739;width:2909;height:0" coordorigin="1711,4739" coordsize="2909,0">
                                <v:shape style="position:absolute;left:1711;top:4739;width:2909;height:0" coordorigin="1711,4739" coordsize="2909,0" path="m1711,4739l4620,4739e" filled="f" stroked="t" strokeweight="0.94pt" strokecolor="#000000">
                                  <v:path arrowok="t"/>
                                </v:shape>
                                <v:group style="position:absolute;left:4622;top:4739;width:17;height:0" coordorigin="4622,4739" coordsize="17,0">
                                  <v:shape style="position:absolute;left:4622;top:4739;width:17;height:0" coordorigin="4622,4739" coordsize="17,0" path="m4622,4739l4639,4739e" filled="f" stroked="t" strokeweight="0.94pt" strokecolor="#000000">
                                    <v:path arrowok="t"/>
                                  </v:shape>
                                  <v:group style="position:absolute;left:4642;top:4739;width:6168;height:0" coordorigin="4642,4739" coordsize="6168,0">
                                    <v:shape style="position:absolute;left:4642;top:4739;width:6168;height:0" coordorigin="4642,4739" coordsize="6168,0" path="m4642,4739l10810,4739e" filled="f" stroked="t" strokeweight="0.94pt" strokecolor="#000000">
                                      <v:path arrowok="t"/>
                                    </v:shape>
                                    <v:group style="position:absolute;left:1700;top:4445;width:0;height:2510" coordorigin="1700,4445" coordsize="0,2510">
                                      <v:shape style="position:absolute;left:1700;top:4445;width:0;height:2510" coordorigin="1700,4445" coordsize="0,2510" path="m1700,4445l1700,6955e" filled="f" stroked="t" strokeweight="0.94pt" strokecolor="#000000">
                                        <v:path arrowok="t"/>
                                      </v:shape>
                                      <v:group style="position:absolute;left:1711;top:6947;width:2909;height:0" coordorigin="1711,6947" coordsize="2909,0">
                                        <v:shape style="position:absolute;left:1711;top:6947;width:2909;height:0" coordorigin="1711,6947" coordsize="2909,0" path="m1711,6947l4620,6947e" filled="f" stroked="t" strokeweight="0.94pt" strokecolor="#000000">
                                          <v:path arrowok="t"/>
                                        </v:shape>
                                        <v:group style="position:absolute;left:4608;top:6947;width:17;height:0" coordorigin="4608,6947" coordsize="17,0">
                                          <v:shape style="position:absolute;left:4608;top:6947;width:17;height:0" coordorigin="4608,6947" coordsize="17,0" path="m4608,6947l4625,6947e" filled="f" stroked="t" strokeweight="0.94pt" strokecolor="#000000">
                                            <v:path arrowok="t"/>
                                          </v:shape>
                                          <v:group style="position:absolute;left:4627;top:6947;width:6182;height:0" coordorigin="4627,6947" coordsize="6182,0">
                                            <v:shape style="position:absolute;left:4627;top:6947;width:6182;height:0" coordorigin="4627,6947" coordsize="6182,0" path="m4627,6947l10810,6947e" filled="f" stroked="t" strokeweight="0.94pt" strokecolor="#000000">
                                              <v:path arrowok="t"/>
                                            </v:shape>
                                            <v:group style="position:absolute;left:10820;top:4459;width:0;height:2496" coordorigin="10820,4459" coordsize="0,2496">
                                              <v:shape style="position:absolute;left:10820;top:4459;width:0;height:2496" coordorigin="10820,4459" coordsize="0,2496" path="m10820,4459l10820,6955e" filled="f" stroked="t" strokeweight="0.94pt" strokecolor="#000000">
                                                <v:path arrowok="t"/>
                                              </v:shape>
                                              <v:shape type="#_x0000_t75" style="position:absolute;left:1716;top:2734;width:914;height:869">
                                                <v:imagedata o:title="" r:id="rId14"/>
                                              </v:shape>
                                              <v:group style="position:absolute;left:1582;top:2714;width:9360;height:11506" coordorigin="1582,2714" coordsize="9360,11506">
                                                <v:shape style="position:absolute;left:1582;top:2714;width:9360;height:11506" coordorigin="1582,2714" coordsize="9360,11506" path="m1582,2714l1582,14220,10942,14220,10942,2714,1582,2714xe" filled="f" stroked="t" strokeweight="0.72pt" strokecolor="#000000">
                                                  <v:path arrowok="t"/>
                                                </v:shape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ol.</w:t>
      </w:r>
      <w:r>
        <w:rPr>
          <w:rFonts w:cs="Arial" w:hAnsi="Arial" w:eastAsia="Arial" w:ascii="Arial"/>
          <w:spacing w:val="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Tab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ale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.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.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06030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.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.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Tel.</w:t>
      </w:r>
      <w:r>
        <w:rPr>
          <w:rFonts w:cs="Arial" w:hAnsi="Arial" w:eastAsia="Arial" w:ascii="Arial"/>
          <w:spacing w:val="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51409617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x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.</w:t>
      </w:r>
      <w:r>
        <w:rPr>
          <w:rFonts w:cs="Arial" w:hAnsi="Arial" w:eastAsia="Arial" w:ascii="Arial"/>
          <w:spacing w:val="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12035</w:t>
      </w:r>
    </w:p>
    <w:p>
      <w:pPr>
        <w:rPr>
          <w:sz w:val="14"/>
          <w:szCs w:val="14"/>
        </w:rPr>
        <w:jc w:val="left"/>
        <w:spacing w:before="5" w:lineRule="exact" w:line="140"/>
        <w:sectPr>
          <w:pgMar w:header="883" w:footer="1288" w:top="2180" w:bottom="280" w:left="1480" w:right="1180"/>
          <w:headerReference w:type="default" r:id="rId15"/>
          <w:footerReference w:type="default" r:id="rId16"/>
          <w:pgSz w:w="12240" w:h="15840"/>
        </w:sectPr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260" w:right="-50"/>
      </w:pPr>
      <w:r>
        <w:pict>
          <v:group style="position:absolute;margin-left:81.31pt;margin-top:1.24989pt;width:285.94pt;height:31.06pt;mso-position-horizontal-relative:page;mso-position-vertical-relative:paragraph;z-index:-3363" coordorigin="1626,25" coordsize="5719,621">
            <v:group style="position:absolute;left:1637;top:33;width:2957;height:0" coordorigin="1637,33" coordsize="2957,0">
              <v:shape style="position:absolute;left:1637;top:33;width:2957;height:0" coordorigin="1637,33" coordsize="2957,0" path="m1637,33l4594,33e" filled="f" stroked="t" strokeweight="0.46pt" strokecolor="#000000">
                <v:path arrowok="t"/>
              </v:shape>
              <v:group style="position:absolute;left:4606;top:33;width:2729;height:0" coordorigin="4606,33" coordsize="2729,0">
                <v:shape style="position:absolute;left:4606;top:33;width:2729;height:0" coordorigin="4606,33" coordsize="2729,0" path="m4606,33l7334,33e" filled="f" stroked="t" strokeweight="0.46pt" strokecolor="#000000">
                  <v:path arrowok="t"/>
                </v:shape>
                <v:group style="position:absolute;left:1631;top:30;width:0;height:612" coordorigin="1631,30" coordsize="0,612">
                  <v:shape style="position:absolute;left:1631;top:30;width:0;height:612" coordorigin="1631,30" coordsize="0,612" path="m1631,30l1631,642e" filled="f" stroked="t" strokeweight="0.46pt" strokecolor="#000000">
                    <v:path arrowok="t"/>
                  </v:shape>
                  <v:group style="position:absolute;left:1637;top:638;width:2957;height:0" coordorigin="1637,638" coordsize="2957,0">
                    <v:shape style="position:absolute;left:1637;top:638;width:2957;height:0" coordorigin="1637,638" coordsize="2957,0" path="m1637,638l4594,638e" filled="f" stroked="t" strokeweight="0.46pt" strokecolor="#000000">
                      <v:path arrowok="t"/>
                    </v:shape>
                    <v:group style="position:absolute;left:4600;top:30;width:0;height:612" coordorigin="4600,30" coordsize="0,612">
                      <v:shape style="position:absolute;left:4600;top:30;width:0;height:612" coordorigin="4600,30" coordsize="0,612" path="m4600,30l4600,642e" filled="f" stroked="t" strokeweight="0.46pt" strokecolor="#000000">
                        <v:path arrowok="t"/>
                      </v:shape>
                      <v:group style="position:absolute;left:4606;top:638;width:2729;height:0" coordorigin="4606,638" coordsize="2729,0">
                        <v:shape style="position:absolute;left:4606;top:638;width:2729;height:0" coordorigin="4606,638" coordsize="2729,0" path="m4606,638l7334,638e" filled="f" stroked="t" strokeweight="0.46pt" strokecolor="#000000">
                          <v:path arrowok="t"/>
                        </v:shape>
                        <v:group style="position:absolute;left:7340;top:30;width:0;height:612" coordorigin="7340,30" coordsize="0,612">
                          <v:shape style="position:absolute;left:7340;top:30;width:0;height:612" coordorigin="7340,30" coordsize="0,612" path="m7340,30l7340,642e" filled="f" stroked="t" strokeweight="0.46pt" strokecolor="#000000">
                            <v:path arrowok="t"/>
                          </v:shape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pict>
          <v:shape type="#_x0000_t202" style="position:absolute;margin-left:378.79pt;margin-top:117.85pt;width:90.69pt;height:31.06pt;mso-position-horizontal-relative:page;mso-position-vertical-relative:page;z-index:-3360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94" w:hRule="exact"/>
                    </w:trPr>
                    <w:tc>
                      <w:tcPr>
                        <w:tcW w:w="1800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208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6"/>
                            <w:w w:val="8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3"/>
                            <w:w w:val="8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192" w:hRule="exact"/>
                    </w:trPr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93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ía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69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69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center"/>
                          <w:spacing w:before="3" w:lineRule="exact" w:line="200"/>
                          <w:ind w:left="182" w:right="179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81"/>
                            <w:sz w:val="18"/>
                            <w:szCs w:val="18"/>
                          </w:rPr>
                          <w:t>21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center"/>
                          <w:spacing w:before="3" w:lineRule="exact" w:line="200"/>
                          <w:ind w:left="182" w:right="179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81"/>
                            <w:sz w:val="18"/>
                            <w:szCs w:val="18"/>
                          </w:rPr>
                          <w:t>12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3" w:lineRule="exact" w:line="200"/>
                          <w:ind w:left="13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81"/>
                            <w:sz w:val="18"/>
                            <w:szCs w:val="18"/>
                          </w:rPr>
                          <w:t>2007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C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ó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i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g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o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: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                                                   </w:t>
      </w:r>
      <w:r>
        <w:rPr>
          <w:rFonts w:cs="Arial" w:hAnsi="Arial" w:eastAsia="Arial" w:ascii="Arial"/>
          <w:b/>
          <w:spacing w:val="16"/>
          <w:w w:val="81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81"/>
          <w:sz w:val="20"/>
          <w:szCs w:val="20"/>
        </w:rPr>
        <w:t>V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e</w:t>
      </w:r>
      <w:r>
        <w:rPr>
          <w:rFonts w:cs="Arial" w:hAnsi="Arial" w:eastAsia="Arial" w:ascii="Arial"/>
          <w:b/>
          <w:spacing w:val="-1"/>
          <w:w w:val="81"/>
          <w:sz w:val="20"/>
          <w:szCs w:val="20"/>
        </w:rPr>
        <w:t>r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si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ó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n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ind w:left="-32" w:right="316"/>
      </w:pPr>
      <w:r>
        <w:rPr>
          <w:rFonts w:cs="Arial" w:hAnsi="Arial" w:eastAsia="Arial" w:ascii="Arial"/>
          <w:b/>
          <w:spacing w:val="1"/>
          <w:w w:val="81"/>
          <w:sz w:val="16"/>
          <w:szCs w:val="16"/>
        </w:rPr>
        <w:t>N</w:t>
      </w:r>
      <w:r>
        <w:rPr>
          <w:rFonts w:cs="Arial" w:hAnsi="Arial" w:eastAsia="Arial" w:ascii="Arial"/>
          <w:b/>
          <w:spacing w:val="1"/>
          <w:w w:val="81"/>
          <w:sz w:val="16"/>
          <w:szCs w:val="16"/>
        </w:rPr>
        <w:t>o</w:t>
      </w:r>
      <w:r>
        <w:rPr>
          <w:rFonts w:cs="Arial" w:hAnsi="Arial" w:eastAsia="Arial" w:ascii="Arial"/>
          <w:b/>
          <w:spacing w:val="0"/>
          <w:w w:val="81"/>
          <w:sz w:val="16"/>
          <w:szCs w:val="16"/>
        </w:rPr>
        <w:t>.</w:t>
      </w:r>
      <w:r>
        <w:rPr>
          <w:rFonts w:cs="Arial" w:hAnsi="Arial" w:eastAsia="Arial" w:ascii="Arial"/>
          <w:b/>
          <w:spacing w:val="2"/>
          <w:w w:val="81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81"/>
          <w:sz w:val="16"/>
          <w:szCs w:val="16"/>
        </w:rPr>
        <w:t>d</w:t>
      </w:r>
      <w:r>
        <w:rPr>
          <w:rFonts w:cs="Arial" w:hAnsi="Arial" w:eastAsia="Arial" w:ascii="Arial"/>
          <w:b/>
          <w:spacing w:val="0"/>
          <w:w w:val="81"/>
          <w:sz w:val="16"/>
          <w:szCs w:val="16"/>
        </w:rPr>
        <w:t>e</w:t>
      </w:r>
      <w:r>
        <w:rPr>
          <w:rFonts w:cs="Arial" w:hAnsi="Arial" w:eastAsia="Arial" w:ascii="Arial"/>
          <w:b/>
          <w:spacing w:val="3"/>
          <w:w w:val="81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82"/>
          <w:sz w:val="16"/>
          <w:szCs w:val="16"/>
        </w:rPr>
        <w:t>P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á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g</w:t>
      </w:r>
      <w:r>
        <w:rPr>
          <w:rFonts w:cs="Arial" w:hAnsi="Arial" w:eastAsia="Arial" w:ascii="Arial"/>
          <w:b/>
          <w:spacing w:val="-3"/>
          <w:w w:val="82"/>
          <w:sz w:val="16"/>
          <w:szCs w:val="16"/>
        </w:rPr>
        <w:t>i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n</w:t>
      </w:r>
      <w:r>
        <w:rPr>
          <w:rFonts w:cs="Arial" w:hAnsi="Arial" w:eastAsia="Arial" w:ascii="Arial"/>
          <w:b/>
          <w:spacing w:val="0"/>
          <w:w w:val="82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lineRule="exact" w:line="180"/>
        <w:ind w:left="256" w:right="604"/>
        <w:sectPr>
          <w:type w:val="continuous"/>
          <w:pgSz w:w="12240" w:h="15840"/>
          <w:pgMar w:top="1480" w:bottom="280" w:left="1480" w:right="1180"/>
          <w:cols w:num="2" w:equalWidth="off">
            <w:col w:w="3882" w:space="4480"/>
            <w:col w:w="1218"/>
          </w:cols>
        </w:sectPr>
      </w:pPr>
      <w:r>
        <w:pict>
          <v:group style="position:absolute;margin-left:480.79pt;margin-top:117.85pt;width:65.98pt;height:31.06pt;mso-position-horizontal-relative:page;mso-position-vertical-relative:page;z-index:-3362" coordorigin="9616,2357" coordsize="1320,621">
            <v:group style="position:absolute;left:9626;top:2365;width:1298;height:0" coordorigin="9626,2365" coordsize="1298,0">
              <v:shape style="position:absolute;left:9626;top:2365;width:1298;height:0" coordorigin="9626,2365" coordsize="1298,0" path="m9626,2365l10925,2365e" filled="f" stroked="t" strokeweight="0.46pt" strokecolor="#000000">
                <v:path arrowok="t"/>
              </v:shape>
              <v:group style="position:absolute;left:9626;top:2752;width:1298;height:0" coordorigin="9626,2752" coordsize="1298,0">
                <v:shape style="position:absolute;left:9626;top:2752;width:1298;height:0" coordorigin="9626,2752" coordsize="1298,0" path="m9626,2752l10925,2752e" filled="f" stroked="t" strokeweight="0.46pt" strokecolor="#000000">
                  <v:path arrowok="t"/>
                </v:shape>
                <v:group style="position:absolute;left:9620;top:2362;width:0;height:612" coordorigin="9620,2362" coordsize="0,612">
                  <v:shape style="position:absolute;left:9620;top:2362;width:0;height:612" coordorigin="9620,2362" coordsize="0,612" path="m9620,2362l9620,2974e" filled="f" stroked="t" strokeweight="0.46pt" strokecolor="#000000">
                    <v:path arrowok="t"/>
                  </v:shape>
                  <v:group style="position:absolute;left:9626;top:2970;width:1298;height:0" coordorigin="9626,2970" coordsize="1298,0">
                    <v:shape style="position:absolute;left:9626;top:2970;width:1298;height:0" coordorigin="9626,2970" coordsize="1298,0" path="m9626,2970l10925,2970e" filled="f" stroked="t" strokeweight="0.46pt" strokecolor="#000000">
                      <v:path arrowok="t"/>
                    </v:shape>
                    <v:group style="position:absolute;left:10931;top:2362;width:0;height:612" coordorigin="10931,2362" coordsize="0,612">
                      <v:shape style="position:absolute;left:10931;top:2362;width:0;height:612" coordorigin="10931,2362" coordsize="0,612" path="m10931,2362l10931,2974e" filled="f" stroked="t" strokeweight="0.46pt" strokecolor="#000000">
                        <v:path arrowok="t"/>
                      </v:shape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1"/>
          <w:w w:val="82"/>
          <w:position w:val="-1"/>
          <w:sz w:val="16"/>
          <w:szCs w:val="16"/>
        </w:rPr>
        <w:t>2</w:t>
      </w:r>
      <w:r>
        <w:rPr>
          <w:rFonts w:cs="Arial" w:hAnsi="Arial" w:eastAsia="Arial" w:ascii="Arial"/>
          <w:spacing w:val="-1"/>
          <w:w w:val="82"/>
          <w:position w:val="-1"/>
          <w:sz w:val="16"/>
          <w:szCs w:val="16"/>
        </w:rPr>
        <w:t>8</w:t>
      </w:r>
      <w:r>
        <w:rPr>
          <w:rFonts w:cs="Arial" w:hAnsi="Arial" w:eastAsia="Arial" w:ascii="Arial"/>
          <w:spacing w:val="1"/>
          <w:w w:val="82"/>
          <w:position w:val="-1"/>
          <w:sz w:val="16"/>
          <w:szCs w:val="16"/>
        </w:rPr>
        <w:t>0</w:t>
      </w:r>
      <w:r>
        <w:rPr>
          <w:rFonts w:cs="Arial" w:hAnsi="Arial" w:eastAsia="Arial" w:ascii="Arial"/>
          <w:spacing w:val="0"/>
          <w:w w:val="82"/>
          <w:position w:val="-1"/>
          <w:sz w:val="16"/>
          <w:szCs w:val="16"/>
        </w:rPr>
        <w:t>1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Impact" w:hAnsi="Impact" w:eastAsia="Impact" w:ascii="Impact"/>
          <w:sz w:val="40"/>
          <w:szCs w:val="40"/>
        </w:rPr>
        <w:jc w:val="left"/>
        <w:spacing w:before="1" w:lineRule="exact" w:line="480"/>
        <w:ind w:left="1810" w:right="232" w:hanging="1531"/>
        <w:sectPr>
          <w:type w:val="continuous"/>
          <w:pgSz w:w="12240" w:h="15840"/>
          <w:pgMar w:top="1480" w:bottom="280" w:left="1480" w:right="1180"/>
        </w:sectPr>
      </w:pPr>
      <w:r>
        <w:pict>
          <v:group style="position:absolute;margin-left:78.72pt;margin-top:162pt;width:468.72pt;height:543.84pt;mso-position-horizontal-relative:page;mso-position-vertical-relative:page;z-index:-3361" coordorigin="1574,3240" coordsize="9374,10877">
            <v:group style="position:absolute;left:1673;top:3365;width:9178;height:271" coordorigin="1673,3365" coordsize="9178,271">
              <v:shape style="position:absolute;left:1673;top:3365;width:9178;height:271" coordorigin="1673,3365" coordsize="9178,271" path="m1673,3636l10850,3636,10850,3365,1673,3365,1673,3636xe" filled="t" fillcolor="#00AFEF" stroked="f">
                <v:path arrowok="t"/>
                <v:fill/>
              </v:shape>
              <v:group style="position:absolute;left:1673;top:3638;width:9178;height:274" coordorigin="1673,3638" coordsize="9178,274">
                <v:shape style="position:absolute;left:1673;top:3638;width:9178;height:274" coordorigin="1673,3638" coordsize="9178,274" path="m1673,3912l10850,3912,10850,3638,1673,3638,1673,3912xe" filled="t" fillcolor="#00AFEF" stroked="f">
                  <v:path arrowok="t"/>
                  <v:fill/>
                </v:shape>
                <v:group style="position:absolute;left:1673;top:3914;width:9178;height:274" coordorigin="1673,3914" coordsize="9178,274">
                  <v:shape style="position:absolute;left:1673;top:3914;width:9178;height:274" coordorigin="1673,3914" coordsize="9178,274" path="m1673,4188l10850,4188,10850,3914,1673,3914,1673,4188xe" filled="t" fillcolor="#00AFEF" stroked="f">
                    <v:path arrowok="t"/>
                    <v:fill/>
                  </v:shape>
                  <v:group style="position:absolute;left:1673;top:4190;width:9178;height:271" coordorigin="1673,4190" coordsize="9178,271">
                    <v:shape style="position:absolute;left:1673;top:4190;width:9178;height:271" coordorigin="1673,4190" coordsize="9178,271" path="m1673,4462l10850,4462,10850,4190,1673,4190,1673,4462xe" filled="t" fillcolor="#00AFEF" stroked="f">
                      <v:path arrowok="t"/>
                      <v:fill/>
                    </v:shape>
                    <v:group style="position:absolute;left:1673;top:4464;width:9178;height:274" coordorigin="1673,4464" coordsize="9178,274">
                      <v:shape style="position:absolute;left:1673;top:4464;width:9178;height:274" coordorigin="1673,4464" coordsize="9178,274" path="m1673,4738l10850,4738,10850,4464,1673,4464,1673,4738xe" filled="t" fillcolor="#00AFEF" stroked="f">
                        <v:path arrowok="t"/>
                        <v:fill/>
                      </v:shape>
                      <v:group style="position:absolute;left:1673;top:4740;width:9178;height:271" coordorigin="1673,4740" coordsize="9178,271">
                        <v:shape style="position:absolute;left:1673;top:4740;width:9178;height:271" coordorigin="1673,4740" coordsize="9178,271" path="m1673,5011l10850,5011,10850,4740,1673,4740,1673,5011xe" filled="t" fillcolor="#00AFEF" stroked="f">
                          <v:path arrowok="t"/>
                          <v:fill/>
                        </v:shape>
                        <v:group style="position:absolute;left:1673;top:5014;width:9178;height:274" coordorigin="1673,5014" coordsize="9178,274">
                          <v:shape style="position:absolute;left:1673;top:5014;width:9178;height:274" coordorigin="1673,5014" coordsize="9178,274" path="m1673,5287l10850,5287,10850,5014,1673,5014,1673,5287xe" filled="t" fillcolor="#00AFEF" stroked="f">
                            <v:path arrowok="t"/>
                            <v:fill/>
                          </v:shape>
                          <v:group style="position:absolute;left:1673;top:5290;width:9178;height:271" coordorigin="1673,5290" coordsize="9178,271">
                            <v:shape style="position:absolute;left:1673;top:5290;width:9178;height:271" coordorigin="1673,5290" coordsize="9178,271" path="m1673,5561l10850,5561,10850,5290,1673,5290,1673,5561xe" filled="t" fillcolor="#00AFEF" stroked="f">
                              <v:path arrowok="t"/>
                              <v:fill/>
                            </v:shape>
                            <v:group style="position:absolute;left:1673;top:5563;width:9178;height:274" coordorigin="1673,5563" coordsize="9178,274">
                              <v:shape style="position:absolute;left:1673;top:5563;width:9178;height:274" coordorigin="1673,5563" coordsize="9178,274" path="m1673,5837l10850,5837,10850,5563,1673,5563,1673,5837xe" filled="t" fillcolor="#00AFEF" stroked="f">
                                <v:path arrowok="t"/>
                                <v:fill/>
                              </v:shape>
                              <v:group style="position:absolute;left:1673;top:5839;width:9178;height:274" coordorigin="1673,5839" coordsize="9178,274">
                                <v:shape style="position:absolute;left:1673;top:5839;width:9178;height:274" coordorigin="1673,5839" coordsize="9178,274" path="m1673,6113l10850,6113,10850,5839,1673,5839,1673,6113xe" filled="t" fillcolor="#00AFEF" stroked="f">
                                  <v:path arrowok="t"/>
                                  <v:fill/>
                                </v:shape>
                                <v:group style="position:absolute;left:1673;top:6115;width:9178;height:271" coordorigin="1673,6115" coordsize="9178,271">
                                  <v:shape style="position:absolute;left:1673;top:6115;width:9178;height:271" coordorigin="1673,6115" coordsize="9178,271" path="m1673,6386l10850,6386,10850,6115,1673,6115,1673,6386xe" filled="t" fillcolor="#00AFEF" stroked="f">
                                    <v:path arrowok="t"/>
                                    <v:fill/>
                                  </v:shape>
                                  <v:group style="position:absolute;left:1673;top:6389;width:9178;height:274" coordorigin="1673,6389" coordsize="9178,274">
                                    <v:shape style="position:absolute;left:1673;top:6389;width:9178;height:274" coordorigin="1673,6389" coordsize="9178,274" path="m1673,6662l10850,6662,10850,6389,1673,6389,1673,6662xe" filled="t" fillcolor="#00AFEF" stroked="f">
                                      <v:path arrowok="t"/>
                                      <v:fill/>
                                    </v:shape>
                                    <v:group style="position:absolute;left:1673;top:6665;width:9178;height:271" coordorigin="1673,6665" coordsize="9178,271">
                                      <v:shape style="position:absolute;left:1673;top:6665;width:9178;height:271" coordorigin="1673,6665" coordsize="9178,271" path="m1673,6936l10850,6936,10850,6665,1673,6665,1673,6936xe" filled="t" fillcolor="#00AFEF" stroked="f">
                                        <v:path arrowok="t"/>
                                        <v:fill/>
                                      </v:shape>
                                      <v:group style="position:absolute;left:1673;top:6938;width:9178;height:274" coordorigin="1673,6938" coordsize="9178,274">
                                        <v:shape style="position:absolute;left:1673;top:6938;width:9178;height:274" coordorigin="1673,6938" coordsize="9178,274" path="m1673,7212l10850,7212,10850,6938,1673,6938,1673,7212xe" filled="t" fillcolor="#00AFEF" stroked="f">
                                          <v:path arrowok="t"/>
                                          <v:fill/>
                                        </v:shape>
                                        <v:group style="position:absolute;left:1673;top:7214;width:9178;height:271" coordorigin="1673,7214" coordsize="9178,271">
                                          <v:shape style="position:absolute;left:1673;top:7214;width:9178;height:271" coordorigin="1673,7214" coordsize="9178,271" path="m1673,7486l10850,7486,10850,7214,1673,7214,1673,7486xe" filled="t" fillcolor="#00AFEF" stroked="f">
                                            <v:path arrowok="t"/>
                                            <v:fill/>
                                          </v:shape>
                                          <v:group style="position:absolute;left:1673;top:7488;width:9178;height:274" coordorigin="1673,7488" coordsize="9178,274">
                                            <v:shape style="position:absolute;left:1673;top:7488;width:9178;height:274" coordorigin="1673,7488" coordsize="9178,274" path="m1673,7762l10850,7762,10850,7488,1673,7488,1673,7762xe" filled="t" fillcolor="#00AFEF" stroked="f">
                                              <v:path arrowok="t"/>
                                              <v:fill/>
                                            </v:shape>
                                            <v:group style="position:absolute;left:1673;top:7764;width:9178;height:703" coordorigin="1673,7764" coordsize="9178,703">
                                              <v:shape style="position:absolute;left:1673;top:7764;width:9178;height:703" coordorigin="1673,7764" coordsize="9178,703" path="m1673,8467l10850,8467,10850,7764,1673,7764,1673,8467xe" filled="t" fillcolor="#00AFEF" stroked="f">
                                                <v:path arrowok="t"/>
                                                <v:fill/>
                                              </v:shape>
                                              <v:group style="position:absolute;left:1673;top:8470;width:9178;height:545" coordorigin="1673,8470" coordsize="9178,545">
                                                <v:shape style="position:absolute;left:1673;top:8470;width:9178;height:545" coordorigin="1673,8470" coordsize="9178,545" path="m1673,9014l10850,9014,10850,8470,1673,8470,1673,9014xe" filled="t" fillcolor="#00AFEF" stroked="f">
                                                  <v:path arrowok="t"/>
                                                  <v:fill/>
                                                </v:shape>
                                                <v:group style="position:absolute;left:1673;top:9017;width:9178;height:612" coordorigin="1673,9017" coordsize="9178,612">
                                                  <v:shape style="position:absolute;left:1673;top:9017;width:9178;height:612" coordorigin="1673,9017" coordsize="9178,612" path="m1673,9629l10850,9629,10850,9017,1673,9017,1673,9629xe" filled="t" fillcolor="#00AFEF" stroked="f">
                                                    <v:path arrowok="t"/>
                                                    <v:fill/>
                                                  </v:shape>
                                                  <v:group style="position:absolute;left:1673;top:9631;width:9178;height:271" coordorigin="1673,9631" coordsize="9178,271">
                                                    <v:shape style="position:absolute;left:1673;top:9631;width:9178;height:271" coordorigin="1673,9631" coordsize="9178,271" path="m1673,9902l10850,9902,10850,9631,1673,9631,1673,9902xe" filled="t" fillcolor="#00AFEF" stroked="f">
                                                      <v:path arrowok="t"/>
                                                      <v:fill/>
                                                    </v:shape>
                                                    <v:group style="position:absolute;left:1673;top:9905;width:9178;height:274" coordorigin="1673,9905" coordsize="9178,274">
                                                      <v:shape style="position:absolute;left:1673;top:9905;width:9178;height:274" coordorigin="1673,9905" coordsize="9178,274" path="m1673,10178l10850,10178,10850,9905,1673,9905,1673,10178xe" filled="t" fillcolor="#00AFEF" stroked="f">
                                                        <v:path arrowok="t"/>
                                                        <v:fill/>
                                                      </v:shape>
                                                      <v:group style="position:absolute;left:1673;top:10181;width:9178;height:271" coordorigin="1673,10181" coordsize="9178,271">
                                                        <v:shape style="position:absolute;left:1673;top:10181;width:9178;height:271" coordorigin="1673,10181" coordsize="9178,271" path="m1673,10452l10850,10452,10850,10181,1673,10181,1673,10452xe" filled="t" fillcolor="#00AFEF" stroked="f">
                                                          <v:path arrowok="t"/>
                                                          <v:fill/>
                                                        </v:shape>
                                                        <v:group style="position:absolute;left:1673;top:10454;width:9178;height:274" coordorigin="1673,10454" coordsize="9178,274">
                                                          <v:shape style="position:absolute;left:1673;top:10454;width:9178;height:274" coordorigin="1673,10454" coordsize="9178,274" path="m1673,10728l10850,10728,10850,10454,1673,10454,1673,10728xe" filled="t" fillcolor="#00AFEF" stroked="f">
                                                            <v:path arrowok="t"/>
                                                            <v:fill/>
                                                          </v:shape>
                                                          <v:group style="position:absolute;left:1673;top:10730;width:9178;height:271" coordorigin="1673,10730" coordsize="9178,271">
                                                            <v:shape style="position:absolute;left:1673;top:10730;width:9178;height:271" coordorigin="1673,10730" coordsize="9178,271" path="m1673,11002l10850,11002,10850,10730,1673,10730,1673,11002xe" filled="t" fillcolor="#00AFEF" stroked="f">
                                                              <v:path arrowok="t"/>
                                                              <v:fill/>
                                                            </v:shape>
                                                            <v:group style="position:absolute;left:1673;top:11004;width:9178;height:274" coordorigin="1673,11004" coordsize="9178,274">
                                                              <v:shape style="position:absolute;left:1673;top:11004;width:9178;height:274" coordorigin="1673,11004" coordsize="9178,274" path="m1673,11278l10850,11278,10850,11004,1673,11004,1673,11278xe" filled="t" fillcolor="#00AFEF" stroked="f">
                                                                <v:path arrowok="t"/>
                                                                <v:fill/>
                                                              </v:shape>
                                                              <v:group style="position:absolute;left:1673;top:11280;width:9178;height:274" coordorigin="1673,11280" coordsize="9178,274">
                                                                <v:shape style="position:absolute;left:1673;top:11280;width:9178;height:274" coordorigin="1673,11280" coordsize="9178,274" path="m1673,11554l10850,11554,10850,11280,1673,11280,1673,11554xe" filled="t" fillcolor="#00AFEF" stroked="f">
                                                                  <v:path arrowok="t"/>
                                                                  <v:fill/>
                                                                </v:shape>
                                                                <v:group style="position:absolute;left:1673;top:11556;width:9178;height:271" coordorigin="1673,11556" coordsize="9178,271">
                                                                  <v:shape style="position:absolute;left:1673;top:11556;width:9178;height:271" coordorigin="1673,11556" coordsize="9178,271" path="m1673,11827l10850,11827,10850,11556,1673,11556,1673,11827xe" filled="t" fillcolor="#00AFEF" stroked="f">
                                                                    <v:path arrowok="t"/>
                                                                    <v:fill/>
                                                                  </v:shape>
                                                                  <v:group style="position:absolute;left:1673;top:11830;width:9178;height:274" coordorigin="1673,11830" coordsize="9178,274">
                                                                    <v:shape style="position:absolute;left:1673;top:11830;width:9178;height:274" coordorigin="1673,11830" coordsize="9178,274" path="m1673,12103l10850,12103,10850,11830,1673,11830,1673,12103xe" filled="t" fillcolor="#00AFEF" stroked="f">
                                                                      <v:path arrowok="t"/>
                                                                      <v:fill/>
                                                                    </v:shape>
                                                                    <v:group style="position:absolute;left:1673;top:12106;width:9178;height:271" coordorigin="1673,12106" coordsize="9178,271">
                                                                      <v:shape style="position:absolute;left:1673;top:12106;width:9178;height:271" coordorigin="1673,12106" coordsize="9178,271" path="m1673,12377l10850,12377,10850,12106,1673,12106,1673,12377xe" filled="t" fillcolor="#00AFEF" stroked="f">
                                                                        <v:path arrowok="t"/>
                                                                        <v:fill/>
                                                                      </v:shape>
                                                                      <v:group style="position:absolute;left:1673;top:12379;width:9178;height:274" coordorigin="1673,12379" coordsize="9178,274">
                                                                        <v:shape style="position:absolute;left:1673;top:12379;width:9178;height:274" coordorigin="1673,12379" coordsize="9178,274" path="m1673,12653l10850,12653,10850,12379,1673,12379,1673,12653xe" filled="t" fillcolor="#00AFEF" stroked="f">
                                                                          <v:path arrowok="t"/>
                                                                          <v:fill/>
                                                                        </v:shape>
                                                                        <v:group style="position:absolute;left:1673;top:12655;width:9178;height:274" coordorigin="1673,12655" coordsize="9178,274">
                                                                          <v:shape style="position:absolute;left:1673;top:12655;width:9178;height:274" coordorigin="1673,12655" coordsize="9178,274" path="m1673,12929l10850,12929,10850,12655,1673,12655,1673,12929xe" filled="t" fillcolor="#00AFEF" stroked="f">
                                                                            <v:path arrowok="t"/>
                                                                            <v:fill/>
                                                                          </v:shape>
                                                                          <v:group style="position:absolute;left:1673;top:12931;width:9178;height:271" coordorigin="1673,12931" coordsize="9178,271">
                                                                            <v:shape style="position:absolute;left:1673;top:12931;width:9178;height:271" coordorigin="1673,12931" coordsize="9178,271" path="m1673,13202l10850,13202,10850,12931,1673,12931,1673,13202xe" filled="t" fillcolor="#00AFEF" stroked="f">
                                                                              <v:path arrowok="t"/>
                                                                              <v:fill/>
                                                                            </v:shape>
                                                                            <v:group style="position:absolute;left:1673;top:13205;width:9178;height:274" coordorigin="1673,13205" coordsize="9178,274">
                                                                              <v:shape style="position:absolute;left:1673;top:13205;width:9178;height:274" coordorigin="1673,13205" coordsize="9178,274" path="m1673,13478l10850,13478,10850,13205,1673,13205,1673,13478xe" filled="t" fillcolor="#00AFEF" stroked="f">
                                                                                <v:path arrowok="t"/>
                                                                                <v:fill/>
                                                                              </v:shape>
                                                                              <v:group style="position:absolute;left:1673;top:13481;width:9178;height:271" coordorigin="1673,13481" coordsize="9178,271">
                                                                                <v:shape style="position:absolute;left:1673;top:13481;width:9178;height:271" coordorigin="1673,13481" coordsize="9178,271" path="m1673,13752l10850,13752,10850,13481,1673,13481,1673,13752xe" filled="t" fillcolor="#00AFEF" stroked="f">
                                                                                  <v:path arrowok="t"/>
                                                                                  <v:fill/>
                                                                                </v:shape>
                                                                                <v:group style="position:absolute;left:1673;top:13754;width:9178;height:252" coordorigin="1673,13754" coordsize="9178,252">
                                                                                  <v:shape style="position:absolute;left:1673;top:13754;width:9178;height:252" coordorigin="1673,13754" coordsize="9178,252" path="m1673,14006l10850,14006,10850,13754,1673,13754,1673,14006xe" filled="t" fillcolor="#00AFEF" stroked="f">
                                                                                    <v:path arrowok="t"/>
                                                                                    <v:fill/>
                                                                                  </v:shape>
                                                                                  <v:group style="position:absolute;left:1582;top:3247;width:9360;height:10862" coordorigin="1582,3247" coordsize="9360,10862">
                                                                                    <v:shape style="position:absolute;left:1582;top:3247;width:9360;height:10862" coordorigin="1582,3247" coordsize="9360,10862" path="m1582,3247l1582,14110,10942,14110,10942,3247,1582,3247xe" filled="f" stroked="t" strokeweight="0.72pt" strokecolor="#000000">
                                                                                      <v:path arrowok="t"/>
                                                                                    </v:shape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Impact" w:hAnsi="Impact" w:eastAsia="Impact" w:ascii="Impact"/>
          <w:b/>
          <w:spacing w:val="1"/>
          <w:w w:val="100"/>
          <w:sz w:val="40"/>
          <w:szCs w:val="40"/>
        </w:rPr>
        <w:t>1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.</w:t>
      </w:r>
      <w:r>
        <w:rPr>
          <w:rFonts w:cs="Impact" w:hAnsi="Impact" w:eastAsia="Impact" w:ascii="Impact"/>
          <w:b/>
          <w:spacing w:val="-2"/>
          <w:w w:val="100"/>
          <w:sz w:val="40"/>
          <w:szCs w:val="40"/>
        </w:rPr>
        <w:t> 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PROC</w:t>
      </w:r>
      <w:r>
        <w:rPr>
          <w:rFonts w:cs="Impact" w:hAnsi="Impact" w:eastAsia="Impact" w:ascii="Impact"/>
          <w:b/>
          <w:spacing w:val="2"/>
          <w:w w:val="100"/>
          <w:sz w:val="40"/>
          <w:szCs w:val="40"/>
        </w:rPr>
        <w:t>E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DI</w:t>
      </w:r>
      <w:r>
        <w:rPr>
          <w:rFonts w:cs="Impact" w:hAnsi="Impact" w:eastAsia="Impact" w:ascii="Impact"/>
          <w:b/>
          <w:spacing w:val="1"/>
          <w:w w:val="100"/>
          <w:sz w:val="40"/>
          <w:szCs w:val="40"/>
        </w:rPr>
        <w:t>M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IE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N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T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O</w:t>
      </w:r>
      <w:r>
        <w:rPr>
          <w:rFonts w:cs="Impact" w:hAnsi="Impact" w:eastAsia="Impact" w:ascii="Impact"/>
          <w:b/>
          <w:spacing w:val="-20"/>
          <w:w w:val="100"/>
          <w:sz w:val="40"/>
          <w:szCs w:val="40"/>
        </w:rPr>
        <w:t> </w:t>
      </w:r>
      <w:r>
        <w:rPr>
          <w:rFonts w:cs="Impact" w:hAnsi="Impact" w:eastAsia="Impact" w:ascii="Impact"/>
          <w:b/>
          <w:spacing w:val="-9"/>
          <w:w w:val="100"/>
          <w:sz w:val="40"/>
          <w:szCs w:val="40"/>
        </w:rPr>
        <w:t>P</w:t>
      </w:r>
      <w:r>
        <w:rPr>
          <w:rFonts w:cs="Impact" w:hAnsi="Impact" w:eastAsia="Impact" w:ascii="Impact"/>
          <w:b/>
          <w:spacing w:val="1"/>
          <w:w w:val="100"/>
          <w:sz w:val="40"/>
          <w:szCs w:val="40"/>
        </w:rPr>
        <w:t>A</w:t>
      </w:r>
      <w:r>
        <w:rPr>
          <w:rFonts w:cs="Impact" w:hAnsi="Impact" w:eastAsia="Impact" w:ascii="Impact"/>
          <w:b/>
          <w:spacing w:val="-2"/>
          <w:w w:val="100"/>
          <w:sz w:val="40"/>
          <w:szCs w:val="40"/>
        </w:rPr>
        <w:t>R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A</w:t>
      </w:r>
      <w:r>
        <w:rPr>
          <w:rFonts w:cs="Impact" w:hAnsi="Impact" w:eastAsia="Impact" w:ascii="Impact"/>
          <w:b/>
          <w:spacing w:val="-8"/>
          <w:w w:val="100"/>
          <w:sz w:val="40"/>
          <w:szCs w:val="40"/>
        </w:rPr>
        <w:t> 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E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L</w:t>
      </w:r>
      <w:r>
        <w:rPr>
          <w:rFonts w:cs="Impact" w:hAnsi="Impact" w:eastAsia="Impact" w:ascii="Impact"/>
          <w:b/>
          <w:spacing w:val="-2"/>
          <w:w w:val="100"/>
          <w:sz w:val="40"/>
          <w:szCs w:val="40"/>
        </w:rPr>
        <w:t> </w:t>
      </w:r>
      <w:r>
        <w:rPr>
          <w:rFonts w:cs="Impact" w:hAnsi="Impact" w:eastAsia="Impact" w:ascii="Impact"/>
          <w:b/>
          <w:spacing w:val="1"/>
          <w:w w:val="100"/>
          <w:sz w:val="40"/>
          <w:szCs w:val="40"/>
        </w:rPr>
        <w:t>M</w:t>
      </w:r>
      <w:r>
        <w:rPr>
          <w:rFonts w:cs="Impact" w:hAnsi="Impact" w:eastAsia="Impact" w:ascii="Impact"/>
          <w:b/>
          <w:spacing w:val="1"/>
          <w:w w:val="100"/>
          <w:sz w:val="40"/>
          <w:szCs w:val="40"/>
        </w:rPr>
        <w:t>A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N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T</w:t>
      </w:r>
      <w:r>
        <w:rPr>
          <w:rFonts w:cs="Impact" w:hAnsi="Impact" w:eastAsia="Impact" w:ascii="Impact"/>
          <w:b/>
          <w:spacing w:val="2"/>
          <w:w w:val="100"/>
          <w:sz w:val="40"/>
          <w:szCs w:val="40"/>
        </w:rPr>
        <w:t>E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N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I</w:t>
      </w:r>
      <w:r>
        <w:rPr>
          <w:rFonts w:cs="Impact" w:hAnsi="Impact" w:eastAsia="Impact" w:ascii="Impact"/>
          <w:b/>
          <w:spacing w:val="1"/>
          <w:w w:val="100"/>
          <w:sz w:val="40"/>
          <w:szCs w:val="40"/>
        </w:rPr>
        <w:t>M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IE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N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T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O</w:t>
      </w:r>
      <w:r>
        <w:rPr>
          <w:rFonts w:cs="Impact" w:hAnsi="Impact" w:eastAsia="Impact" w:ascii="Impact"/>
          <w:b/>
          <w:spacing w:val="-16"/>
          <w:w w:val="100"/>
          <w:sz w:val="40"/>
          <w:szCs w:val="40"/>
        </w:rPr>
        <w:t> 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P</w:t>
      </w:r>
      <w:r>
        <w:rPr>
          <w:rFonts w:cs="Impact" w:hAnsi="Impact" w:eastAsia="Impact" w:ascii="Impact"/>
          <w:b/>
          <w:spacing w:val="-2"/>
          <w:w w:val="100"/>
          <w:sz w:val="40"/>
          <w:szCs w:val="40"/>
        </w:rPr>
        <w:t>R</w:t>
      </w:r>
      <w:r>
        <w:rPr>
          <w:rFonts w:cs="Impact" w:hAnsi="Impact" w:eastAsia="Impact" w:ascii="Impact"/>
          <w:b/>
          <w:spacing w:val="2"/>
          <w:w w:val="100"/>
          <w:sz w:val="40"/>
          <w:szCs w:val="40"/>
        </w:rPr>
        <w:t>E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V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E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N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T</w:t>
      </w:r>
      <w:r>
        <w:rPr>
          <w:rFonts w:cs="Impact" w:hAnsi="Impact" w:eastAsia="Impact" w:ascii="Impact"/>
          <w:b/>
          <w:spacing w:val="2"/>
          <w:w w:val="100"/>
          <w:sz w:val="40"/>
          <w:szCs w:val="40"/>
        </w:rPr>
        <w:t>I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VO</w:t>
      </w:r>
      <w:r>
        <w:rPr>
          <w:rFonts w:cs="Impact" w:hAnsi="Impact" w:eastAsia="Impact" w:ascii="Impact"/>
          <w:b/>
          <w:spacing w:val="-10"/>
          <w:w w:val="100"/>
          <w:sz w:val="40"/>
          <w:szCs w:val="40"/>
        </w:rPr>
        <w:t> 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Y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 </w:t>
      </w:r>
      <w:r>
        <w:rPr>
          <w:rFonts w:cs="Impact" w:hAnsi="Impact" w:eastAsia="Impact" w:ascii="Impact"/>
          <w:b/>
          <w:spacing w:val="2"/>
          <w:w w:val="100"/>
          <w:sz w:val="40"/>
          <w:szCs w:val="40"/>
        </w:rPr>
        <w:t>C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O</w:t>
      </w:r>
      <w:r>
        <w:rPr>
          <w:rFonts w:cs="Impact" w:hAnsi="Impact" w:eastAsia="Impact" w:ascii="Impact"/>
          <w:b/>
          <w:spacing w:val="1"/>
          <w:w w:val="100"/>
          <w:sz w:val="40"/>
          <w:szCs w:val="40"/>
        </w:rPr>
        <w:t>R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RECT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IVO</w:t>
      </w:r>
      <w:r>
        <w:rPr>
          <w:rFonts w:cs="Impact" w:hAnsi="Impact" w:eastAsia="Impact" w:ascii="Impact"/>
          <w:b/>
          <w:spacing w:val="-13"/>
          <w:w w:val="100"/>
          <w:sz w:val="40"/>
          <w:szCs w:val="40"/>
        </w:rPr>
        <w:t> 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DE</w:t>
      </w:r>
      <w:r>
        <w:rPr>
          <w:rFonts w:cs="Impact" w:hAnsi="Impact" w:eastAsia="Impact" w:ascii="Impact"/>
          <w:b/>
          <w:spacing w:val="-3"/>
          <w:w w:val="100"/>
          <w:sz w:val="40"/>
          <w:szCs w:val="40"/>
        </w:rPr>
        <w:t> 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EQUIP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OS</w:t>
      </w:r>
      <w:r>
        <w:rPr>
          <w:rFonts w:cs="Impact" w:hAnsi="Impact" w:eastAsia="Impact" w:ascii="Impact"/>
          <w:b/>
          <w:spacing w:val="-8"/>
          <w:w w:val="100"/>
          <w:sz w:val="40"/>
          <w:szCs w:val="40"/>
        </w:rPr>
        <w:t> 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DE</w:t>
      </w:r>
      <w:r>
        <w:rPr>
          <w:rFonts w:cs="Impact" w:hAnsi="Impact" w:eastAsia="Impact" w:ascii="Impact"/>
          <w:b/>
          <w:spacing w:val="-3"/>
          <w:w w:val="100"/>
          <w:sz w:val="40"/>
          <w:szCs w:val="40"/>
        </w:rPr>
        <w:t> 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CÓ</w:t>
      </w:r>
      <w:r>
        <w:rPr>
          <w:rFonts w:cs="Impact" w:hAnsi="Impact" w:eastAsia="Impact" w:ascii="Impact"/>
          <w:b/>
          <w:spacing w:val="1"/>
          <w:w w:val="100"/>
          <w:sz w:val="40"/>
          <w:szCs w:val="40"/>
        </w:rPr>
        <w:t>M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PUT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O</w:t>
      </w:r>
      <w:r>
        <w:rPr>
          <w:rFonts w:cs="Impact" w:hAnsi="Impact" w:eastAsia="Impact" w:ascii="Impact"/>
          <w:spacing w:val="0"/>
          <w:w w:val="100"/>
          <w:sz w:val="40"/>
          <w:szCs w:val="40"/>
        </w:rPr>
      </w:r>
    </w:p>
    <w:p>
      <w:pPr>
        <w:rPr>
          <w:sz w:val="14"/>
          <w:szCs w:val="14"/>
        </w:rPr>
        <w:jc w:val="left"/>
        <w:spacing w:before="5" w:lineRule="exact" w:line="140"/>
        <w:sectPr>
          <w:pgMar w:header="883" w:footer="1288" w:top="2180" w:bottom="280" w:left="1480" w:right="1180"/>
          <w:pgSz w:w="12240" w:h="15840"/>
        </w:sectPr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260" w:right="-50"/>
      </w:pPr>
      <w:r>
        <w:pict>
          <v:group style="position:absolute;margin-left:81.31pt;margin-top:1.24989pt;width:285.94pt;height:31.06pt;mso-position-horizontal-relative:page;mso-position-vertical-relative:paragraph;z-index:-3359" coordorigin="1626,25" coordsize="5719,621">
            <v:group style="position:absolute;left:1637;top:33;width:2957;height:0" coordorigin="1637,33" coordsize="2957,0">
              <v:shape style="position:absolute;left:1637;top:33;width:2957;height:0" coordorigin="1637,33" coordsize="2957,0" path="m1637,33l4594,33e" filled="f" stroked="t" strokeweight="0.46pt" strokecolor="#000000">
                <v:path arrowok="t"/>
              </v:shape>
              <v:group style="position:absolute;left:4606;top:33;width:2729;height:0" coordorigin="4606,33" coordsize="2729,0">
                <v:shape style="position:absolute;left:4606;top:33;width:2729;height:0" coordorigin="4606,33" coordsize="2729,0" path="m4606,33l7334,33e" filled="f" stroked="t" strokeweight="0.46pt" strokecolor="#000000">
                  <v:path arrowok="t"/>
                </v:shape>
                <v:group style="position:absolute;left:1631;top:30;width:0;height:612" coordorigin="1631,30" coordsize="0,612">
                  <v:shape style="position:absolute;left:1631;top:30;width:0;height:612" coordorigin="1631,30" coordsize="0,612" path="m1631,30l1631,642e" filled="f" stroked="t" strokeweight="0.46pt" strokecolor="#000000">
                    <v:path arrowok="t"/>
                  </v:shape>
                  <v:group style="position:absolute;left:1637;top:638;width:2957;height:0" coordorigin="1637,638" coordsize="2957,0">
                    <v:shape style="position:absolute;left:1637;top:638;width:2957;height:0" coordorigin="1637,638" coordsize="2957,0" path="m1637,638l4594,638e" filled="f" stroked="t" strokeweight="0.46pt" strokecolor="#000000">
                      <v:path arrowok="t"/>
                    </v:shape>
                    <v:group style="position:absolute;left:4600;top:30;width:0;height:612" coordorigin="4600,30" coordsize="0,612">
                      <v:shape style="position:absolute;left:4600;top:30;width:0;height:612" coordorigin="4600,30" coordsize="0,612" path="m4600,30l4600,642e" filled="f" stroked="t" strokeweight="0.46pt" strokecolor="#000000">
                        <v:path arrowok="t"/>
                      </v:shape>
                      <v:group style="position:absolute;left:4606;top:638;width:2729;height:0" coordorigin="4606,638" coordsize="2729,0">
                        <v:shape style="position:absolute;left:4606;top:638;width:2729;height:0" coordorigin="4606,638" coordsize="2729,0" path="m4606,638l7334,638e" filled="f" stroked="t" strokeweight="0.46pt" strokecolor="#000000">
                          <v:path arrowok="t"/>
                        </v:shape>
                        <v:group style="position:absolute;left:7340;top:30;width:0;height:612" coordorigin="7340,30" coordsize="0,612">
                          <v:shape style="position:absolute;left:7340;top:30;width:0;height:612" coordorigin="7340,30" coordsize="0,612" path="m7340,30l7340,642e" filled="f" stroked="t" strokeweight="0.46pt" strokecolor="#000000">
                            <v:path arrowok="t"/>
                          </v:shape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pict>
          <v:shape type="#_x0000_t202" style="position:absolute;margin-left:378.79pt;margin-top:117.85pt;width:90.69pt;height:31.06pt;mso-position-horizontal-relative:page;mso-position-vertical-relative:page;z-index:-335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94" w:hRule="exact"/>
                    </w:trPr>
                    <w:tc>
                      <w:tcPr>
                        <w:tcW w:w="1800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208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6"/>
                            <w:w w:val="8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3"/>
                            <w:w w:val="8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192" w:hRule="exact"/>
                    </w:trPr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93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ía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69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69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center"/>
                          <w:spacing w:before="3" w:lineRule="exact" w:line="200"/>
                          <w:ind w:left="182" w:right="179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81"/>
                            <w:sz w:val="18"/>
                            <w:szCs w:val="18"/>
                          </w:rPr>
                          <w:t>21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center"/>
                          <w:spacing w:before="3" w:lineRule="exact" w:line="200"/>
                          <w:ind w:left="182" w:right="179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81"/>
                            <w:sz w:val="18"/>
                            <w:szCs w:val="18"/>
                          </w:rPr>
                          <w:t>12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3" w:lineRule="exact" w:line="200"/>
                          <w:ind w:left="13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81"/>
                            <w:sz w:val="18"/>
                            <w:szCs w:val="18"/>
                          </w:rPr>
                          <w:t>2007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C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ó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i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g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o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: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                                                   </w:t>
      </w:r>
      <w:r>
        <w:rPr>
          <w:rFonts w:cs="Arial" w:hAnsi="Arial" w:eastAsia="Arial" w:ascii="Arial"/>
          <w:b/>
          <w:spacing w:val="16"/>
          <w:w w:val="81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81"/>
          <w:sz w:val="20"/>
          <w:szCs w:val="20"/>
        </w:rPr>
        <w:t>V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e</w:t>
      </w:r>
      <w:r>
        <w:rPr>
          <w:rFonts w:cs="Arial" w:hAnsi="Arial" w:eastAsia="Arial" w:ascii="Arial"/>
          <w:b/>
          <w:spacing w:val="-1"/>
          <w:w w:val="81"/>
          <w:sz w:val="20"/>
          <w:szCs w:val="20"/>
        </w:rPr>
        <w:t>r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si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ó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n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ind w:left="-32" w:right="316"/>
      </w:pPr>
      <w:r>
        <w:rPr>
          <w:rFonts w:cs="Arial" w:hAnsi="Arial" w:eastAsia="Arial" w:ascii="Arial"/>
          <w:b/>
          <w:spacing w:val="1"/>
          <w:w w:val="81"/>
          <w:sz w:val="16"/>
          <w:szCs w:val="16"/>
        </w:rPr>
        <w:t>N</w:t>
      </w:r>
      <w:r>
        <w:rPr>
          <w:rFonts w:cs="Arial" w:hAnsi="Arial" w:eastAsia="Arial" w:ascii="Arial"/>
          <w:b/>
          <w:spacing w:val="1"/>
          <w:w w:val="81"/>
          <w:sz w:val="16"/>
          <w:szCs w:val="16"/>
        </w:rPr>
        <w:t>o</w:t>
      </w:r>
      <w:r>
        <w:rPr>
          <w:rFonts w:cs="Arial" w:hAnsi="Arial" w:eastAsia="Arial" w:ascii="Arial"/>
          <w:b/>
          <w:spacing w:val="0"/>
          <w:w w:val="81"/>
          <w:sz w:val="16"/>
          <w:szCs w:val="16"/>
        </w:rPr>
        <w:t>.</w:t>
      </w:r>
      <w:r>
        <w:rPr>
          <w:rFonts w:cs="Arial" w:hAnsi="Arial" w:eastAsia="Arial" w:ascii="Arial"/>
          <w:b/>
          <w:spacing w:val="2"/>
          <w:w w:val="81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81"/>
          <w:sz w:val="16"/>
          <w:szCs w:val="16"/>
        </w:rPr>
        <w:t>d</w:t>
      </w:r>
      <w:r>
        <w:rPr>
          <w:rFonts w:cs="Arial" w:hAnsi="Arial" w:eastAsia="Arial" w:ascii="Arial"/>
          <w:b/>
          <w:spacing w:val="0"/>
          <w:w w:val="81"/>
          <w:sz w:val="16"/>
          <w:szCs w:val="16"/>
        </w:rPr>
        <w:t>e</w:t>
      </w:r>
      <w:r>
        <w:rPr>
          <w:rFonts w:cs="Arial" w:hAnsi="Arial" w:eastAsia="Arial" w:ascii="Arial"/>
          <w:b/>
          <w:spacing w:val="3"/>
          <w:w w:val="81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82"/>
          <w:sz w:val="16"/>
          <w:szCs w:val="16"/>
        </w:rPr>
        <w:t>P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á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g</w:t>
      </w:r>
      <w:r>
        <w:rPr>
          <w:rFonts w:cs="Arial" w:hAnsi="Arial" w:eastAsia="Arial" w:ascii="Arial"/>
          <w:b/>
          <w:spacing w:val="-3"/>
          <w:w w:val="82"/>
          <w:sz w:val="16"/>
          <w:szCs w:val="16"/>
        </w:rPr>
        <w:t>i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n</w:t>
      </w:r>
      <w:r>
        <w:rPr>
          <w:rFonts w:cs="Arial" w:hAnsi="Arial" w:eastAsia="Arial" w:ascii="Arial"/>
          <w:b/>
          <w:spacing w:val="0"/>
          <w:w w:val="82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lineRule="exact" w:line="180"/>
        <w:ind w:left="256" w:right="604"/>
        <w:sectPr>
          <w:type w:val="continuous"/>
          <w:pgSz w:w="12240" w:h="15840"/>
          <w:pgMar w:top="1480" w:bottom="280" w:left="1480" w:right="1180"/>
          <w:cols w:num="2" w:equalWidth="off">
            <w:col w:w="3882" w:space="4480"/>
            <w:col w:w="1218"/>
          </w:cols>
        </w:sectPr>
      </w:pPr>
      <w:r>
        <w:pict>
          <v:group style="position:absolute;margin-left:480.79pt;margin-top:117.85pt;width:65.98pt;height:31.06pt;mso-position-horizontal-relative:page;mso-position-vertical-relative:page;z-index:-3358" coordorigin="9616,2357" coordsize="1320,621">
            <v:group style="position:absolute;left:9626;top:2365;width:1298;height:0" coordorigin="9626,2365" coordsize="1298,0">
              <v:shape style="position:absolute;left:9626;top:2365;width:1298;height:0" coordorigin="9626,2365" coordsize="1298,0" path="m9626,2365l10925,2365e" filled="f" stroked="t" strokeweight="0.46pt" strokecolor="#000000">
                <v:path arrowok="t"/>
              </v:shape>
              <v:group style="position:absolute;left:9626;top:2752;width:1298;height:0" coordorigin="9626,2752" coordsize="1298,0">
                <v:shape style="position:absolute;left:9626;top:2752;width:1298;height:0" coordorigin="9626,2752" coordsize="1298,0" path="m9626,2752l10925,2752e" filled="f" stroked="t" strokeweight="0.46pt" strokecolor="#000000">
                  <v:path arrowok="t"/>
                </v:shape>
                <v:group style="position:absolute;left:9620;top:2362;width:0;height:612" coordorigin="9620,2362" coordsize="0,612">
                  <v:shape style="position:absolute;left:9620;top:2362;width:0;height:612" coordorigin="9620,2362" coordsize="0,612" path="m9620,2362l9620,2974e" filled="f" stroked="t" strokeweight="0.46pt" strokecolor="#000000">
                    <v:path arrowok="t"/>
                  </v:shape>
                  <v:group style="position:absolute;left:9626;top:2970;width:1298;height:0" coordorigin="9626,2970" coordsize="1298,0">
                    <v:shape style="position:absolute;left:9626;top:2970;width:1298;height:0" coordorigin="9626,2970" coordsize="1298,0" path="m9626,2970l10925,2970e" filled="f" stroked="t" strokeweight="0.46pt" strokecolor="#000000">
                      <v:path arrowok="t"/>
                    </v:shape>
                    <v:group style="position:absolute;left:10931;top:2362;width:0;height:612" coordorigin="10931,2362" coordsize="0,612">
                      <v:shape style="position:absolute;left:10931;top:2362;width:0;height:612" coordorigin="10931,2362" coordsize="0,612" path="m10931,2362l10931,2974e" filled="f" stroked="t" strokeweight="0.46pt" strokecolor="#000000">
                        <v:path arrowok="t"/>
                      </v:shape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1"/>
          <w:w w:val="82"/>
          <w:position w:val="-1"/>
          <w:sz w:val="16"/>
          <w:szCs w:val="16"/>
        </w:rPr>
        <w:t>2</w:t>
      </w:r>
      <w:r>
        <w:rPr>
          <w:rFonts w:cs="Arial" w:hAnsi="Arial" w:eastAsia="Arial" w:ascii="Arial"/>
          <w:spacing w:val="-1"/>
          <w:w w:val="82"/>
          <w:position w:val="-1"/>
          <w:sz w:val="16"/>
          <w:szCs w:val="16"/>
        </w:rPr>
        <w:t>8</w:t>
      </w:r>
      <w:r>
        <w:rPr>
          <w:rFonts w:cs="Arial" w:hAnsi="Arial" w:eastAsia="Arial" w:ascii="Arial"/>
          <w:spacing w:val="1"/>
          <w:w w:val="82"/>
          <w:position w:val="-1"/>
          <w:sz w:val="16"/>
          <w:szCs w:val="16"/>
        </w:rPr>
        <w:t>0</w:t>
      </w:r>
      <w:r>
        <w:rPr>
          <w:rFonts w:cs="Arial" w:hAnsi="Arial" w:eastAsia="Arial" w:ascii="Arial"/>
          <w:spacing w:val="0"/>
          <w:w w:val="82"/>
          <w:position w:val="-1"/>
          <w:sz w:val="16"/>
          <w:szCs w:val="16"/>
        </w:rPr>
        <w:t>2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before="34"/>
        <w:ind w:left="582" w:right="7762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1.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505" w:right="490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CIO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NIMI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DICH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NDO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UNCI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CU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553" w:right="6146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2.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170" w:right="210" w:hanging="360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1.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RÁ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LICI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ICI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CIO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NIM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Ñ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exact" w:line="220"/>
        <w:ind w:left="1170" w:right="209" w:hanging="360"/>
      </w:pPr>
      <w:r>
        <w:pict>
          <v:group style="position:absolute;margin-left:79.08pt;margin-top:162.36pt;width:468pt;height:543.12pt;mso-position-horizontal-relative:page;mso-position-vertical-relative:page;z-index:-3357" coordorigin="1582,3247" coordsize="9360,10862">
            <v:shape style="position:absolute;left:1582;top:3247;width:9360;height:10862" coordorigin="1582,3247" coordsize="9360,10862" path="m1582,3247l1582,14110,10942,14110,10942,3247,1582,3247xe" filled="f" stroked="t" strokeweight="0.72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2.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ICIO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NIM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Ñ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170" w:right="210" w:hanging="360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3.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MIN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ICIO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NIMI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ND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LO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CNIC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LICI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170" w:right="205" w:hanging="360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4.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UNDIR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CCI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UIR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20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490"/>
        <w:ind w:left="1299" w:right="1314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a)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NIM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LICI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UD</w:t>
      </w:r>
      <w:r>
        <w:rPr>
          <w:rFonts w:cs="Arial" w:hAnsi="Arial" w:eastAsia="Arial" w:ascii="Arial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"/>
        <w:ind w:left="1299"/>
      </w:pP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UCI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299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d)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CCI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“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”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170" w:right="209" w:hanging="358"/>
        <w:sectPr>
          <w:type w:val="continuous"/>
          <w:pgSz w:w="12240" w:h="15840"/>
          <w:pgMar w:top="1480" w:bottom="280" w:left="1480" w:right="1180"/>
        </w:sectPr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5.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ICI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MO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IM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/O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LDO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5" w:lineRule="exact" w:line="140"/>
        <w:sectPr>
          <w:pgMar w:header="883" w:footer="1288" w:top="2180" w:bottom="280" w:left="1480" w:right="1180"/>
          <w:pgSz w:w="12240" w:h="15840"/>
        </w:sectPr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260" w:right="-50"/>
      </w:pPr>
      <w:r>
        <w:pict>
          <v:group style="position:absolute;margin-left:81.31pt;margin-top:1.24989pt;width:285.94pt;height:31.06pt;mso-position-horizontal-relative:page;mso-position-vertical-relative:paragraph;z-index:-3355" coordorigin="1626,25" coordsize="5719,621">
            <v:group style="position:absolute;left:1637;top:33;width:2957;height:0" coordorigin="1637,33" coordsize="2957,0">
              <v:shape style="position:absolute;left:1637;top:33;width:2957;height:0" coordorigin="1637,33" coordsize="2957,0" path="m1637,33l4594,33e" filled="f" stroked="t" strokeweight="0.46pt" strokecolor="#000000">
                <v:path arrowok="t"/>
              </v:shape>
              <v:group style="position:absolute;left:4606;top:33;width:2729;height:0" coordorigin="4606,33" coordsize="2729,0">
                <v:shape style="position:absolute;left:4606;top:33;width:2729;height:0" coordorigin="4606,33" coordsize="2729,0" path="m4606,33l7334,33e" filled="f" stroked="t" strokeweight="0.46pt" strokecolor="#000000">
                  <v:path arrowok="t"/>
                </v:shape>
                <v:group style="position:absolute;left:1631;top:30;width:0;height:612" coordorigin="1631,30" coordsize="0,612">
                  <v:shape style="position:absolute;left:1631;top:30;width:0;height:612" coordorigin="1631,30" coordsize="0,612" path="m1631,30l1631,642e" filled="f" stroked="t" strokeweight="0.46pt" strokecolor="#000000">
                    <v:path arrowok="t"/>
                  </v:shape>
                  <v:group style="position:absolute;left:1637;top:638;width:2957;height:0" coordorigin="1637,638" coordsize="2957,0">
                    <v:shape style="position:absolute;left:1637;top:638;width:2957;height:0" coordorigin="1637,638" coordsize="2957,0" path="m1637,638l4594,638e" filled="f" stroked="t" strokeweight="0.46pt" strokecolor="#000000">
                      <v:path arrowok="t"/>
                    </v:shape>
                    <v:group style="position:absolute;left:4600;top:30;width:0;height:612" coordorigin="4600,30" coordsize="0,612">
                      <v:shape style="position:absolute;left:4600;top:30;width:0;height:612" coordorigin="4600,30" coordsize="0,612" path="m4600,30l4600,642e" filled="f" stroked="t" strokeweight="0.46pt" strokecolor="#000000">
                        <v:path arrowok="t"/>
                      </v:shape>
                      <v:group style="position:absolute;left:4606;top:638;width:2729;height:0" coordorigin="4606,638" coordsize="2729,0">
                        <v:shape style="position:absolute;left:4606;top:638;width:2729;height:0" coordorigin="4606,638" coordsize="2729,0" path="m4606,638l7334,638e" filled="f" stroked="t" strokeweight="0.46pt" strokecolor="#000000">
                          <v:path arrowok="t"/>
                        </v:shape>
                        <v:group style="position:absolute;left:7340;top:30;width:0;height:612" coordorigin="7340,30" coordsize="0,612">
                          <v:shape style="position:absolute;left:7340;top:30;width:0;height:612" coordorigin="7340,30" coordsize="0,612" path="m7340,30l7340,642e" filled="f" stroked="t" strokeweight="0.46pt" strokecolor="#000000">
                            <v:path arrowok="t"/>
                          </v:shape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pict>
          <v:shape type="#_x0000_t202" style="position:absolute;margin-left:378.79pt;margin-top:117.85pt;width:90.69pt;height:31.06pt;mso-position-horizontal-relative:page;mso-position-vertical-relative:page;z-index:-335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94" w:hRule="exact"/>
                    </w:trPr>
                    <w:tc>
                      <w:tcPr>
                        <w:tcW w:w="1800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208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6"/>
                            <w:w w:val="8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3"/>
                            <w:w w:val="8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192" w:hRule="exact"/>
                    </w:trPr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93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ía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69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69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center"/>
                          <w:spacing w:before="3" w:lineRule="exact" w:line="200"/>
                          <w:ind w:left="182" w:right="179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81"/>
                            <w:sz w:val="18"/>
                            <w:szCs w:val="18"/>
                          </w:rPr>
                          <w:t>21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center"/>
                          <w:spacing w:before="3" w:lineRule="exact" w:line="200"/>
                          <w:ind w:left="182" w:right="179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81"/>
                            <w:sz w:val="18"/>
                            <w:szCs w:val="18"/>
                          </w:rPr>
                          <w:t>12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3" w:lineRule="exact" w:line="200"/>
                          <w:ind w:left="13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81"/>
                            <w:sz w:val="18"/>
                            <w:szCs w:val="18"/>
                          </w:rPr>
                          <w:t>2007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C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ó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i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g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o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: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                                                   </w:t>
      </w:r>
      <w:r>
        <w:rPr>
          <w:rFonts w:cs="Arial" w:hAnsi="Arial" w:eastAsia="Arial" w:ascii="Arial"/>
          <w:b/>
          <w:spacing w:val="16"/>
          <w:w w:val="81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81"/>
          <w:sz w:val="20"/>
          <w:szCs w:val="20"/>
        </w:rPr>
        <w:t>V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e</w:t>
      </w:r>
      <w:r>
        <w:rPr>
          <w:rFonts w:cs="Arial" w:hAnsi="Arial" w:eastAsia="Arial" w:ascii="Arial"/>
          <w:b/>
          <w:spacing w:val="-1"/>
          <w:w w:val="81"/>
          <w:sz w:val="20"/>
          <w:szCs w:val="20"/>
        </w:rPr>
        <w:t>r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si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ó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n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ind w:left="-32" w:right="316"/>
      </w:pPr>
      <w:r>
        <w:rPr>
          <w:rFonts w:cs="Arial" w:hAnsi="Arial" w:eastAsia="Arial" w:ascii="Arial"/>
          <w:b/>
          <w:spacing w:val="1"/>
          <w:w w:val="81"/>
          <w:sz w:val="16"/>
          <w:szCs w:val="16"/>
        </w:rPr>
        <w:t>N</w:t>
      </w:r>
      <w:r>
        <w:rPr>
          <w:rFonts w:cs="Arial" w:hAnsi="Arial" w:eastAsia="Arial" w:ascii="Arial"/>
          <w:b/>
          <w:spacing w:val="1"/>
          <w:w w:val="81"/>
          <w:sz w:val="16"/>
          <w:szCs w:val="16"/>
        </w:rPr>
        <w:t>o</w:t>
      </w:r>
      <w:r>
        <w:rPr>
          <w:rFonts w:cs="Arial" w:hAnsi="Arial" w:eastAsia="Arial" w:ascii="Arial"/>
          <w:b/>
          <w:spacing w:val="0"/>
          <w:w w:val="81"/>
          <w:sz w:val="16"/>
          <w:szCs w:val="16"/>
        </w:rPr>
        <w:t>.</w:t>
      </w:r>
      <w:r>
        <w:rPr>
          <w:rFonts w:cs="Arial" w:hAnsi="Arial" w:eastAsia="Arial" w:ascii="Arial"/>
          <w:b/>
          <w:spacing w:val="2"/>
          <w:w w:val="81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81"/>
          <w:sz w:val="16"/>
          <w:szCs w:val="16"/>
        </w:rPr>
        <w:t>d</w:t>
      </w:r>
      <w:r>
        <w:rPr>
          <w:rFonts w:cs="Arial" w:hAnsi="Arial" w:eastAsia="Arial" w:ascii="Arial"/>
          <w:b/>
          <w:spacing w:val="0"/>
          <w:w w:val="81"/>
          <w:sz w:val="16"/>
          <w:szCs w:val="16"/>
        </w:rPr>
        <w:t>e</w:t>
      </w:r>
      <w:r>
        <w:rPr>
          <w:rFonts w:cs="Arial" w:hAnsi="Arial" w:eastAsia="Arial" w:ascii="Arial"/>
          <w:b/>
          <w:spacing w:val="3"/>
          <w:w w:val="81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82"/>
          <w:sz w:val="16"/>
          <w:szCs w:val="16"/>
        </w:rPr>
        <w:t>P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á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g</w:t>
      </w:r>
      <w:r>
        <w:rPr>
          <w:rFonts w:cs="Arial" w:hAnsi="Arial" w:eastAsia="Arial" w:ascii="Arial"/>
          <w:b/>
          <w:spacing w:val="-3"/>
          <w:w w:val="82"/>
          <w:sz w:val="16"/>
          <w:szCs w:val="16"/>
        </w:rPr>
        <w:t>i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n</w:t>
      </w:r>
      <w:r>
        <w:rPr>
          <w:rFonts w:cs="Arial" w:hAnsi="Arial" w:eastAsia="Arial" w:ascii="Arial"/>
          <w:b/>
          <w:spacing w:val="0"/>
          <w:w w:val="82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lineRule="exact" w:line="180"/>
        <w:ind w:left="256" w:right="604"/>
        <w:sectPr>
          <w:type w:val="continuous"/>
          <w:pgSz w:w="12240" w:h="15840"/>
          <w:pgMar w:top="1480" w:bottom="280" w:left="1480" w:right="1180"/>
          <w:cols w:num="2" w:equalWidth="off">
            <w:col w:w="3882" w:space="4480"/>
            <w:col w:w="1218"/>
          </w:cols>
        </w:sectPr>
      </w:pPr>
      <w:r>
        <w:pict>
          <v:group style="position:absolute;margin-left:480.79pt;margin-top:117.85pt;width:65.98pt;height:31.06pt;mso-position-horizontal-relative:page;mso-position-vertical-relative:page;z-index:-3354" coordorigin="9616,2357" coordsize="1320,621">
            <v:group style="position:absolute;left:9626;top:2365;width:1298;height:0" coordorigin="9626,2365" coordsize="1298,0">
              <v:shape style="position:absolute;left:9626;top:2365;width:1298;height:0" coordorigin="9626,2365" coordsize="1298,0" path="m9626,2365l10925,2365e" filled="f" stroked="t" strokeweight="0.46pt" strokecolor="#000000">
                <v:path arrowok="t"/>
              </v:shape>
              <v:group style="position:absolute;left:9626;top:2752;width:1298;height:0" coordorigin="9626,2752" coordsize="1298,0">
                <v:shape style="position:absolute;left:9626;top:2752;width:1298;height:0" coordorigin="9626,2752" coordsize="1298,0" path="m9626,2752l10925,2752e" filled="f" stroked="t" strokeweight="0.46pt" strokecolor="#000000">
                  <v:path arrowok="t"/>
                </v:shape>
                <v:group style="position:absolute;left:9620;top:2362;width:0;height:612" coordorigin="9620,2362" coordsize="0,612">
                  <v:shape style="position:absolute;left:9620;top:2362;width:0;height:612" coordorigin="9620,2362" coordsize="0,612" path="m9620,2362l9620,2974e" filled="f" stroked="t" strokeweight="0.46pt" strokecolor="#000000">
                    <v:path arrowok="t"/>
                  </v:shape>
                  <v:group style="position:absolute;left:9626;top:2970;width:1298;height:0" coordorigin="9626,2970" coordsize="1298,0">
                    <v:shape style="position:absolute;left:9626;top:2970;width:1298;height:0" coordorigin="9626,2970" coordsize="1298,0" path="m9626,2970l10925,2970e" filled="f" stroked="t" strokeweight="0.46pt" strokecolor="#000000">
                      <v:path arrowok="t"/>
                    </v:shape>
                    <v:group style="position:absolute;left:10931;top:2362;width:0;height:612" coordorigin="10931,2362" coordsize="0,612">
                      <v:shape style="position:absolute;left:10931;top:2362;width:0;height:612" coordorigin="10931,2362" coordsize="0,612" path="m10931,2362l10931,2974e" filled="f" stroked="t" strokeweight="0.46pt" strokecolor="#000000">
                        <v:path arrowok="t"/>
                      </v:shape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1"/>
          <w:w w:val="82"/>
          <w:position w:val="-1"/>
          <w:sz w:val="16"/>
          <w:szCs w:val="16"/>
        </w:rPr>
        <w:t>2</w:t>
      </w:r>
      <w:r>
        <w:rPr>
          <w:rFonts w:cs="Arial" w:hAnsi="Arial" w:eastAsia="Arial" w:ascii="Arial"/>
          <w:spacing w:val="-1"/>
          <w:w w:val="82"/>
          <w:position w:val="-1"/>
          <w:sz w:val="16"/>
          <w:szCs w:val="16"/>
        </w:rPr>
        <w:t>8</w:t>
      </w:r>
      <w:r>
        <w:rPr>
          <w:rFonts w:cs="Arial" w:hAnsi="Arial" w:eastAsia="Arial" w:ascii="Arial"/>
          <w:spacing w:val="1"/>
          <w:w w:val="82"/>
          <w:position w:val="-1"/>
          <w:sz w:val="16"/>
          <w:szCs w:val="16"/>
        </w:rPr>
        <w:t>0</w:t>
      </w:r>
      <w:r>
        <w:rPr>
          <w:rFonts w:cs="Arial" w:hAnsi="Arial" w:eastAsia="Arial" w:ascii="Arial"/>
          <w:spacing w:val="0"/>
          <w:w w:val="82"/>
          <w:position w:val="-1"/>
          <w:sz w:val="16"/>
          <w:szCs w:val="16"/>
        </w:rPr>
        <w:t>3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before="34"/>
        <w:ind w:left="1170" w:right="210" w:hanging="358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6.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N,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DIC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CNICO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Ñ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RA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RMI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UID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CUM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IRÁ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RÍ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NID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CNICO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170" w:right="211" w:hanging="358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7.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Ñ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RA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ICIO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RA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NCI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N,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LDO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170" w:right="211" w:hanging="358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8.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RÁ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IO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RCI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Ñ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170" w:right="199" w:hanging="358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9.</w:t>
      </w:r>
      <w:r>
        <w:rPr>
          <w:rFonts w:cs="Arial" w:hAnsi="Arial" w:eastAsia="Arial" w:ascii="Arial"/>
          <w:spacing w:val="3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NCI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CCI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ÍA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NIM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170" w:right="213" w:hanging="358"/>
      </w:pPr>
      <w:r>
        <w:pict>
          <v:group style="position:absolute;margin-left:79.08pt;margin-top:164.04pt;width:468pt;height:541.44pt;mso-position-horizontal-relative:page;mso-position-vertical-relative:page;z-index:-3353" coordorigin="1582,3281" coordsize="9360,10829">
            <v:shape style="position:absolute;left:1582;top:3281;width:9360;height:10829" coordorigin="1582,3281" coordsize="9360,10829" path="m1582,3281l1582,14110,10942,14110,10942,3281,1582,3281xe" filled="f" stroked="t" strokeweight="0.72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10.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4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RÁ</w:t>
      </w:r>
      <w:r>
        <w:rPr>
          <w:rFonts w:cs="Arial" w:hAnsi="Arial" w:eastAsia="Arial" w:ascii="Arial"/>
          <w:spacing w:val="3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UID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LIR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RLO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R,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NIM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MO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LO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170" w:right="205" w:hanging="360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11.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LICI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RME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NCIA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UCI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UCI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DICHO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170" w:right="208" w:hanging="360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12.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Ñ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RA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ICIO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NIM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RMI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NIM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930" w:right="424" w:hanging="708"/>
        <w:sectPr>
          <w:type w:val="continuous"/>
          <w:pgSz w:w="12240" w:h="15840"/>
          <w:pgMar w:top="1480" w:bottom="280" w:left="1480" w:right="1180"/>
        </w:sectPr>
      </w:pP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TA:</w:t>
      </w:r>
      <w:r>
        <w:rPr>
          <w:rFonts w:cs="Arial" w:hAnsi="Arial" w:eastAsia="Arial" w:ascii="Arial"/>
          <w:i/>
          <w:spacing w:val="3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spacing w:val="3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spacing w:val="3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“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spacing w:val="-2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spacing w:val="3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spacing w:val="3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spacing w:val="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”</w:t>
      </w:r>
      <w:r>
        <w:rPr>
          <w:rFonts w:cs="Arial" w:hAnsi="Arial" w:eastAsia="Arial" w:ascii="Arial"/>
          <w:spacing w:val="3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no</w:t>
      </w:r>
      <w:r>
        <w:rPr>
          <w:rFonts w:cs="Arial" w:hAnsi="Arial" w:eastAsia="Arial" w:ascii="Arial"/>
          <w:i/>
          <w:spacing w:val="3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spacing w:val="27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nc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uye</w:t>
      </w:r>
      <w:r>
        <w:rPr>
          <w:rFonts w:cs="Arial" w:hAnsi="Arial" w:eastAsia="Arial" w:ascii="Arial"/>
          <w:i/>
          <w:spacing w:val="3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spacing w:val="3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spacing w:val="3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oced</w:t>
      </w:r>
      <w:r>
        <w:rPr>
          <w:rFonts w:cs="Arial" w:hAnsi="Arial" w:eastAsia="Arial" w:ascii="Arial"/>
          <w:i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i/>
          <w:spacing w:val="3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deb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i/>
          <w:spacing w:val="3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no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abo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ado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por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ns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spacing w:val="-2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ya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spacing w:val="59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és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op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pañ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ad</w:t>
      </w:r>
      <w:r>
        <w:rPr>
          <w:rFonts w:cs="Arial" w:hAnsi="Arial" w:eastAsia="Arial" w:ascii="Arial"/>
          <w:i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va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depend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endo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pañ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spacing w:val="-2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por</w:t>
      </w:r>
      <w:r>
        <w:rPr>
          <w:rFonts w:cs="Arial" w:hAnsi="Arial" w:eastAsia="Arial" w:ascii="Arial"/>
          <w:i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ns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spacing w:val="-2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o.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5" w:lineRule="exact" w:line="140"/>
        <w:sectPr>
          <w:pgMar w:header="883" w:footer="1288" w:top="2180" w:bottom="280" w:left="1480" w:right="1180"/>
          <w:pgSz w:w="12240" w:h="15840"/>
        </w:sectPr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260" w:right="-50"/>
      </w:pPr>
      <w:r>
        <w:pict>
          <v:group style="position:absolute;margin-left:81.31pt;margin-top:1.24989pt;width:285.94pt;height:31.06pt;mso-position-horizontal-relative:page;mso-position-vertical-relative:paragraph;z-index:-3351" coordorigin="1626,25" coordsize="5719,621">
            <v:group style="position:absolute;left:1637;top:33;width:2957;height:0" coordorigin="1637,33" coordsize="2957,0">
              <v:shape style="position:absolute;left:1637;top:33;width:2957;height:0" coordorigin="1637,33" coordsize="2957,0" path="m1637,33l4594,33e" filled="f" stroked="t" strokeweight="0.46pt" strokecolor="#000000">
                <v:path arrowok="t"/>
              </v:shape>
              <v:group style="position:absolute;left:4606;top:33;width:2729;height:0" coordorigin="4606,33" coordsize="2729,0">
                <v:shape style="position:absolute;left:4606;top:33;width:2729;height:0" coordorigin="4606,33" coordsize="2729,0" path="m4606,33l7334,33e" filled="f" stroked="t" strokeweight="0.46pt" strokecolor="#000000">
                  <v:path arrowok="t"/>
                </v:shape>
                <v:group style="position:absolute;left:1631;top:30;width:0;height:612" coordorigin="1631,30" coordsize="0,612">
                  <v:shape style="position:absolute;left:1631;top:30;width:0;height:612" coordorigin="1631,30" coordsize="0,612" path="m1631,30l1631,642e" filled="f" stroked="t" strokeweight="0.46pt" strokecolor="#000000">
                    <v:path arrowok="t"/>
                  </v:shape>
                  <v:group style="position:absolute;left:1637;top:638;width:2957;height:0" coordorigin="1637,638" coordsize="2957,0">
                    <v:shape style="position:absolute;left:1637;top:638;width:2957;height:0" coordorigin="1637,638" coordsize="2957,0" path="m1637,638l4594,638e" filled="f" stroked="t" strokeweight="0.46pt" strokecolor="#000000">
                      <v:path arrowok="t"/>
                    </v:shape>
                    <v:group style="position:absolute;left:4600;top:30;width:0;height:612" coordorigin="4600,30" coordsize="0,612">
                      <v:shape style="position:absolute;left:4600;top:30;width:0;height:612" coordorigin="4600,30" coordsize="0,612" path="m4600,30l4600,642e" filled="f" stroked="t" strokeweight="0.46pt" strokecolor="#000000">
                        <v:path arrowok="t"/>
                      </v:shape>
                      <v:group style="position:absolute;left:4606;top:638;width:2729;height:0" coordorigin="4606,638" coordsize="2729,0">
                        <v:shape style="position:absolute;left:4606;top:638;width:2729;height:0" coordorigin="4606,638" coordsize="2729,0" path="m4606,638l7334,638e" filled="f" stroked="t" strokeweight="0.46pt" strokecolor="#000000">
                          <v:path arrowok="t"/>
                        </v:shape>
                        <v:group style="position:absolute;left:7340;top:30;width:0;height:612" coordorigin="7340,30" coordsize="0,612">
                          <v:shape style="position:absolute;left:7340;top:30;width:0;height:612" coordorigin="7340,30" coordsize="0,612" path="m7340,30l7340,642e" filled="f" stroked="t" strokeweight="0.46pt" strokecolor="#000000">
                            <v:path arrowok="t"/>
                          </v:shape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pict>
          <v:shape type="#_x0000_t202" style="position:absolute;margin-left:378.79pt;margin-top:117.85pt;width:90.69pt;height:31.06pt;mso-position-horizontal-relative:page;mso-position-vertical-relative:page;z-index:-3349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94" w:hRule="exact"/>
                    </w:trPr>
                    <w:tc>
                      <w:tcPr>
                        <w:tcW w:w="1800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208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6"/>
                            <w:w w:val="8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3"/>
                            <w:w w:val="8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192" w:hRule="exact"/>
                    </w:trPr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93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ía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69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69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center"/>
                          <w:spacing w:before="3" w:lineRule="exact" w:line="200"/>
                          <w:ind w:left="182" w:right="179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81"/>
                            <w:sz w:val="18"/>
                            <w:szCs w:val="18"/>
                          </w:rPr>
                          <w:t>21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center"/>
                          <w:spacing w:before="3" w:lineRule="exact" w:line="200"/>
                          <w:ind w:left="182" w:right="179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81"/>
                            <w:sz w:val="18"/>
                            <w:szCs w:val="18"/>
                          </w:rPr>
                          <w:t>12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3" w:lineRule="exact" w:line="200"/>
                          <w:ind w:left="13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81"/>
                            <w:sz w:val="18"/>
                            <w:szCs w:val="18"/>
                          </w:rPr>
                          <w:t>2007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C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ó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i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g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o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: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                                                   </w:t>
      </w:r>
      <w:r>
        <w:rPr>
          <w:rFonts w:cs="Arial" w:hAnsi="Arial" w:eastAsia="Arial" w:ascii="Arial"/>
          <w:b/>
          <w:spacing w:val="16"/>
          <w:w w:val="81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81"/>
          <w:sz w:val="20"/>
          <w:szCs w:val="20"/>
        </w:rPr>
        <w:t>V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e</w:t>
      </w:r>
      <w:r>
        <w:rPr>
          <w:rFonts w:cs="Arial" w:hAnsi="Arial" w:eastAsia="Arial" w:ascii="Arial"/>
          <w:b/>
          <w:spacing w:val="-1"/>
          <w:w w:val="81"/>
          <w:sz w:val="20"/>
          <w:szCs w:val="20"/>
        </w:rPr>
        <w:t>r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si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ó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n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222"/>
      </w:pPr>
      <w:r>
        <w:pict>
          <v:shape type="#_x0000_t202" style="position:absolute;margin-left:78.79pt;margin-top:11.4299pt;width:468.69pt;height:536.26pt;mso-position-horizontal-relative:page;mso-position-vertical-relative:paragraph;z-index:-334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828" w:hRule="exact"/>
                    </w:trPr>
                    <w:tc>
                      <w:tcPr>
                        <w:tcW w:w="8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8"/>
                            <w:szCs w:val="28"/>
                          </w:rPr>
                          <w:jc w:val="left"/>
                          <w:spacing w:before="11" w:lineRule="exact" w:line="280"/>
                        </w:pPr>
                        <w:r>
                          <w:rPr>
                            <w:sz w:val="28"/>
                            <w:szCs w:val="28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24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0"/>
                          <w:left w:val="single" w:sz="6" w:space="0" w:color="000000"/>
                          <w:bottom w:val="single" w:sz="4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8"/>
                            <w:szCs w:val="28"/>
                          </w:rPr>
                          <w:jc w:val="left"/>
                          <w:spacing w:before="11" w:lineRule="exact" w:line="280"/>
                        </w:pPr>
                        <w:r>
                          <w:rPr>
                            <w:sz w:val="28"/>
                            <w:szCs w:val="28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59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3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5815" w:type="dxa"/>
                        <w:tcBorders>
                          <w:top w:val="single" w:sz="4" w:space="0" w:color="000000"/>
                          <w:left w:val="single" w:sz="6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8"/>
                            <w:szCs w:val="28"/>
                          </w:rPr>
                          <w:jc w:val="left"/>
                          <w:spacing w:before="11" w:lineRule="exact" w:line="280"/>
                        </w:pPr>
                        <w:r>
                          <w:rPr>
                            <w:sz w:val="28"/>
                            <w:szCs w:val="28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center"/>
                          <w:ind w:left="2330" w:right="2340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99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99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3"/>
                            <w:w w:val="99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99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99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99"/>
                            <w:sz w:val="20"/>
                            <w:szCs w:val="20"/>
                          </w:rPr>
                          <w:t>ID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99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99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9881" w:hRule="exact"/>
                    </w:trPr>
                    <w:tc>
                      <w:tcPr>
                        <w:tcW w:w="8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15"/>
                            <w:szCs w:val="15"/>
                          </w:rPr>
                          <w:jc w:val="left"/>
                          <w:spacing w:before="4" w:lineRule="exact" w:line="140"/>
                        </w:pPr>
                        <w:r>
                          <w:rPr>
                            <w:sz w:val="15"/>
                            <w:szCs w:val="15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center"/>
                          <w:ind w:left="329" w:right="33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99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19"/>
                            <w:szCs w:val="19"/>
                          </w:rPr>
                          <w:jc w:val="left"/>
                          <w:spacing w:before="2" w:lineRule="exact" w:line="180"/>
                        </w:pPr>
                        <w:r>
                          <w:rPr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center"/>
                          <w:ind w:left="329" w:right="33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99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14"/>
                            <w:szCs w:val="14"/>
                          </w:rPr>
                          <w:jc w:val="left"/>
                          <w:spacing w:before="8" w:lineRule="exact" w:line="140"/>
                        </w:pPr>
                        <w:r>
                          <w:rPr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center"/>
                          <w:ind w:left="329" w:right="33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99"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4"/>
                            <w:szCs w:val="24"/>
                          </w:rPr>
                          <w:jc w:val="left"/>
                          <w:spacing w:before="4" w:lineRule="exact" w:line="240"/>
                        </w:pPr>
                        <w:r>
                          <w:rPr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center"/>
                          <w:ind w:left="329" w:right="33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99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4"/>
                            <w:szCs w:val="24"/>
                          </w:rPr>
                          <w:jc w:val="left"/>
                          <w:spacing w:lineRule="exact" w:line="240"/>
                        </w:pPr>
                        <w:r>
                          <w:rPr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center"/>
                          <w:ind w:left="329" w:right="33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99"/>
                            <w:sz w:val="20"/>
                            <w:szCs w:val="20"/>
                          </w:rPr>
                          <w:t>5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4"/>
                            <w:szCs w:val="24"/>
                          </w:rPr>
                          <w:jc w:val="left"/>
                          <w:spacing w:before="5" w:lineRule="exact" w:line="240"/>
                        </w:pPr>
                        <w:r>
                          <w:rPr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center"/>
                          <w:ind w:left="329" w:right="33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99"/>
                            <w:sz w:val="20"/>
                            <w:szCs w:val="20"/>
                          </w:rPr>
                          <w:t>6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8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center"/>
                          <w:ind w:left="329" w:right="33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99"/>
                            <w:sz w:val="20"/>
                            <w:szCs w:val="20"/>
                          </w:rPr>
                          <w:t>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4"/>
                            <w:szCs w:val="24"/>
                          </w:rPr>
                          <w:jc w:val="left"/>
                          <w:spacing w:before="1" w:lineRule="exact" w:line="240"/>
                        </w:pPr>
                        <w:r>
                          <w:rPr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center"/>
                          <w:ind w:left="245" w:right="249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99"/>
                            <w:sz w:val="20"/>
                            <w:szCs w:val="20"/>
                          </w:rPr>
                          <w:t>7.1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0"/>
                          <w:left w:val="single" w:sz="6" w:space="0" w:color="000000"/>
                          <w:bottom w:val="single" w:sz="4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15"/>
                            <w:szCs w:val="15"/>
                          </w:rPr>
                          <w:jc w:val="left"/>
                          <w:spacing w:before="4" w:lineRule="exact" w:line="140"/>
                        </w:pPr>
                        <w:r>
                          <w:rPr>
                            <w:sz w:val="15"/>
                            <w:szCs w:val="15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6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CI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Ó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6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3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RO</w:t>
                        </w:r>
                        <w:r>
                          <w:rPr>
                            <w:rFonts w:cs="Arial" w:hAnsi="Arial" w:eastAsia="Arial" w:ascii="Arial"/>
                            <w:spacing w:val="-7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-4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3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J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16"/>
                            <w:szCs w:val="16"/>
                          </w:rPr>
                          <w:jc w:val="left"/>
                          <w:spacing w:before="1" w:lineRule="exact" w:line="160"/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64" w:right="58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3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3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-16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3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19"/>
                            <w:szCs w:val="19"/>
                          </w:rPr>
                          <w:jc w:val="left"/>
                          <w:spacing w:before="2" w:lineRule="exact" w:line="180"/>
                        </w:pPr>
                        <w:r>
                          <w:rPr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64" w:right="58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3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3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-16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3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8"/>
                            <w:szCs w:val="28"/>
                          </w:rPr>
                          <w:jc w:val="left"/>
                          <w:spacing w:before="5" w:lineRule="exact" w:line="280"/>
                        </w:pPr>
                        <w:r>
                          <w:rPr>
                            <w:sz w:val="28"/>
                            <w:szCs w:val="28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64" w:right="3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Ñ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Í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39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3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RA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-2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CIO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64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3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3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-11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3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É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CNICO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5815" w:type="dxa"/>
                        <w:tcBorders>
                          <w:top w:val="single" w:sz="4" w:space="0" w:color="000000"/>
                          <w:left w:val="single" w:sz="6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center"/>
                          <w:spacing w:lineRule="exact" w:line="220"/>
                          <w:ind w:left="1860" w:right="186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In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5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-3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99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99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99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99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99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99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99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99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99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99"/>
                            <w:sz w:val="20"/>
                            <w:szCs w:val="20"/>
                          </w:rPr>
                          <w:t>ento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12"/>
                            <w:szCs w:val="12"/>
                          </w:rPr>
                          <w:jc w:val="left"/>
                          <w:spacing w:before="5" w:lineRule="exact" w:line="120"/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both"/>
                          <w:ind w:left="64" w:right="3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Co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un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te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ón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ente</w:t>
                        </w:r>
                        <w:r>
                          <w:rPr>
                            <w:rFonts w:cs="Arial" w:hAnsi="Arial" w:eastAsia="Arial" w:ascii="Arial"/>
                            <w:spacing w:val="52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9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ta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ento</w:t>
                        </w:r>
                        <w:r>
                          <w:rPr>
                            <w:rFonts w:cs="Arial" w:hAnsi="Arial" w:eastAsia="Arial" w:ascii="Arial"/>
                            <w:spacing w:val="52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9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te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x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ten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9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as</w:t>
                        </w:r>
                        <w:r>
                          <w:rPr>
                            <w:rFonts w:cs="Arial" w:hAnsi="Arial" w:eastAsia="Arial" w:ascii="Arial"/>
                            <w:spacing w:val="-8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el</w:t>
                        </w:r>
                        <w:r>
                          <w:rPr>
                            <w:rFonts w:cs="Arial" w:hAnsi="Arial" w:eastAsia="Arial" w:ascii="Arial"/>
                            <w:spacing w:val="-3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un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ona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ento</w:t>
                        </w:r>
                        <w:r>
                          <w:rPr>
                            <w:rFonts w:cs="Arial" w:hAnsi="Arial" w:eastAsia="Arial" w:ascii="Arial"/>
                            <w:spacing w:val="-12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un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qu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po.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16"/>
                            <w:szCs w:val="16"/>
                          </w:rPr>
                          <w:jc w:val="left"/>
                          <w:spacing w:before="1" w:lineRule="exact" w:line="160"/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both"/>
                          <w:ind w:left="64" w:right="3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Re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be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ada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ón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3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del</w:t>
                        </w:r>
                        <w:r>
                          <w:rPr>
                            <w:rFonts w:cs="Arial" w:hAnsi="Arial" w:eastAsia="Arial" w:ascii="Arial"/>
                            <w:spacing w:val="6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nt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3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7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3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aba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j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3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tan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-5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epa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4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ón</w:t>
                        </w:r>
                        <w:r>
                          <w:rPr>
                            <w:rFonts w:cs="Arial" w:hAnsi="Arial" w:eastAsia="Arial" w:ascii="Arial"/>
                            <w:spacing w:val="-7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por</w:t>
                        </w:r>
                        <w:r>
                          <w:rPr>
                            <w:rFonts w:cs="Arial" w:hAnsi="Arial" w:eastAsia="Arial" w:ascii="Arial"/>
                            <w:spacing w:val="-3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4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-2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un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q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po.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8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both"/>
                          <w:ind w:left="64" w:right="34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as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ntes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te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í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as</w:t>
                        </w:r>
                        <w:r>
                          <w:rPr>
                            <w:rFonts w:cs="Arial" w:hAnsi="Arial" w:eastAsia="Arial" w:ascii="Arial"/>
                            <w:spacing w:val="-5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del</w:t>
                        </w:r>
                        <w:r>
                          <w:rPr>
                            <w:rFonts w:cs="Arial" w:hAnsi="Arial" w:eastAsia="Arial" w:ascii="Arial"/>
                            <w:spacing w:val="3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q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po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epo</w:t>
                        </w:r>
                        <w:r>
                          <w:rPr>
                            <w:rFonts w:cs="Arial" w:hAnsi="Arial" w:eastAsia="Arial" w:ascii="Arial"/>
                            <w:spacing w:val="3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tado</w:t>
                        </w:r>
                        <w:r>
                          <w:rPr>
                            <w:rFonts w:cs="Arial" w:hAnsi="Arial" w:eastAsia="Arial" w:ascii="Arial"/>
                            <w:spacing w:val="3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del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á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ea,</w:t>
                        </w:r>
                        <w:r>
                          <w:rPr>
                            <w:rFonts w:cs="Arial" w:hAnsi="Arial" w:eastAsia="Arial" w:ascii="Arial"/>
                            <w:spacing w:val="7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ano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án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en</w:t>
                        </w:r>
                        <w:r>
                          <w:rPr>
                            <w:rFonts w:cs="Arial" w:hAnsi="Arial" w:eastAsia="Arial" w:ascii="Arial"/>
                            <w:spacing w:val="1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el</w:t>
                        </w:r>
                        <w:r>
                          <w:rPr>
                            <w:rFonts w:cs="Arial" w:hAnsi="Arial" w:eastAsia="Arial" w:ascii="Arial"/>
                            <w:spacing w:val="9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ato</w:t>
                        </w:r>
                        <w:r>
                          <w:rPr>
                            <w:rFonts w:cs="Arial" w:hAnsi="Arial" w:eastAsia="Arial" w:ascii="Arial"/>
                            <w:spacing w:val="3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“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Repo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te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8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an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en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ento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Co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-9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3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’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”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03</w:t>
                        </w:r>
                        <w:r>
                          <w:rPr>
                            <w:rFonts w:cs="Arial" w:hAnsi="Arial" w:eastAsia="Arial" w:ascii="Arial"/>
                            <w:spacing w:val="-1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):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16"/>
                            <w:szCs w:val="16"/>
                          </w:rPr>
                          <w:jc w:val="left"/>
                          <w:spacing w:before="2" w:lineRule="exact" w:line="160"/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678"/>
                        </w:pPr>
                        <w:r>
                          <w:rPr>
                            <w:rFonts w:cs="Symbol" w:hAnsi="Symbol" w:eastAsia="Symbol" w:ascii="Symbol"/>
                            <w:spacing w:val="2"/>
                            <w:w w:val="100"/>
                            <w:sz w:val="20"/>
                            <w:szCs w:val="20"/>
                          </w:rPr>
                          <w:t>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No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-8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del</w:t>
                        </w:r>
                        <w:r>
                          <w:rPr>
                            <w:rFonts w:cs="Arial" w:hAnsi="Arial" w:eastAsia="Arial" w:ascii="Arial"/>
                            <w:spacing w:val="-4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á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40"/>
                          <w:ind w:left="678"/>
                        </w:pPr>
                        <w:r>
                          <w:rPr>
                            <w:rFonts w:cs="Symbol" w:hAnsi="Symbol" w:eastAsia="Symbol" w:ascii="Symbol"/>
                            <w:spacing w:val="2"/>
                            <w:w w:val="100"/>
                            <w:sz w:val="20"/>
                            <w:szCs w:val="20"/>
                          </w:rPr>
                          <w:t>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No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-8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del</w:t>
                        </w:r>
                        <w:r>
                          <w:rPr>
                            <w:rFonts w:cs="Arial" w:hAnsi="Arial" w:eastAsia="Arial" w:ascii="Arial"/>
                            <w:spacing w:val="-4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ua</w:t>
                        </w:r>
                        <w:r>
                          <w:rPr>
                            <w:rFonts w:cs="Arial" w:hAnsi="Arial" w:eastAsia="Arial" w:ascii="Arial"/>
                            <w:spacing w:val="3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40"/>
                          <w:ind w:left="678"/>
                        </w:pPr>
                        <w:r>
                          <w:rPr>
                            <w:rFonts w:cs="Symbol" w:hAnsi="Symbol" w:eastAsia="Symbol" w:ascii="Symbol"/>
                            <w:spacing w:val="2"/>
                            <w:w w:val="100"/>
                            <w:position w:val="-1"/>
                            <w:sz w:val="20"/>
                            <w:szCs w:val="20"/>
                          </w:rPr>
                          <w:t></w:t>
                        </w:r>
                        <w:r>
                          <w:rPr>
                            <w:rFonts w:cs="Arial" w:hAnsi="Arial" w:eastAsia="Arial" w:ascii="Arial"/>
                            <w:spacing w:val="3"/>
                            <w:w w:val="100"/>
                            <w:position w:val="-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0"/>
                            <w:szCs w:val="20"/>
                          </w:rPr>
                          <w:t>é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position w:val="-1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0"/>
                            <w:szCs w:val="20"/>
                          </w:rPr>
                          <w:t>ono.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40"/>
                          <w:ind w:left="678"/>
                        </w:pPr>
                        <w:r>
                          <w:rPr>
                            <w:rFonts w:cs="Symbol" w:hAnsi="Symbol" w:eastAsia="Symbol" w:ascii="Symbol"/>
                            <w:spacing w:val="2"/>
                            <w:w w:val="100"/>
                            <w:sz w:val="20"/>
                            <w:szCs w:val="20"/>
                          </w:rPr>
                          <w:t>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Nº</w:t>
                        </w:r>
                        <w:r>
                          <w:rPr>
                            <w:rFonts w:cs="Arial" w:hAnsi="Arial" w:eastAsia="Arial" w:ascii="Arial"/>
                            <w:spacing w:val="-4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40"/>
                          <w:ind w:left="678"/>
                        </w:pPr>
                        <w:r>
                          <w:rPr>
                            <w:rFonts w:cs="Symbol" w:hAnsi="Symbol" w:eastAsia="Symbol" w:ascii="Symbol"/>
                            <w:spacing w:val="2"/>
                            <w:w w:val="100"/>
                            <w:position w:val="-1"/>
                            <w:sz w:val="20"/>
                            <w:szCs w:val="20"/>
                          </w:rPr>
                          <w:t>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0"/>
                            <w:szCs w:val="20"/>
                          </w:rPr>
                          <w:t>Nº</w:t>
                        </w:r>
                        <w:r>
                          <w:rPr>
                            <w:rFonts w:cs="Arial" w:hAnsi="Arial" w:eastAsia="Arial" w:ascii="Arial"/>
                            <w:spacing w:val="-4"/>
                            <w:w w:val="100"/>
                            <w:position w:val="-1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0"/>
                            <w:szCs w:val="20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position w:val="-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0"/>
                            <w:szCs w:val="20"/>
                          </w:rPr>
                          <w:t>enta</w:t>
                        </w:r>
                        <w:r>
                          <w:rPr>
                            <w:rFonts w:cs="Arial" w:hAnsi="Arial" w:eastAsia="Arial" w:ascii="Arial"/>
                            <w:spacing w:val="3"/>
                            <w:w w:val="100"/>
                            <w:position w:val="-1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0"/>
                            <w:szCs w:val="20"/>
                          </w:rPr>
                          <w:t>o.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40"/>
                          <w:ind w:left="678"/>
                        </w:pPr>
                        <w:r>
                          <w:rPr>
                            <w:rFonts w:cs="Symbol" w:hAnsi="Symbol" w:eastAsia="Symbol" w:ascii="Symbol"/>
                            <w:spacing w:val="2"/>
                            <w:w w:val="100"/>
                            <w:sz w:val="20"/>
                            <w:szCs w:val="20"/>
                          </w:rPr>
                          <w:t></w:t>
                        </w:r>
                        <w:r>
                          <w:rPr>
                            <w:rFonts w:cs="Arial" w:hAnsi="Arial" w:eastAsia="Arial" w:ascii="Arial"/>
                            <w:spacing w:val="3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po</w:t>
                        </w:r>
                        <w:r>
                          <w:rPr>
                            <w:rFonts w:cs="Arial" w:hAnsi="Arial" w:eastAsia="Arial" w:ascii="Arial"/>
                            <w:spacing w:val="-5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-2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16"/>
                            <w:szCs w:val="16"/>
                          </w:rPr>
                          <w:jc w:val="left"/>
                          <w:spacing w:lineRule="exact" w:line="160"/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both"/>
                          <w:ind w:left="64" w:right="31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opo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ona</w:t>
                        </w:r>
                        <w:r>
                          <w:rPr>
                            <w:rFonts w:cs="Arial" w:hAnsi="Arial" w:eastAsia="Arial" w:ascii="Arial"/>
                            <w:spacing w:val="-7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Cent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-2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aba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j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-3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te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ón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ente</w:t>
                        </w:r>
                        <w:r>
                          <w:rPr>
                            <w:rFonts w:cs="Arial" w:hAnsi="Arial" w:eastAsia="Arial" w:ascii="Arial"/>
                            <w:spacing w:val="-1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el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ú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-3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epo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te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q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8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1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po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de,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á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q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8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en</w:t>
                        </w:r>
                        <w:r>
                          <w:rPr>
                            <w:rFonts w:cs="Arial" w:hAnsi="Arial" w:eastAsia="Arial" w:ascii="Arial"/>
                            <w:spacing w:val="9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7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enta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á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9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3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é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1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9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Co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pañía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ado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-5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pa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2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ea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z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ar</w:t>
                        </w:r>
                        <w:r>
                          <w:rPr>
                            <w:rFonts w:cs="Arial" w:hAnsi="Arial" w:eastAsia="Arial" w:ascii="Arial"/>
                            <w:spacing w:val="-7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-3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gnó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-6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3"/>
                            <w:w w:val="100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/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-3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ó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n.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15"/>
                            <w:szCs w:val="15"/>
                          </w:rPr>
                          <w:jc w:val="left"/>
                          <w:spacing w:before="2" w:lineRule="exact" w:line="140"/>
                        </w:pPr>
                        <w:r>
                          <w:rPr>
                            <w:sz w:val="15"/>
                            <w:szCs w:val="15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both"/>
                          <w:ind w:left="64" w:right="3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Co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un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5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te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ó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ente</w:t>
                        </w:r>
                        <w:r>
                          <w:rPr>
                            <w:rFonts w:cs="Arial" w:hAnsi="Arial" w:eastAsia="Arial" w:ascii="Arial"/>
                            <w:spacing w:val="-1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al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on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-5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3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é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-3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Co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pañía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ta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del</w:t>
                        </w:r>
                        <w:r>
                          <w:rPr>
                            <w:rFonts w:cs="Arial" w:hAnsi="Arial" w:eastAsia="Arial" w:ascii="Arial"/>
                            <w:spacing w:val="9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3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8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6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8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un</w:t>
                        </w:r>
                        <w:r>
                          <w:rPr>
                            <w:rFonts w:cs="Arial" w:hAnsi="Arial" w:eastAsia="Arial" w:ascii="Arial"/>
                            <w:spacing w:val="8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q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po,</w:t>
                        </w:r>
                        <w:r>
                          <w:rPr>
                            <w:rFonts w:cs="Arial" w:hAnsi="Arial" w:eastAsia="Arial" w:ascii="Arial"/>
                            <w:spacing w:val="3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po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oná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as</w:t>
                        </w:r>
                        <w:r>
                          <w:rPr>
                            <w:rFonts w:cs="Arial" w:hAnsi="Arial" w:eastAsia="Arial" w:ascii="Arial"/>
                            <w:spacing w:val="1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te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í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el</w:t>
                        </w:r>
                        <w:r>
                          <w:rPr>
                            <w:rFonts w:cs="Arial" w:hAnsi="Arial" w:eastAsia="Arial" w:ascii="Arial"/>
                            <w:spacing w:val="8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q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po,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9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nú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1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po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te,</w:t>
                        </w:r>
                        <w:r>
                          <w:rPr>
                            <w:rFonts w:cs="Arial" w:hAnsi="Arial" w:eastAsia="Arial" w:ascii="Arial"/>
                            <w:spacing w:val="7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el</w:t>
                        </w:r>
                        <w:r>
                          <w:rPr>
                            <w:rFonts w:cs="Arial" w:hAnsi="Arial" w:eastAsia="Arial" w:ascii="Arial"/>
                            <w:spacing w:val="9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del</w:t>
                        </w:r>
                        <w:r>
                          <w:rPr>
                            <w:rFonts w:cs="Arial" w:hAnsi="Arial" w:eastAsia="Arial" w:ascii="Arial"/>
                            <w:spacing w:val="-2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á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cs="Arial" w:hAnsi="Arial" w:eastAsia="Arial" w:ascii="Arial"/>
                            <w:spacing w:val="-5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-7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del</w:t>
                        </w:r>
                        <w:r>
                          <w:rPr>
                            <w:rFonts w:cs="Arial" w:hAnsi="Arial" w:eastAsia="Arial" w:ascii="Arial"/>
                            <w:spacing w:val="-2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15"/>
                            <w:szCs w:val="15"/>
                          </w:rPr>
                          <w:jc w:val="left"/>
                          <w:spacing w:before="4" w:lineRule="exact" w:line="140"/>
                        </w:pPr>
                        <w:r>
                          <w:rPr>
                            <w:sz w:val="15"/>
                            <w:szCs w:val="15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both"/>
                          <w:ind w:left="64" w:right="3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Re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be</w:t>
                        </w:r>
                        <w:r>
                          <w:rPr>
                            <w:rFonts w:cs="Arial" w:hAnsi="Arial" w:eastAsia="Arial" w:ascii="Arial"/>
                            <w:spacing w:val="9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del</w:t>
                        </w:r>
                        <w:r>
                          <w:rPr>
                            <w:rFonts w:cs="Arial" w:hAnsi="Arial" w:eastAsia="Arial" w:ascii="Arial"/>
                            <w:spacing w:val="1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3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epa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ento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1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te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as</w:t>
                        </w:r>
                        <w:r>
                          <w:rPr>
                            <w:rFonts w:cs="Arial" w:hAnsi="Arial" w:eastAsia="Arial" w:ascii="Arial"/>
                            <w:spacing w:val="6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el</w:t>
                        </w:r>
                        <w:r>
                          <w:rPr>
                            <w:rFonts w:cs="Arial" w:hAnsi="Arial" w:eastAsia="Arial" w:ascii="Arial"/>
                            <w:spacing w:val="11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epo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te</w:t>
                        </w:r>
                        <w:r>
                          <w:rPr>
                            <w:rFonts w:cs="Arial" w:hAnsi="Arial" w:eastAsia="Arial" w:ascii="Arial"/>
                            <w:spacing w:val="6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13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11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9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un</w:t>
                        </w:r>
                        <w:r>
                          <w:rPr>
                            <w:rFonts w:cs="Arial" w:hAnsi="Arial" w:eastAsia="Arial" w:ascii="Arial"/>
                            <w:spacing w:val="4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q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po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pa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4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4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ón</w:t>
                        </w:r>
                        <w:r>
                          <w:rPr>
                            <w:rFonts w:cs="Arial" w:hAnsi="Arial" w:eastAsia="Arial" w:ascii="Arial"/>
                            <w:spacing w:val="3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4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ón,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í</w:t>
                        </w:r>
                        <w:r>
                          <w:rPr>
                            <w:rFonts w:cs="Arial" w:hAnsi="Arial" w:eastAsia="Arial" w:ascii="Arial"/>
                            <w:spacing w:val="3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4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te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í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1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eq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o,</w:t>
                        </w:r>
                        <w:r>
                          <w:rPr>
                            <w:rFonts w:cs="Arial" w:hAnsi="Arial" w:eastAsia="Arial" w:ascii="Arial"/>
                            <w:spacing w:val="7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el</w:t>
                        </w:r>
                        <w:r>
                          <w:rPr>
                            <w:rFonts w:cs="Arial" w:hAnsi="Arial" w:eastAsia="Arial" w:ascii="Arial"/>
                            <w:spacing w:val="11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nú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12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epo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e,</w:t>
                        </w:r>
                        <w:r>
                          <w:rPr>
                            <w:rFonts w:cs="Arial" w:hAnsi="Arial" w:eastAsia="Arial" w:ascii="Arial"/>
                            <w:spacing w:val="7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el</w:t>
                        </w:r>
                        <w:r>
                          <w:rPr>
                            <w:rFonts w:cs="Arial" w:hAnsi="Arial" w:eastAsia="Arial" w:ascii="Arial"/>
                            <w:spacing w:val="11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del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á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cs="Arial" w:hAnsi="Arial" w:eastAsia="Arial" w:ascii="Arial"/>
                            <w:spacing w:val="-5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no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-7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-4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both"/>
                          <w:spacing w:before="99"/>
                          <w:ind w:left="64" w:right="31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ude</w:t>
                        </w:r>
                        <w:r>
                          <w:rPr>
                            <w:rFonts w:cs="Arial" w:hAnsi="Arial" w:eastAsia="Arial" w:ascii="Arial"/>
                            <w:spacing w:val="3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el</w:t>
                        </w:r>
                        <w:r>
                          <w:rPr>
                            <w:rFonts w:cs="Arial" w:hAnsi="Arial" w:eastAsia="Arial" w:ascii="Arial"/>
                            <w:spacing w:val="4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é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3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6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ua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4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3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el</w:t>
                        </w:r>
                        <w:r>
                          <w:rPr>
                            <w:rFonts w:cs="Arial" w:hAnsi="Arial" w:eastAsia="Arial" w:ascii="Arial"/>
                            <w:spacing w:val="6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4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a,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dete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nan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el</w:t>
                        </w:r>
                        <w:r>
                          <w:rPr>
                            <w:rFonts w:cs="Arial" w:hAnsi="Arial" w:eastAsia="Arial" w:ascii="Arial"/>
                            <w:spacing w:val="9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po</w:t>
                        </w:r>
                        <w:r>
                          <w:rPr>
                            <w:rFonts w:cs="Arial" w:hAnsi="Arial" w:eastAsia="Arial" w:ascii="Arial"/>
                            <w:spacing w:val="9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1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1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a,</w:t>
                        </w:r>
                        <w:r>
                          <w:rPr>
                            <w:rFonts w:cs="Arial" w:hAnsi="Arial" w:eastAsia="Arial" w:ascii="Arial"/>
                            <w:spacing w:val="8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1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1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pue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6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epa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ar</w:t>
                        </w:r>
                        <w:r>
                          <w:rPr>
                            <w:rFonts w:cs="Arial" w:hAnsi="Arial" w:eastAsia="Arial" w:ascii="Arial"/>
                            <w:spacing w:val="6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9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daño</w:t>
                        </w:r>
                        <w:r>
                          <w:rPr>
                            <w:rFonts w:cs="Arial" w:hAnsi="Arial" w:eastAsia="Arial" w:ascii="Arial"/>
                            <w:spacing w:val="8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el</w:t>
                        </w:r>
                        <w:r>
                          <w:rPr>
                            <w:rFonts w:cs="Arial" w:hAnsi="Arial" w:eastAsia="Arial" w:ascii="Arial"/>
                            <w:spacing w:val="4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á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3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ua</w:t>
                        </w:r>
                        <w:r>
                          <w:rPr>
                            <w:rFonts w:cs="Arial" w:hAnsi="Arial" w:eastAsia="Arial" w:ascii="Arial"/>
                            <w:spacing w:val="3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7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ed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ato,</w:t>
                        </w:r>
                        <w:r>
                          <w:rPr>
                            <w:rFonts w:cs="Arial" w:hAnsi="Arial" w:eastAsia="Arial" w:ascii="Arial"/>
                            <w:spacing w:val="-2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3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8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7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cs="Arial" w:hAnsi="Arial" w:eastAsia="Arial" w:ascii="Arial"/>
                            <w:spacing w:val="4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en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ont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-6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pa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2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2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-8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nú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-7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7.2.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16"/>
                            <w:szCs w:val="16"/>
                          </w:rPr>
                          <w:jc w:val="left"/>
                          <w:spacing w:before="1" w:lineRule="exact" w:line="160"/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center"/>
                          <w:ind w:left="1615" w:right="1618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¿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-4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ue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-6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ar</w:t>
                        </w:r>
                        <w:r>
                          <w:rPr>
                            <w:rFonts w:cs="Arial" w:hAnsi="Arial" w:eastAsia="Arial" w:ascii="Arial"/>
                            <w:spacing w:val="-6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-3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99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99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99"/>
                            <w:sz w:val="20"/>
                            <w:szCs w:val="20"/>
                          </w:rPr>
                          <w:t>ñ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99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99"/>
                            <w:sz w:val="20"/>
                            <w:szCs w:val="20"/>
                          </w:rPr>
                          <w:t>?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16"/>
                            <w:szCs w:val="16"/>
                          </w:rPr>
                          <w:jc w:val="left"/>
                          <w:spacing w:before="1" w:lineRule="exact" w:line="160"/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both"/>
                          <w:ind w:left="64" w:right="32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Í,</w:t>
                        </w:r>
                        <w:r>
                          <w:rPr>
                            <w:rFonts w:cs="Arial" w:hAnsi="Arial" w:eastAsia="Arial" w:ascii="Arial"/>
                            <w:spacing w:val="7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7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ue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3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en</w:t>
                        </w:r>
                        <w:r>
                          <w:rPr>
                            <w:rFonts w:cs="Arial" w:hAnsi="Arial" w:eastAsia="Arial" w:ascii="Arial"/>
                            <w:spacing w:val="3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el</w:t>
                        </w:r>
                        <w:r>
                          <w:rPr>
                            <w:rFonts w:cs="Arial" w:hAnsi="Arial" w:eastAsia="Arial" w:ascii="Arial"/>
                            <w:spacing w:val="6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á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ea</w:t>
                        </w:r>
                        <w:r>
                          <w:rPr>
                            <w:rFonts w:cs="Arial" w:hAnsi="Arial" w:eastAsia="Arial" w:ascii="Arial"/>
                            <w:spacing w:val="8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cs="Arial" w:hAnsi="Arial" w:eastAsia="Arial" w:ascii="Arial"/>
                            <w:spacing w:val="7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1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ed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at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epa</w:t>
                        </w:r>
                        <w:r>
                          <w:rPr>
                            <w:rFonts w:cs="Arial" w:hAnsi="Arial" w:eastAsia="Arial" w:ascii="Arial"/>
                            <w:spacing w:val="3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6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el</w:t>
                        </w:r>
                        <w:r>
                          <w:rPr>
                            <w:rFonts w:cs="Arial" w:hAnsi="Arial" w:eastAsia="Arial" w:ascii="Arial"/>
                            <w:spacing w:val="6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q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po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dañ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do,</w:t>
                        </w:r>
                        <w:r>
                          <w:rPr>
                            <w:rFonts w:cs="Arial" w:hAnsi="Arial" w:eastAsia="Arial" w:ascii="Arial"/>
                            <w:spacing w:val="-3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abo</w:t>
                        </w:r>
                        <w:r>
                          <w:rPr>
                            <w:rFonts w:cs="Arial" w:hAnsi="Arial" w:eastAsia="Arial" w:ascii="Arial"/>
                            <w:spacing w:val="3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5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en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nal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dos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as</w:t>
                        </w:r>
                        <w:r>
                          <w:rPr>
                            <w:rFonts w:cs="Arial" w:hAnsi="Arial" w:eastAsia="Arial" w:ascii="Arial"/>
                            <w:spacing w:val="-3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ato</w:t>
                        </w:r>
                        <w:r>
                          <w:rPr>
                            <w:rFonts w:cs="Arial" w:hAnsi="Arial" w:eastAsia="Arial" w:ascii="Arial"/>
                            <w:spacing w:val="-5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“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Repo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te</w:t>
                        </w:r>
                        <w:r>
                          <w:rPr>
                            <w:rFonts w:cs="Arial" w:hAnsi="Arial" w:eastAsia="Arial" w:ascii="Arial"/>
                            <w:spacing w:val="-4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o”</w:t>
                        </w:r>
                        <w:r>
                          <w:rPr>
                            <w:rFonts w:cs="Arial" w:hAnsi="Arial" w:eastAsia="Arial" w:ascii="Arial"/>
                            <w:spacing w:val="54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equ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po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pa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  </w:t>
                        </w:r>
                        <w:r>
                          <w:rPr>
                            <w:rFonts w:cs="Arial" w:hAnsi="Arial" w:eastAsia="Arial" w:ascii="Arial"/>
                            <w:spacing w:val="8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j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te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nado</w:t>
                        </w:r>
                        <w:r>
                          <w:rPr>
                            <w:rFonts w:cs="Arial" w:hAnsi="Arial" w:eastAsia="Arial" w:ascii="Arial"/>
                            <w:spacing w:val="53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É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te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Repo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te</w:t>
                        </w:r>
                        <w:r>
                          <w:rPr>
                            <w:rFonts w:cs="Arial" w:hAnsi="Arial" w:eastAsia="Arial" w:ascii="Arial"/>
                            <w:spacing w:val="52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no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bo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5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por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55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uto</w:t>
                        </w:r>
                        <w:r>
                          <w:rPr>
                            <w:rFonts w:cs="Arial" w:hAnsi="Arial" w:eastAsia="Arial" w:ascii="Arial"/>
                            <w:spacing w:val="52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por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4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55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no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-3"/>
                            <w:w w:val="100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  <w:t>e).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3.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LLO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ind w:left="-32" w:right="316"/>
      </w:pPr>
      <w:r>
        <w:rPr>
          <w:rFonts w:cs="Arial" w:hAnsi="Arial" w:eastAsia="Arial" w:ascii="Arial"/>
          <w:b/>
          <w:spacing w:val="1"/>
          <w:w w:val="81"/>
          <w:sz w:val="16"/>
          <w:szCs w:val="16"/>
        </w:rPr>
        <w:t>N</w:t>
      </w:r>
      <w:r>
        <w:rPr>
          <w:rFonts w:cs="Arial" w:hAnsi="Arial" w:eastAsia="Arial" w:ascii="Arial"/>
          <w:b/>
          <w:spacing w:val="1"/>
          <w:w w:val="81"/>
          <w:sz w:val="16"/>
          <w:szCs w:val="16"/>
        </w:rPr>
        <w:t>o</w:t>
      </w:r>
      <w:r>
        <w:rPr>
          <w:rFonts w:cs="Arial" w:hAnsi="Arial" w:eastAsia="Arial" w:ascii="Arial"/>
          <w:b/>
          <w:spacing w:val="0"/>
          <w:w w:val="81"/>
          <w:sz w:val="16"/>
          <w:szCs w:val="16"/>
        </w:rPr>
        <w:t>.</w:t>
      </w:r>
      <w:r>
        <w:rPr>
          <w:rFonts w:cs="Arial" w:hAnsi="Arial" w:eastAsia="Arial" w:ascii="Arial"/>
          <w:b/>
          <w:spacing w:val="2"/>
          <w:w w:val="81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81"/>
          <w:sz w:val="16"/>
          <w:szCs w:val="16"/>
        </w:rPr>
        <w:t>d</w:t>
      </w:r>
      <w:r>
        <w:rPr>
          <w:rFonts w:cs="Arial" w:hAnsi="Arial" w:eastAsia="Arial" w:ascii="Arial"/>
          <w:b/>
          <w:spacing w:val="0"/>
          <w:w w:val="81"/>
          <w:sz w:val="16"/>
          <w:szCs w:val="16"/>
        </w:rPr>
        <w:t>e</w:t>
      </w:r>
      <w:r>
        <w:rPr>
          <w:rFonts w:cs="Arial" w:hAnsi="Arial" w:eastAsia="Arial" w:ascii="Arial"/>
          <w:b/>
          <w:spacing w:val="3"/>
          <w:w w:val="81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82"/>
          <w:sz w:val="16"/>
          <w:szCs w:val="16"/>
        </w:rPr>
        <w:t>P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á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g</w:t>
      </w:r>
      <w:r>
        <w:rPr>
          <w:rFonts w:cs="Arial" w:hAnsi="Arial" w:eastAsia="Arial" w:ascii="Arial"/>
          <w:b/>
          <w:spacing w:val="-3"/>
          <w:w w:val="82"/>
          <w:sz w:val="16"/>
          <w:szCs w:val="16"/>
        </w:rPr>
        <w:t>i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n</w:t>
      </w:r>
      <w:r>
        <w:rPr>
          <w:rFonts w:cs="Arial" w:hAnsi="Arial" w:eastAsia="Arial" w:ascii="Arial"/>
          <w:b/>
          <w:spacing w:val="0"/>
          <w:w w:val="82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ind w:left="256" w:right="604"/>
        <w:sectPr>
          <w:type w:val="continuous"/>
          <w:pgSz w:w="12240" w:h="15840"/>
          <w:pgMar w:top="1480" w:bottom="280" w:left="1480" w:right="1180"/>
          <w:cols w:num="2" w:equalWidth="off">
            <w:col w:w="3882" w:space="4480"/>
            <w:col w:w="1218"/>
          </w:cols>
        </w:sectPr>
      </w:pPr>
      <w:r>
        <w:pict>
          <v:group style="position:absolute;margin-left:480.79pt;margin-top:117.85pt;width:65.98pt;height:31.06pt;mso-position-horizontal-relative:page;mso-position-vertical-relative:page;z-index:-3350" coordorigin="9616,2357" coordsize="1320,621">
            <v:group style="position:absolute;left:9626;top:2365;width:1298;height:0" coordorigin="9626,2365" coordsize="1298,0">
              <v:shape style="position:absolute;left:9626;top:2365;width:1298;height:0" coordorigin="9626,2365" coordsize="1298,0" path="m9626,2365l10925,2365e" filled="f" stroked="t" strokeweight="0.46pt" strokecolor="#000000">
                <v:path arrowok="t"/>
              </v:shape>
              <v:group style="position:absolute;left:9626;top:2752;width:1298;height:0" coordorigin="9626,2752" coordsize="1298,0">
                <v:shape style="position:absolute;left:9626;top:2752;width:1298;height:0" coordorigin="9626,2752" coordsize="1298,0" path="m9626,2752l10925,2752e" filled="f" stroked="t" strokeweight="0.46pt" strokecolor="#000000">
                  <v:path arrowok="t"/>
                </v:shape>
                <v:group style="position:absolute;left:9620;top:2362;width:0;height:612" coordorigin="9620,2362" coordsize="0,612">
                  <v:shape style="position:absolute;left:9620;top:2362;width:0;height:612" coordorigin="9620,2362" coordsize="0,612" path="m9620,2362l9620,2974e" filled="f" stroked="t" strokeweight="0.46pt" strokecolor="#000000">
                    <v:path arrowok="t"/>
                  </v:shape>
                  <v:group style="position:absolute;left:9626;top:2970;width:1298;height:0" coordorigin="9626,2970" coordsize="1298,0">
                    <v:shape style="position:absolute;left:9626;top:2970;width:1298;height:0" coordorigin="9626,2970" coordsize="1298,0" path="m9626,2970l10925,2970e" filled="f" stroked="t" strokeweight="0.46pt" strokecolor="#000000">
                      <v:path arrowok="t"/>
                    </v:shape>
                    <v:group style="position:absolute;left:10931;top:2362;width:0;height:612" coordorigin="10931,2362" coordsize="0,612">
                      <v:shape style="position:absolute;left:10931;top:2362;width:0;height:612" coordorigin="10931,2362" coordsize="0,612" path="m10931,2362l10931,2974e" filled="f" stroked="t" strokeweight="0.46pt" strokecolor="#000000">
                        <v:path arrowok="t"/>
                      </v:shape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1"/>
          <w:w w:val="82"/>
          <w:sz w:val="16"/>
          <w:szCs w:val="16"/>
        </w:rPr>
        <w:t>2</w:t>
      </w:r>
      <w:r>
        <w:rPr>
          <w:rFonts w:cs="Arial" w:hAnsi="Arial" w:eastAsia="Arial" w:ascii="Arial"/>
          <w:spacing w:val="-1"/>
          <w:w w:val="82"/>
          <w:sz w:val="16"/>
          <w:szCs w:val="16"/>
        </w:rPr>
        <w:t>8</w:t>
      </w:r>
      <w:r>
        <w:rPr>
          <w:rFonts w:cs="Arial" w:hAnsi="Arial" w:eastAsia="Arial" w:ascii="Arial"/>
          <w:spacing w:val="1"/>
          <w:w w:val="82"/>
          <w:sz w:val="16"/>
          <w:szCs w:val="16"/>
        </w:rPr>
        <w:t>0</w:t>
      </w:r>
      <w:r>
        <w:rPr>
          <w:rFonts w:cs="Arial" w:hAnsi="Arial" w:eastAsia="Arial" w:ascii="Arial"/>
          <w:spacing w:val="0"/>
          <w:w w:val="82"/>
          <w:sz w:val="16"/>
          <w:szCs w:val="16"/>
        </w:rPr>
        <w:t>4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5" w:lineRule="exact" w:line="140"/>
        <w:sectPr>
          <w:pgMar w:header="883" w:footer="1288" w:top="2180" w:bottom="280" w:left="1480" w:right="1180"/>
          <w:pgSz w:w="12240" w:h="15840"/>
        </w:sectPr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260" w:right="-50"/>
      </w:pPr>
      <w:r>
        <w:pict>
          <v:group style="position:absolute;margin-left:81.31pt;margin-top:1.24989pt;width:285.94pt;height:31.06pt;mso-position-horizontal-relative:page;mso-position-vertical-relative:paragraph;z-index:-3347" coordorigin="1626,25" coordsize="5719,621">
            <v:group style="position:absolute;left:1637;top:33;width:2957;height:0" coordorigin="1637,33" coordsize="2957,0">
              <v:shape style="position:absolute;left:1637;top:33;width:2957;height:0" coordorigin="1637,33" coordsize="2957,0" path="m1637,33l4594,33e" filled="f" stroked="t" strokeweight="0.46pt" strokecolor="#000000">
                <v:path arrowok="t"/>
              </v:shape>
              <v:group style="position:absolute;left:4606;top:33;width:2729;height:0" coordorigin="4606,33" coordsize="2729,0">
                <v:shape style="position:absolute;left:4606;top:33;width:2729;height:0" coordorigin="4606,33" coordsize="2729,0" path="m4606,33l7334,33e" filled="f" stroked="t" strokeweight="0.46pt" strokecolor="#000000">
                  <v:path arrowok="t"/>
                </v:shape>
                <v:group style="position:absolute;left:1631;top:30;width:0;height:612" coordorigin="1631,30" coordsize="0,612">
                  <v:shape style="position:absolute;left:1631;top:30;width:0;height:612" coordorigin="1631,30" coordsize="0,612" path="m1631,30l1631,642e" filled="f" stroked="t" strokeweight="0.46pt" strokecolor="#000000">
                    <v:path arrowok="t"/>
                  </v:shape>
                  <v:group style="position:absolute;left:1637;top:638;width:2957;height:0" coordorigin="1637,638" coordsize="2957,0">
                    <v:shape style="position:absolute;left:1637;top:638;width:2957;height:0" coordorigin="1637,638" coordsize="2957,0" path="m1637,638l4594,638e" filled="f" stroked="t" strokeweight="0.46pt" strokecolor="#000000">
                      <v:path arrowok="t"/>
                    </v:shape>
                    <v:group style="position:absolute;left:4600;top:30;width:0;height:612" coordorigin="4600,30" coordsize="0,612">
                      <v:shape style="position:absolute;left:4600;top:30;width:0;height:612" coordorigin="4600,30" coordsize="0,612" path="m4600,30l4600,642e" filled="f" stroked="t" strokeweight="0.46pt" strokecolor="#000000">
                        <v:path arrowok="t"/>
                      </v:shape>
                      <v:group style="position:absolute;left:4606;top:638;width:2729;height:0" coordorigin="4606,638" coordsize="2729,0">
                        <v:shape style="position:absolute;left:4606;top:638;width:2729;height:0" coordorigin="4606,638" coordsize="2729,0" path="m4606,638l7334,638e" filled="f" stroked="t" strokeweight="0.46pt" strokecolor="#000000">
                          <v:path arrowok="t"/>
                        </v:shape>
                        <v:group style="position:absolute;left:7340;top:30;width:0;height:612" coordorigin="7340,30" coordsize="0,612">
                          <v:shape style="position:absolute;left:7340;top:30;width:0;height:612" coordorigin="7340,30" coordsize="0,612" path="m7340,30l7340,642e" filled="f" stroked="t" strokeweight="0.46pt" strokecolor="#000000">
                            <v:path arrowok="t"/>
                          </v:shape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pict>
          <v:shape type="#_x0000_t202" style="position:absolute;margin-left:378.79pt;margin-top:117.85pt;width:90.69pt;height:31.06pt;mso-position-horizontal-relative:page;mso-position-vertical-relative:page;z-index:-334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94" w:hRule="exact"/>
                    </w:trPr>
                    <w:tc>
                      <w:tcPr>
                        <w:tcW w:w="1800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208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6"/>
                            <w:w w:val="8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3"/>
                            <w:w w:val="8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192" w:hRule="exact"/>
                    </w:trPr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93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ía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69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69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center"/>
                          <w:spacing w:before="3" w:lineRule="exact" w:line="200"/>
                          <w:ind w:left="182" w:right="179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81"/>
                            <w:sz w:val="18"/>
                            <w:szCs w:val="18"/>
                          </w:rPr>
                          <w:t>21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center"/>
                          <w:spacing w:before="3" w:lineRule="exact" w:line="200"/>
                          <w:ind w:left="182" w:right="179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81"/>
                            <w:sz w:val="18"/>
                            <w:szCs w:val="18"/>
                          </w:rPr>
                          <w:t>12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3" w:lineRule="exact" w:line="200"/>
                          <w:ind w:left="13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81"/>
                            <w:sz w:val="18"/>
                            <w:szCs w:val="18"/>
                          </w:rPr>
                          <w:t>2007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C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ó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i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g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o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: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                                                   </w:t>
      </w:r>
      <w:r>
        <w:rPr>
          <w:rFonts w:cs="Arial" w:hAnsi="Arial" w:eastAsia="Arial" w:ascii="Arial"/>
          <w:b/>
          <w:spacing w:val="16"/>
          <w:w w:val="81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81"/>
          <w:sz w:val="20"/>
          <w:szCs w:val="20"/>
        </w:rPr>
        <w:t>V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e</w:t>
      </w:r>
      <w:r>
        <w:rPr>
          <w:rFonts w:cs="Arial" w:hAnsi="Arial" w:eastAsia="Arial" w:ascii="Arial"/>
          <w:b/>
          <w:spacing w:val="-1"/>
          <w:w w:val="81"/>
          <w:sz w:val="20"/>
          <w:szCs w:val="20"/>
        </w:rPr>
        <w:t>r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si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ó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n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ind w:left="-32" w:right="316"/>
      </w:pPr>
      <w:r>
        <w:rPr>
          <w:rFonts w:cs="Arial" w:hAnsi="Arial" w:eastAsia="Arial" w:ascii="Arial"/>
          <w:b/>
          <w:spacing w:val="1"/>
          <w:w w:val="81"/>
          <w:sz w:val="16"/>
          <w:szCs w:val="16"/>
        </w:rPr>
        <w:t>N</w:t>
      </w:r>
      <w:r>
        <w:rPr>
          <w:rFonts w:cs="Arial" w:hAnsi="Arial" w:eastAsia="Arial" w:ascii="Arial"/>
          <w:b/>
          <w:spacing w:val="1"/>
          <w:w w:val="81"/>
          <w:sz w:val="16"/>
          <w:szCs w:val="16"/>
        </w:rPr>
        <w:t>o</w:t>
      </w:r>
      <w:r>
        <w:rPr>
          <w:rFonts w:cs="Arial" w:hAnsi="Arial" w:eastAsia="Arial" w:ascii="Arial"/>
          <w:b/>
          <w:spacing w:val="0"/>
          <w:w w:val="81"/>
          <w:sz w:val="16"/>
          <w:szCs w:val="16"/>
        </w:rPr>
        <w:t>.</w:t>
      </w:r>
      <w:r>
        <w:rPr>
          <w:rFonts w:cs="Arial" w:hAnsi="Arial" w:eastAsia="Arial" w:ascii="Arial"/>
          <w:b/>
          <w:spacing w:val="2"/>
          <w:w w:val="81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81"/>
          <w:sz w:val="16"/>
          <w:szCs w:val="16"/>
        </w:rPr>
        <w:t>d</w:t>
      </w:r>
      <w:r>
        <w:rPr>
          <w:rFonts w:cs="Arial" w:hAnsi="Arial" w:eastAsia="Arial" w:ascii="Arial"/>
          <w:b/>
          <w:spacing w:val="0"/>
          <w:w w:val="81"/>
          <w:sz w:val="16"/>
          <w:szCs w:val="16"/>
        </w:rPr>
        <w:t>e</w:t>
      </w:r>
      <w:r>
        <w:rPr>
          <w:rFonts w:cs="Arial" w:hAnsi="Arial" w:eastAsia="Arial" w:ascii="Arial"/>
          <w:b/>
          <w:spacing w:val="3"/>
          <w:w w:val="81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82"/>
          <w:sz w:val="16"/>
          <w:szCs w:val="16"/>
        </w:rPr>
        <w:t>P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á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g</w:t>
      </w:r>
      <w:r>
        <w:rPr>
          <w:rFonts w:cs="Arial" w:hAnsi="Arial" w:eastAsia="Arial" w:ascii="Arial"/>
          <w:b/>
          <w:spacing w:val="-3"/>
          <w:w w:val="82"/>
          <w:sz w:val="16"/>
          <w:szCs w:val="16"/>
        </w:rPr>
        <w:t>i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n</w:t>
      </w:r>
      <w:r>
        <w:rPr>
          <w:rFonts w:cs="Arial" w:hAnsi="Arial" w:eastAsia="Arial" w:ascii="Arial"/>
          <w:b/>
          <w:spacing w:val="0"/>
          <w:w w:val="82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ind w:left="256" w:right="604"/>
        <w:sectPr>
          <w:type w:val="continuous"/>
          <w:pgSz w:w="12240" w:h="15840"/>
          <w:pgMar w:top="1480" w:bottom="280" w:left="1480" w:right="1180"/>
          <w:cols w:num="2" w:equalWidth="off">
            <w:col w:w="3882" w:space="4480"/>
            <w:col w:w="1218"/>
          </w:cols>
        </w:sectPr>
      </w:pPr>
      <w:r>
        <w:pict>
          <v:group style="position:absolute;margin-left:480.79pt;margin-top:117.85pt;width:65.98pt;height:31.06pt;mso-position-horizontal-relative:page;mso-position-vertical-relative:page;z-index:-3346" coordorigin="9616,2357" coordsize="1320,621">
            <v:group style="position:absolute;left:9626;top:2365;width:1298;height:0" coordorigin="9626,2365" coordsize="1298,0">
              <v:shape style="position:absolute;left:9626;top:2365;width:1298;height:0" coordorigin="9626,2365" coordsize="1298,0" path="m9626,2365l10925,2365e" filled="f" stroked="t" strokeweight="0.46pt" strokecolor="#000000">
                <v:path arrowok="t"/>
              </v:shape>
              <v:group style="position:absolute;left:9626;top:2752;width:1298;height:0" coordorigin="9626,2752" coordsize="1298,0">
                <v:shape style="position:absolute;left:9626;top:2752;width:1298;height:0" coordorigin="9626,2752" coordsize="1298,0" path="m9626,2752l10925,2752e" filled="f" stroked="t" strokeweight="0.46pt" strokecolor="#000000">
                  <v:path arrowok="t"/>
                </v:shape>
                <v:group style="position:absolute;left:9620;top:2362;width:0;height:612" coordorigin="9620,2362" coordsize="0,612">
                  <v:shape style="position:absolute;left:9620;top:2362;width:0;height:612" coordorigin="9620,2362" coordsize="0,612" path="m9620,2362l9620,2974e" filled="f" stroked="t" strokeweight="0.46pt" strokecolor="#000000">
                    <v:path arrowok="t"/>
                  </v:shape>
                  <v:group style="position:absolute;left:9626;top:2970;width:1298;height:0" coordorigin="9626,2970" coordsize="1298,0">
                    <v:shape style="position:absolute;left:9626;top:2970;width:1298;height:0" coordorigin="9626,2970" coordsize="1298,0" path="m9626,2970l10925,2970e" filled="f" stroked="t" strokeweight="0.46pt" strokecolor="#000000">
                      <v:path arrowok="t"/>
                    </v:shape>
                    <v:group style="position:absolute;left:10931;top:2362;width:0;height:612" coordorigin="10931,2362" coordsize="0,612">
                      <v:shape style="position:absolute;left:10931;top:2362;width:0;height:612" coordorigin="10931,2362" coordsize="0,612" path="m10931,2362l10931,2974e" filled="f" stroked="t" strokeweight="0.46pt" strokecolor="#000000">
                        <v:path arrowok="t"/>
                      </v:shape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1"/>
          <w:w w:val="82"/>
          <w:sz w:val="16"/>
          <w:szCs w:val="16"/>
        </w:rPr>
        <w:t>2</w:t>
      </w:r>
      <w:r>
        <w:rPr>
          <w:rFonts w:cs="Arial" w:hAnsi="Arial" w:eastAsia="Arial" w:ascii="Arial"/>
          <w:spacing w:val="-1"/>
          <w:w w:val="82"/>
          <w:sz w:val="16"/>
          <w:szCs w:val="16"/>
        </w:rPr>
        <w:t>8</w:t>
      </w:r>
      <w:r>
        <w:rPr>
          <w:rFonts w:cs="Arial" w:hAnsi="Arial" w:eastAsia="Arial" w:ascii="Arial"/>
          <w:spacing w:val="1"/>
          <w:w w:val="82"/>
          <w:sz w:val="16"/>
          <w:szCs w:val="16"/>
        </w:rPr>
        <w:t>0</w:t>
      </w:r>
      <w:r>
        <w:rPr>
          <w:rFonts w:cs="Arial" w:hAnsi="Arial" w:eastAsia="Arial" w:ascii="Arial"/>
          <w:spacing w:val="0"/>
          <w:w w:val="82"/>
          <w:sz w:val="16"/>
          <w:szCs w:val="16"/>
        </w:rPr>
        <w:t>5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828" w:hRule="exact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rPr>
                <w:sz w:val="28"/>
                <w:szCs w:val="28"/>
              </w:rPr>
              <w:jc w:val="left"/>
              <w:spacing w:before="14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4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rPr>
                <w:sz w:val="28"/>
                <w:szCs w:val="28"/>
              </w:rPr>
              <w:jc w:val="left"/>
              <w:spacing w:before="14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59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1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8"/>
                <w:szCs w:val="28"/>
              </w:rPr>
              <w:jc w:val="left"/>
              <w:spacing w:before="14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2330" w:right="2340"/>
            </w:pPr>
            <w:r>
              <w:rPr>
                <w:rFonts w:cs="Arial" w:hAnsi="Arial" w:eastAsia="Arial" w:ascii="Arial"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3"/>
                <w:w w:val="99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ID</w:t>
            </w:r>
            <w:r>
              <w:rPr>
                <w:rFonts w:cs="Arial" w:hAnsi="Arial" w:eastAsia="Arial" w:ascii="Arial"/>
                <w:spacing w:val="2"/>
                <w:w w:val="99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0188" w:hRule="exact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63" w:right="165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7.1.1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245" w:right="249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7.2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8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329" w:right="331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8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15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329" w:right="331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9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5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204" w:right="290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10.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10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204" w:right="290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11.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18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204" w:right="290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12.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1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204" w:right="290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13.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20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204" w:right="290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14.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rPr>
                <w:sz w:val="14"/>
                <w:szCs w:val="14"/>
              </w:rPr>
              <w:jc w:val="left"/>
              <w:spacing w:before="7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6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6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RO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0"/>
                <w:szCs w:val="10"/>
              </w:rPr>
              <w:jc w:val="left"/>
              <w:spacing w:before="8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64" w:right="35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Ñ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3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CIO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64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CNICO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64" w:right="58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1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both"/>
              <w:spacing w:before="2" w:lineRule="exact" w:line="220"/>
              <w:ind w:left="64" w:right="31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ea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ato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“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Repo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o”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equ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epa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dad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0)</w:t>
            </w:r>
            <w:r>
              <w:rPr>
                <w:rFonts w:cs="Arial" w:hAnsi="Arial" w:eastAsia="Arial" w:ascii="Arial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“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Repo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o”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Depa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ento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both"/>
              <w:spacing w:lineRule="exact" w:line="220"/>
              <w:ind w:left="64" w:right="39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aba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nado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(pa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6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5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13),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both"/>
              <w:ind w:left="64" w:right="565"/>
            </w:pP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ndo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pa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tes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que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po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an.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6"/>
                <w:szCs w:val="16"/>
              </w:rPr>
              <w:jc w:val="left"/>
              <w:spacing w:before="2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both"/>
              <w:ind w:left="64" w:right="32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ea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po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a,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í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ado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epa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n,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ada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cs="Arial" w:hAnsi="Arial" w:eastAsia="Arial" w:ascii="Arial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ento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abo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pañía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epa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(pa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ad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8).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1"/>
                <w:szCs w:val="11"/>
              </w:rPr>
              <w:jc w:val="left"/>
              <w:spacing w:before="10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both"/>
              <w:ind w:left="64" w:right="35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Repa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añ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nal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ato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“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Repo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”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po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ado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ato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Co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pañía.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1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both"/>
              <w:ind w:left="64" w:right="29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po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al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ea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a,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5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dad</w:t>
            </w:r>
            <w:r>
              <w:rPr>
                <w:rFonts w:cs="Arial" w:hAnsi="Arial" w:eastAsia="Arial" w:ascii="Arial"/>
                <w:spacing w:val="4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ua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5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al</w:t>
            </w:r>
            <w:r>
              <w:rPr>
                <w:rFonts w:cs="Arial" w:hAnsi="Arial" w:eastAsia="Arial" w:ascii="Arial"/>
                <w:spacing w:val="5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5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5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5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ato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“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Repo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”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both"/>
              <w:ind w:left="64" w:right="3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é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Co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pañía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eq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epa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nal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del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ato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“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epo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”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ando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dad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ato,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nd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5"/>
                <w:szCs w:val="15"/>
              </w:rPr>
              <w:jc w:val="left"/>
              <w:spacing w:before="8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both"/>
              <w:ind w:left="64" w:right="3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ento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po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epa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ado</w:t>
            </w:r>
            <w:r>
              <w:rPr>
                <w:rFonts w:cs="Arial" w:hAnsi="Arial" w:eastAsia="Arial" w:ascii="Arial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ato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“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o”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por</w:t>
            </w:r>
            <w:r>
              <w:rPr>
                <w:rFonts w:cs="Arial" w:hAnsi="Arial" w:eastAsia="Arial" w:ascii="Arial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epa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9"/>
                <w:szCs w:val="19"/>
              </w:rPr>
              <w:jc w:val="left"/>
              <w:spacing w:before="7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both"/>
              <w:ind w:left="64" w:right="3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be</w:t>
            </w:r>
            <w:r>
              <w:rPr>
                <w:rFonts w:cs="Arial" w:hAnsi="Arial" w:eastAsia="Arial" w:ascii="Arial"/>
                <w:spacing w:val="5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5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5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ado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5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5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al</w:t>
            </w:r>
            <w:r>
              <w:rPr>
                <w:rFonts w:cs="Arial" w:hAnsi="Arial" w:eastAsia="Arial" w:ascii="Arial"/>
                <w:spacing w:val="5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“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Repo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o”</w:t>
            </w:r>
            <w:r>
              <w:rPr>
                <w:rFonts w:cs="Arial" w:hAnsi="Arial" w:eastAsia="Arial" w:ascii="Arial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Depa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ento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aba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nado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utu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6"/>
                <w:szCs w:val="16"/>
              </w:rPr>
              <w:jc w:val="left"/>
              <w:spacing w:before="3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both"/>
              <w:ind w:left="64" w:right="3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be</w:t>
            </w:r>
            <w:r>
              <w:rPr>
                <w:rFonts w:cs="Arial" w:hAnsi="Arial" w:eastAsia="Arial" w:ascii="Arial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nal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é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Co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pañía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ato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“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Repo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”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aba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nado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19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both"/>
              <w:ind w:left="64" w:right="32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Cont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ato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“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Repo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o”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aba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nado,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í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utu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1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1637" w:right="1817"/>
            </w:pP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na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99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99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99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5"/>
                <w:w w:val="99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ento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ectPr>
          <w:type w:val="continuous"/>
          <w:pgSz w:w="12240" w:h="15840"/>
          <w:pgMar w:top="1480" w:bottom="280" w:left="1480" w:right="1180"/>
        </w:sectPr>
      </w:pPr>
    </w:p>
    <w:p>
      <w:pPr>
        <w:rPr>
          <w:sz w:val="14"/>
          <w:szCs w:val="14"/>
        </w:rPr>
        <w:jc w:val="left"/>
        <w:spacing w:before="5" w:lineRule="exact" w:line="140"/>
        <w:sectPr>
          <w:pgMar w:header="883" w:footer="1288" w:top="2180" w:bottom="280" w:left="1480" w:right="1180"/>
          <w:pgSz w:w="12240" w:h="15840"/>
        </w:sectPr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260" w:right="-50"/>
      </w:pPr>
      <w:r>
        <w:pict>
          <v:group style="position:absolute;margin-left:81.31pt;margin-top:1.24989pt;width:285.94pt;height:31.06pt;mso-position-horizontal-relative:page;mso-position-vertical-relative:paragraph;z-index:-3344" coordorigin="1626,25" coordsize="5719,621">
            <v:group style="position:absolute;left:1637;top:33;width:2957;height:0" coordorigin="1637,33" coordsize="2957,0">
              <v:shape style="position:absolute;left:1637;top:33;width:2957;height:0" coordorigin="1637,33" coordsize="2957,0" path="m1637,33l4594,33e" filled="f" stroked="t" strokeweight="0.46pt" strokecolor="#000000">
                <v:path arrowok="t"/>
              </v:shape>
              <v:group style="position:absolute;left:4606;top:33;width:2729;height:0" coordorigin="4606,33" coordsize="2729,0">
                <v:shape style="position:absolute;left:4606;top:33;width:2729;height:0" coordorigin="4606,33" coordsize="2729,0" path="m4606,33l7334,33e" filled="f" stroked="t" strokeweight="0.46pt" strokecolor="#000000">
                  <v:path arrowok="t"/>
                </v:shape>
                <v:group style="position:absolute;left:1631;top:30;width:0;height:612" coordorigin="1631,30" coordsize="0,612">
                  <v:shape style="position:absolute;left:1631;top:30;width:0;height:612" coordorigin="1631,30" coordsize="0,612" path="m1631,30l1631,642e" filled="f" stroked="t" strokeweight="0.46pt" strokecolor="#000000">
                    <v:path arrowok="t"/>
                  </v:shape>
                  <v:group style="position:absolute;left:1637;top:638;width:2957;height:0" coordorigin="1637,638" coordsize="2957,0">
                    <v:shape style="position:absolute;left:1637;top:638;width:2957;height:0" coordorigin="1637,638" coordsize="2957,0" path="m1637,638l4594,638e" filled="f" stroked="t" strokeweight="0.46pt" strokecolor="#000000">
                      <v:path arrowok="t"/>
                    </v:shape>
                    <v:group style="position:absolute;left:4600;top:30;width:0;height:612" coordorigin="4600,30" coordsize="0,612">
                      <v:shape style="position:absolute;left:4600;top:30;width:0;height:612" coordorigin="4600,30" coordsize="0,612" path="m4600,30l4600,642e" filled="f" stroked="t" strokeweight="0.46pt" strokecolor="#000000">
                        <v:path arrowok="t"/>
                      </v:shape>
                      <v:group style="position:absolute;left:4606;top:638;width:2729;height:0" coordorigin="4606,638" coordsize="2729,0">
                        <v:shape style="position:absolute;left:4606;top:638;width:2729;height:0" coordorigin="4606,638" coordsize="2729,0" path="m4606,638l7334,638e" filled="f" stroked="t" strokeweight="0.46pt" strokecolor="#000000">
                          <v:path arrowok="t"/>
                        </v:shape>
                        <v:group style="position:absolute;left:7340;top:30;width:0;height:612" coordorigin="7340,30" coordsize="0,612">
                          <v:shape style="position:absolute;left:7340;top:30;width:0;height:612" coordorigin="7340,30" coordsize="0,612" path="m7340,30l7340,642e" filled="f" stroked="t" strokeweight="0.46pt" strokecolor="#000000">
                            <v:path arrowok="t"/>
                          </v:shape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C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ó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i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g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o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: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                                                   </w:t>
      </w:r>
      <w:r>
        <w:rPr>
          <w:rFonts w:cs="Arial" w:hAnsi="Arial" w:eastAsia="Arial" w:ascii="Arial"/>
          <w:b/>
          <w:spacing w:val="16"/>
          <w:w w:val="81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81"/>
          <w:sz w:val="20"/>
          <w:szCs w:val="20"/>
        </w:rPr>
        <w:t>V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e</w:t>
      </w:r>
      <w:r>
        <w:rPr>
          <w:rFonts w:cs="Arial" w:hAnsi="Arial" w:eastAsia="Arial" w:ascii="Arial"/>
          <w:b/>
          <w:spacing w:val="-1"/>
          <w:w w:val="81"/>
          <w:sz w:val="20"/>
          <w:szCs w:val="20"/>
        </w:rPr>
        <w:t>r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si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ó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n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ind w:left="-32" w:right="316"/>
      </w:pPr>
      <w:r>
        <w:pict>
          <v:shape type="#_x0000_t202" style="position:absolute;margin-left:378.79pt;margin-top:-5.44608pt;width:90.69pt;height:31.06pt;mso-position-horizontal-relative:page;mso-position-vertical-relative:paragraph;z-index:-333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94" w:hRule="exact"/>
                    </w:trPr>
                    <w:tc>
                      <w:tcPr>
                        <w:tcW w:w="1800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208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6"/>
                            <w:w w:val="8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3"/>
                            <w:w w:val="8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192" w:hRule="exact"/>
                    </w:trPr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93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ía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69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69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center"/>
                          <w:spacing w:before="3" w:lineRule="exact" w:line="200"/>
                          <w:ind w:left="182" w:right="179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81"/>
                            <w:sz w:val="18"/>
                            <w:szCs w:val="18"/>
                          </w:rPr>
                          <w:t>21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center"/>
                          <w:spacing w:before="3" w:lineRule="exact" w:line="200"/>
                          <w:ind w:left="182" w:right="179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81"/>
                            <w:sz w:val="18"/>
                            <w:szCs w:val="18"/>
                          </w:rPr>
                          <w:t>12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3" w:lineRule="exact" w:line="200"/>
                          <w:ind w:left="13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81"/>
                            <w:sz w:val="18"/>
                            <w:szCs w:val="18"/>
                          </w:rPr>
                          <w:t>2007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b/>
          <w:spacing w:val="1"/>
          <w:w w:val="81"/>
          <w:sz w:val="16"/>
          <w:szCs w:val="16"/>
        </w:rPr>
        <w:t>N</w:t>
      </w:r>
      <w:r>
        <w:rPr>
          <w:rFonts w:cs="Arial" w:hAnsi="Arial" w:eastAsia="Arial" w:ascii="Arial"/>
          <w:b/>
          <w:spacing w:val="1"/>
          <w:w w:val="81"/>
          <w:sz w:val="16"/>
          <w:szCs w:val="16"/>
        </w:rPr>
        <w:t>o</w:t>
      </w:r>
      <w:r>
        <w:rPr>
          <w:rFonts w:cs="Arial" w:hAnsi="Arial" w:eastAsia="Arial" w:ascii="Arial"/>
          <w:b/>
          <w:spacing w:val="0"/>
          <w:w w:val="81"/>
          <w:sz w:val="16"/>
          <w:szCs w:val="16"/>
        </w:rPr>
        <w:t>.</w:t>
      </w:r>
      <w:r>
        <w:rPr>
          <w:rFonts w:cs="Arial" w:hAnsi="Arial" w:eastAsia="Arial" w:ascii="Arial"/>
          <w:b/>
          <w:spacing w:val="2"/>
          <w:w w:val="81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81"/>
          <w:sz w:val="16"/>
          <w:szCs w:val="16"/>
        </w:rPr>
        <w:t>d</w:t>
      </w:r>
      <w:r>
        <w:rPr>
          <w:rFonts w:cs="Arial" w:hAnsi="Arial" w:eastAsia="Arial" w:ascii="Arial"/>
          <w:b/>
          <w:spacing w:val="0"/>
          <w:w w:val="81"/>
          <w:sz w:val="16"/>
          <w:szCs w:val="16"/>
        </w:rPr>
        <w:t>e</w:t>
      </w:r>
      <w:r>
        <w:rPr>
          <w:rFonts w:cs="Arial" w:hAnsi="Arial" w:eastAsia="Arial" w:ascii="Arial"/>
          <w:b/>
          <w:spacing w:val="3"/>
          <w:w w:val="81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82"/>
          <w:sz w:val="16"/>
          <w:szCs w:val="16"/>
        </w:rPr>
        <w:t>P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á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g</w:t>
      </w:r>
      <w:r>
        <w:rPr>
          <w:rFonts w:cs="Arial" w:hAnsi="Arial" w:eastAsia="Arial" w:ascii="Arial"/>
          <w:b/>
          <w:spacing w:val="-3"/>
          <w:w w:val="82"/>
          <w:sz w:val="16"/>
          <w:szCs w:val="16"/>
        </w:rPr>
        <w:t>i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n</w:t>
      </w:r>
      <w:r>
        <w:rPr>
          <w:rFonts w:cs="Arial" w:hAnsi="Arial" w:eastAsia="Arial" w:ascii="Arial"/>
          <w:b/>
          <w:spacing w:val="0"/>
          <w:w w:val="82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lineRule="exact" w:line="180"/>
        <w:ind w:left="256" w:right="604"/>
        <w:sectPr>
          <w:type w:val="continuous"/>
          <w:pgSz w:w="12240" w:h="15840"/>
          <w:pgMar w:top="1480" w:bottom="280" w:left="1480" w:right="1180"/>
          <w:cols w:num="2" w:equalWidth="off">
            <w:col w:w="3882" w:space="4480"/>
            <w:col w:w="1218"/>
          </w:cols>
        </w:sectPr>
      </w:pPr>
      <w:r>
        <w:pict>
          <v:group style="position:absolute;margin-left:480.79pt;margin-top:117.85pt;width:65.98pt;height:31.06pt;mso-position-horizontal-relative:page;mso-position-vertical-relative:page;z-index:-3343" coordorigin="9616,2357" coordsize="1320,621">
            <v:group style="position:absolute;left:9626;top:2365;width:1298;height:0" coordorigin="9626,2365" coordsize="1298,0">
              <v:shape style="position:absolute;left:9626;top:2365;width:1298;height:0" coordorigin="9626,2365" coordsize="1298,0" path="m9626,2365l10925,2365e" filled="f" stroked="t" strokeweight="0.46pt" strokecolor="#000000">
                <v:path arrowok="t"/>
              </v:shape>
              <v:group style="position:absolute;left:9626;top:2752;width:1298;height:0" coordorigin="9626,2752" coordsize="1298,0">
                <v:shape style="position:absolute;left:9626;top:2752;width:1298;height:0" coordorigin="9626,2752" coordsize="1298,0" path="m9626,2752l10925,2752e" filled="f" stroked="t" strokeweight="0.46pt" strokecolor="#000000">
                  <v:path arrowok="t"/>
                </v:shape>
                <v:group style="position:absolute;left:9620;top:2362;width:0;height:612" coordorigin="9620,2362" coordsize="0,612">
                  <v:shape style="position:absolute;left:9620;top:2362;width:0;height:612" coordorigin="9620,2362" coordsize="0,612" path="m9620,2362l9620,2974e" filled="f" stroked="t" strokeweight="0.46pt" strokecolor="#000000">
                    <v:path arrowok="t"/>
                  </v:shape>
                  <v:group style="position:absolute;left:9626;top:2970;width:1298;height:0" coordorigin="9626,2970" coordsize="1298,0">
                    <v:shape style="position:absolute;left:9626;top:2970;width:1298;height:0" coordorigin="9626,2970" coordsize="1298,0" path="m9626,2970l10925,2970e" filled="f" stroked="t" strokeweight="0.46pt" strokecolor="#000000">
                      <v:path arrowok="t"/>
                    </v:shape>
                    <v:group style="position:absolute;left:10931;top:2362;width:0;height:612" coordorigin="10931,2362" coordsize="0,612">
                      <v:shape style="position:absolute;left:10931;top:2362;width:0;height:612" coordorigin="10931,2362" coordsize="0,612" path="m10931,2362l10931,2974e" filled="f" stroked="t" strokeweight="0.46pt" strokecolor="#000000">
                        <v:path arrowok="t"/>
                      </v:shape>
                    </v:group>
                  </v:group>
                </v:group>
              </v:group>
            </v:group>
            <w10:wrap type="none"/>
          </v:group>
        </w:pict>
      </w:r>
      <w:r>
        <w:pict>
          <v:group style="position:absolute;margin-left:348.72pt;margin-top:80.1039pt;width:192.72pt;height:468.72pt;mso-position-horizontal-relative:page;mso-position-vertical-relative:paragraph;z-index:-3342" coordorigin="6974,1602" coordsize="3854,9374">
            <v:group style="position:absolute;left:8722;top:3409;width:120;height:550" coordorigin="8722,3409" coordsize="120,550">
              <v:shape style="position:absolute;left:8722;top:3409;width:120;height:550" coordorigin="8722,3409" coordsize="120,550" path="m8789,3839l8789,3416,8786,3412,8782,3409,8777,3412,8774,3416,8774,3858,8777,3863,8789,3839xe" filled="t" fillcolor="#000000" stroked="f">
                <v:path arrowok="t"/>
                <v:fill/>
              </v:shape>
              <v:shape style="position:absolute;left:8722;top:3409;width:120;height:550" coordorigin="8722,3409" coordsize="120,550" path="m8782,3865l8782,3959,8842,3839,8786,3863,8782,3865xe" filled="t" fillcolor="#000000" stroked="f">
                <v:path arrowok="t"/>
                <v:fill/>
              </v:shape>
              <v:shape style="position:absolute;left:8722;top:3409;width:120;height:550" coordorigin="8722,3409" coordsize="120,550" path="m8774,3839l8722,3839,8782,3959,8782,3865,8786,3863,8842,3839,8789,3839,8789,3858,8789,3839,8777,3863,8774,3858,8774,3839xe" filled="t" fillcolor="#000000" stroked="f">
                <v:path arrowok="t"/>
                <v:fill/>
              </v:shape>
              <v:group style="position:absolute;left:7942;top:2509;width:1678;height:1078" coordorigin="7942,2509" coordsize="1678,1078">
                <v:shape style="position:absolute;left:7942;top:2509;width:1678;height:1078" coordorigin="7942,2509" coordsize="1678,1078" path="m7942,3587l9619,3587,9619,2509,7942,2509,7942,3587xe" filled="t" fillcolor="#FFFFFF" stroked="f">
                  <v:path arrowok="t"/>
                  <v:fill/>
                </v:shape>
                <v:group style="position:absolute;left:7942;top:2509;width:1680;height:1080" coordorigin="7942,2509" coordsize="1680,1080">
                  <v:shape style="position:absolute;left:7942;top:2509;width:1680;height:1080" coordorigin="7942,2509" coordsize="1680,1080" path="m7942,2509l7942,3589,9622,3589,9622,2509,7942,2509xe" filled="f" stroked="t" strokeweight="0.72pt" strokecolor="#000000">
                    <v:path arrowok="t"/>
                  </v:shape>
                  <v:group style="position:absolute;left:8542;top:1609;width:600;height:540" coordorigin="8542,1609" coordsize="600,540">
                    <v:shape style="position:absolute;left:8542;top:1609;width:600;height:540" coordorigin="8542,1609" coordsize="600,540" path="m8842,1609l8817,1610,8793,1613,8770,1617,8747,1623,8725,1631,8704,1640,8684,1650,8664,1662,8646,1675,8629,1689,8614,1704,8600,1721,8587,1738,8575,1756,8565,1775,8557,1795,8550,1816,8546,1837,8543,1858,8542,1880,8543,1903,8546,1924,8550,1945,8557,1966,8565,1985,8575,2004,8587,2022,8600,2039,8614,2056,8629,2071,8646,2085,8664,2098,8684,2109,8704,2119,8725,2128,8747,2136,8770,2141,8793,2146,8817,2148,8842,2149,8866,2148,8890,2146,8914,2141,8936,2136,8958,2128,8979,2119,9000,2109,9019,2098,9037,2085,9054,2071,9069,2056,9084,2039,9097,2022,9108,2004,9118,1985,9126,1966,9133,1945,9138,1924,9141,1903,9142,1880,9141,1858,9138,1837,9133,1816,9126,1795,9118,1775,9108,1756,9097,1738,9084,1721,9069,1704,9054,1689,9037,1675,9019,1662,9000,1650,8979,1640,8958,1631,8936,1623,8914,1617,8890,1613,8866,1610,8842,1609e" filled="f" stroked="t" strokeweight="0.72pt" strokecolor="#000000">
                      <v:path arrowok="t"/>
                    </v:shape>
                    <v:group style="position:absolute;left:8717;top:2149;width:120;height:367" coordorigin="8717,2149" coordsize="120,367">
                      <v:shape style="position:absolute;left:8717;top:2149;width:120;height:367" coordorigin="8717,2149" coordsize="120,367" path="m8770,2420l8770,2396,8717,2396,8777,2516,8770,2420xe" filled="t" fillcolor="#000000" stroked="f">
                        <v:path arrowok="t"/>
                        <v:fill/>
                      </v:shape>
                      <v:shape style="position:absolute;left:8717;top:2149;width:120;height:367" coordorigin="8717,2149" coordsize="120,367" path="m8777,2423l8777,2516,8837,2396,8782,2420,8777,2423xe" filled="t" fillcolor="#000000" stroked="f">
                        <v:path arrowok="t"/>
                        <v:fill/>
                      </v:shape>
                      <v:shape style="position:absolute;left:8717;top:2149;width:120;height:367" coordorigin="8717,2149" coordsize="120,367" path="m8777,2516l8777,2423,8770,2416,8777,2423,8782,2420,8837,2396,8784,2396,8784,2416,8784,2156,8782,2152,8777,2149,8770,2152,8770,2420,8777,2516xe" filled="t" fillcolor="#000000" stroked="f">
                        <v:path arrowok="t"/>
                        <v:fill/>
                      </v:shape>
                      <v:group style="position:absolute;left:8722;top:4849;width:120;height:547" coordorigin="8722,4849" coordsize="120,547">
                        <v:shape style="position:absolute;left:8722;top:4849;width:120;height:547" coordorigin="8722,4849" coordsize="120,547" path="m8789,5276l8789,4856,8786,4852,8782,4849,8777,4852,8774,4856,8774,5296,8777,5300,8789,5276xe" filled="t" fillcolor="#000000" stroked="f">
                          <v:path arrowok="t"/>
                          <v:fill/>
                        </v:shape>
                        <v:shape style="position:absolute;left:8722;top:4849;width:120;height:547" coordorigin="8722,4849" coordsize="120,547" path="m8782,5303l8782,5396,8842,5276,8786,5300,8782,5303xe" filled="t" fillcolor="#000000" stroked="f">
                          <v:path arrowok="t"/>
                          <v:fill/>
                        </v:shape>
                        <v:shape style="position:absolute;left:8722;top:4849;width:120;height:547" coordorigin="8722,4849" coordsize="120,547" path="m8774,5276l8722,5276,8782,5396,8782,5303,8786,5300,8842,5276,8789,5276,8789,5296,8789,5276,8777,5300,8774,5296,8774,5276xe" filled="t" fillcolor="#000000" stroked="f">
                          <v:path arrowok="t"/>
                          <v:fill/>
                        </v:shape>
                        <v:group style="position:absolute;left:7942;top:5396;width:1680;height:1260" coordorigin="7942,5396" coordsize="1680,1260">
                          <v:shape style="position:absolute;left:7942;top:5396;width:1680;height:1260" coordorigin="7942,5396" coordsize="1680,1260" path="m8782,5396l7942,6025,8782,6656,9622,6025,8782,5396xe" filled="f" stroked="t" strokeweight="0.72pt" strokecolor="#000000">
                            <v:path arrowok="t"/>
                          </v:shape>
                          <v:group style="position:absolute;left:9922;top:5939;width:120;height:727" coordorigin="9922,5939" coordsize="120,727">
                            <v:shape style="position:absolute;left:9922;top:5939;width:120;height:727" coordorigin="9922,5939" coordsize="120,727" path="m9989,6546l9989,5946,9986,5941,9982,5939,9977,5941,9974,5946,9974,6565,9977,6572,9989,6546xe" filled="t" fillcolor="#000000" stroked="f">
                              <v:path arrowok="t"/>
                              <v:fill/>
                            </v:shape>
                            <v:shape style="position:absolute;left:9922;top:5939;width:120;height:727" coordorigin="9922,5939" coordsize="120,727" path="m9986,6572l9982,6572,9982,6666,10042,6546,9986,6572xe" filled="t" fillcolor="#000000" stroked="f">
                              <v:path arrowok="t"/>
                              <v:fill/>
                            </v:shape>
                            <v:shape style="position:absolute;left:9922;top:5939;width:120;height:727" coordorigin="9922,5939" coordsize="120,727" path="m9974,6546l9922,6546,9982,6666,9982,6572,9986,6572,10042,6546,9989,6546,9989,6565,9989,6546,9977,6572,9974,6565,9974,6546xe" filled="t" fillcolor="#000000" stroked="f">
                              <v:path arrowok="t"/>
                              <v:fill/>
                            </v:shape>
                            <v:group style="position:absolute;left:9502;top:5936;width:480;height:0" coordorigin="9502,5936" coordsize="480,0">
                              <v:shape style="position:absolute;left:9502;top:5936;width:480;height:0" coordorigin="9502,5936" coordsize="480,0" path="m9982,5936l9502,5936e" filled="f" stroked="t" strokeweight="0.72pt" strokecolor="#000000">
                                <v:path arrowok="t"/>
                              </v:shape>
                              <v:group style="position:absolute;left:7522;top:5927;width:120;height:739" coordorigin="7522,5927" coordsize="120,739">
                                <v:shape style="position:absolute;left:7522;top:5927;width:120;height:739" coordorigin="7522,5927" coordsize="120,739" path="m7589,6546l7589,5934,7586,5929,7582,5927,7577,5929,7574,5934,7574,6565,7577,6572,7589,6546xe" filled="t" fillcolor="#000000" stroked="f">
                                  <v:path arrowok="t"/>
                                  <v:fill/>
                                </v:shape>
                                <v:shape style="position:absolute;left:7522;top:5927;width:120;height:739" coordorigin="7522,5927" coordsize="120,739" path="m7586,6572l7582,6572,7582,6666,7642,6546,7586,6572xe" filled="t" fillcolor="#000000" stroked="f">
                                  <v:path arrowok="t"/>
                                  <v:fill/>
                                </v:shape>
                                <v:shape style="position:absolute;left:7522;top:5927;width:120;height:739" coordorigin="7522,5927" coordsize="120,739" path="m7574,6546l7522,6546,7582,6666,7582,6572,7586,6572,7642,6546,7589,6546,7589,6565,7589,6546,7577,6572,7574,6565,7574,6546xe" filled="t" fillcolor="#000000" stroked="f">
                                  <v:path arrowok="t"/>
                                  <v:fill/>
                                </v:shape>
                                <v:group style="position:absolute;left:7582;top:5936;width:480;height:0" coordorigin="7582,5936" coordsize="480,0">
                                  <v:shape style="position:absolute;left:7582;top:5936;width:480;height:0" coordorigin="7582,5936" coordsize="480,0" path="m8062,5936l7582,5936e" filled="f" stroked="t" strokeweight="0.72pt" strokecolor="#000000">
                                    <v:path arrowok="t"/>
                                  </v:shape>
                                  <v:group style="position:absolute;left:7766;top:7564;width:120;height:547" coordorigin="7766,7564" coordsize="120,547">
                                    <v:shape style="position:absolute;left:7766;top:7564;width:120;height:547" coordorigin="7766,7564" coordsize="120,547" path="m7834,7991l7834,7571,7831,7564,7822,7564,7819,7571,7819,8012,7822,8017,7834,7991xe" filled="t" fillcolor="#000000" stroked="f">
                                      <v:path arrowok="t"/>
                                      <v:fill/>
                                    </v:shape>
                                    <v:shape style="position:absolute;left:7766;top:7564;width:120;height:547" coordorigin="7766,7564" coordsize="120,547" path="m7826,8020l7826,8111,7886,7991,7831,8017,7826,8020xe" filled="t" fillcolor="#000000" stroked="f">
                                      <v:path arrowok="t"/>
                                      <v:fill/>
                                    </v:shape>
                                    <v:shape style="position:absolute;left:7766;top:7564;width:120;height:547" coordorigin="7766,7564" coordsize="120,547" path="m7819,7991l7766,7991,7826,8111,7826,8020,7831,8017,7886,7991,7834,7991,7834,8012,7834,7991,7822,8017,7819,8012,7819,7991xe" filled="t" fillcolor="#000000" stroked="f">
                                      <v:path arrowok="t"/>
                                      <v:fill/>
                                    </v:shape>
                                    <v:group style="position:absolute;left:6982;top:6671;width:1678;height:1078" coordorigin="6982,6671" coordsize="1678,1078">
                                      <v:shape style="position:absolute;left:6982;top:6671;width:1678;height:1078" coordorigin="6982,6671" coordsize="1678,1078" path="m6982,7748l8659,7748,8659,6671,6982,6671,6982,7748xe" filled="t" fillcolor="#FFFFFF" stroked="f">
                                        <v:path arrowok="t"/>
                                        <v:fill/>
                                      </v:shape>
                                      <v:group style="position:absolute;left:6982;top:6671;width:1680;height:1080" coordorigin="6982,6671" coordsize="1680,1080">
                                        <v:shape style="position:absolute;left:6982;top:6671;width:1680;height:1080" coordorigin="6982,6671" coordsize="1680,1080" path="m6982,6671l6982,7751,8662,7751,8662,6671,6982,6671xe" filled="f" stroked="t" strokeweight="0.72pt" strokecolor="#000000">
                                          <v:path arrowok="t"/>
                                        </v:shape>
                                        <v:group style="position:absolute;left:7586;top:9539;width:1200;height:720" coordorigin="7586,9539" coordsize="1200,720">
                                          <v:shape style="position:absolute;left:7586;top:9539;width:1200;height:720" coordorigin="7586,9539" coordsize="1200,720" path="m7586,10213l7606,10218,7626,10222,7646,10225,7665,10229,7685,10232,7704,10235,7724,10239,7742,10242,7763,10245,7783,10248,7803,10250,7822,10252,7842,10255,7861,10258,7867,10259,7903,10259,7933,10258,7958,10257,7978,10255,7995,10254,8009,10252,8022,10251,8033,10250,8040,10249,8060,10247,8080,10244,8100,10240,8120,10236,8134,10232,8152,10228,8171,10223,8190,10217,8210,10211,8215,10208,8234,10205,8253,10201,8273,10196,8293,10190,8302,10187,8321,10181,8339,10175,8358,10170,8378,10165,8395,10160,8413,10157,8431,10153,8450,10149,8470,10144,8492,10141,8506,10139,8524,10136,8543,10133,8562,10130,8582,10127,8603,10124,8624,10122,8628,10122,8646,10122,8665,10121,8685,10121,8704,10120,8725,10119,8745,10118,8786,10117,8786,9539,7586,9539,7586,10213xe" filled="f" stroked="t" strokeweight="0.72pt" strokecolor="#000000">
                                            <v:path arrowok="t"/>
                                          </v:shape>
                                          <v:group style="position:absolute;left:7586;top:8999;width:1200;height:720" coordorigin="7586,8999" coordsize="1200,720">
                                            <v:shape style="position:absolute;left:7586;top:8999;width:1200;height:720" coordorigin="7586,8999" coordsize="1200,720" path="m8786,8999l7586,8999,7586,9673,7626,9682,7685,9692,7704,9695,7724,9699,7742,9702,7763,9705,7783,9708,7803,9710,7822,9712,7842,9715,7861,9718,7867,9719,7903,9719,7933,9718,7958,9717,7978,9715,7995,9714,8009,9712,8022,9711,8033,9710,8040,9709,8060,9707,8080,9704,8100,9700,8120,9696,8134,9692,8152,9688,8171,9683,8190,9677,8210,9671,8215,9668,8234,9665,8253,9661,8273,9656,8293,9650,8302,9647,8321,9641,8339,9635,8358,9630,8378,9625,8395,9620,8413,9617,8431,9613,8450,9609,8470,9604,8492,9601,8506,9599,8524,9596,8543,9593,8562,9590,8582,9587,8603,9584,8624,9582,8628,9582,8646,9582,8665,9581,8685,9581,8704,9580,8725,9579,8745,9578,8786,9577,8786,8999xe" filled="t" fillcolor="#FFFFFF" stroked="f">
                                              <v:path arrowok="t"/>
                                              <v:fill/>
                                            </v:shape>
                                            <v:group style="position:absolute;left:7586;top:8999;width:1200;height:720" coordorigin="7586,8999" coordsize="1200,720">
                                              <v:shape style="position:absolute;left:7586;top:8999;width:1200;height:720" coordorigin="7586,8999" coordsize="1200,720" path="m7586,9673l7606,9678,7626,9682,7646,9685,7665,9689,7685,9692,7704,9695,7724,9699,7742,9702,7763,9705,7783,9708,7803,9710,7822,9712,7842,9715,7861,9718,7867,9719,7903,9719,7933,9718,7958,9717,7978,9715,7995,9714,8009,9712,8022,9711,8033,9710,8040,9709,8060,9707,8080,9704,8100,9700,8120,9696,8134,9692,8152,9688,8171,9683,8190,9677,8210,9671,8215,9668,8234,9665,8253,9661,8273,9656,8293,9650,8302,9647,8321,9641,8339,9635,8358,9630,8378,9625,8395,9620,8413,9617,8431,9613,8450,9609,8470,9604,8492,9601,8506,9599,8524,9596,8543,9593,8562,9590,8582,9587,8603,9584,8624,9582,8628,9582,8646,9582,8665,9581,8685,9581,8704,9580,8725,9579,8745,9578,8786,9577,8786,8999,7586,8999,7586,9673xe" filled="f" stroked="t" strokeweight="0.72pt" strokecolor="#000000">
                                                <v:path arrowok="t"/>
                                              </v:shape>
                                              <v:group style="position:absolute;left:6986;top:8099;width:1678;height:1078" coordorigin="6986,8099" coordsize="1678,1078">
                                                <v:shape style="position:absolute;left:6986;top:8099;width:1678;height:1078" coordorigin="6986,8099" coordsize="1678,1078" path="m6986,9176l8664,9176,8664,8099,6986,8099,6986,9176xe" filled="t" fillcolor="#FFFFFF" stroked="f">
                                                  <v:path arrowok="t"/>
                                                  <v:fill/>
                                                </v:shape>
                                                <v:group style="position:absolute;left:6986;top:8099;width:1680;height:1080" coordorigin="6986,8099" coordsize="1680,1080">
                                                  <v:shape style="position:absolute;left:6986;top:8099;width:1680;height:1080" coordorigin="6986,8099" coordsize="1680,1080" path="m6986,8099l6986,9179,8666,9179,8666,8099,6986,8099xe" filled="f" stroked="t" strokeweight="0.72pt" strokecolor="#000000">
                                                    <v:path arrowok="t"/>
                                                  </v:shape>
                                                  <v:group style="position:absolute;left:7942;top:3947;width:1678;height:1078" coordorigin="7942,3947" coordsize="1678,1078">
                                                    <v:shape style="position:absolute;left:7942;top:3947;width:1678;height:1078" coordorigin="7942,3947" coordsize="1678,1078" path="m7942,5024l9619,5024,9619,3947,7942,3947,7942,5024xe" filled="t" fillcolor="#FFFFFF" stroked="f">
                                                      <v:path arrowok="t"/>
                                                      <v:fill/>
                                                    </v:shape>
                                                    <v:group style="position:absolute;left:7942;top:3947;width:1680;height:1080" coordorigin="7942,3947" coordsize="1680,1080">
                                                      <v:shape style="position:absolute;left:7942;top:3947;width:1680;height:1080" coordorigin="7942,3947" coordsize="1680,1080" path="m7942,3947l7942,5027,9622,5027,9622,3947,7942,3947xe" filled="f" stroked="t" strokeweight="0.72pt" strokecolor="#000000">
                                                        <v:path arrowok="t"/>
                                                      </v:shape>
                                                      <v:group style="position:absolute;left:7706;top:10811;width:960;height:0" coordorigin="7706,10811" coordsize="960,0">
                                                        <v:shape style="position:absolute;left:7706;top:10811;width:960;height:0" coordorigin="7706,10811" coordsize="960,0" path="m7706,10811l8666,10811e" filled="f" stroked="t" strokeweight="0.72pt" strokecolor="#000000">
                                                          <v:path arrowok="t"/>
                                                        </v:shape>
                                                        <v:group style="position:absolute;left:8002;top:10249;width:120;height:547" coordorigin="8002,10249" coordsize="120,547">
                                                          <v:shape style="position:absolute;left:8002;top:10249;width:120;height:547" coordorigin="8002,10249" coordsize="120,547" path="m8069,10676l8069,10256,8066,10252,8062,10249,8057,10252,8054,10256,8054,10696,8057,10700,8069,10676xe" filled="t" fillcolor="#000000" stroked="f">
                                                            <v:path arrowok="t"/>
                                                            <v:fill/>
                                                          </v:shape>
                                                          <v:shape style="position:absolute;left:8002;top:10249;width:120;height:547" coordorigin="8002,10249" coordsize="120,547" path="m8062,10703l8062,10796,8122,10676,8066,10700,8062,10703xe" filled="t" fillcolor="#000000" stroked="f">
                                                            <v:path arrowok="t"/>
                                                            <v:fill/>
                                                          </v:shape>
                                                          <v:shape style="position:absolute;left:8002;top:10249;width:120;height:547" coordorigin="8002,10249" coordsize="120,547" path="m8054,10676l8002,10676,8062,10796,8062,10703,8066,10700,8122,10676,8069,10676,8069,10696,8069,10676,8057,10700,8054,10696,8054,10676xe" filled="t" fillcolor="#000000" stroked="f">
                                                            <v:path arrowok="t"/>
                                                            <v:fill/>
                                                          </v:shape>
                                                          <v:group style="position:absolute;left:7162;top:9169;width:120;height:1267" coordorigin="7162,9169" coordsize="120,1267">
                                                            <v:shape style="position:absolute;left:7162;top:9169;width:120;height:1267" coordorigin="7162,9169" coordsize="120,1267" path="m7229,10316l7229,9176,7226,9172,7222,9169,7217,9172,7214,9176,7214,10336,7217,10340,7229,10316xe" filled="t" fillcolor="#000000" stroked="f">
                                                              <v:path arrowok="t"/>
                                                              <v:fill/>
                                                            </v:shape>
                                                            <v:shape style="position:absolute;left:7162;top:9169;width:120;height:1267" coordorigin="7162,9169" coordsize="120,1267" path="m7222,10343l7222,10436,7282,10316,7226,10340,7222,10343xe" filled="t" fillcolor="#000000" stroked="f">
                                                              <v:path arrowok="t"/>
                                                              <v:fill/>
                                                            </v:shape>
                                                            <v:shape style="position:absolute;left:7162;top:9169;width:120;height:1267" coordorigin="7162,9169" coordsize="120,1267" path="m7214,10316l7162,10316,7222,10436,7222,10343,7226,10340,7282,10316,7229,10316,7229,10336,7229,10316,7217,10340,7214,10336,7214,10316xe" filled="t" fillcolor="#000000" stroked="f">
                                                              <v:path arrowok="t"/>
                                                              <v:fill/>
                                                            </v:shape>
                                                            <v:group style="position:absolute;left:6986;top:10429;width:600;height:540" coordorigin="6986,10429" coordsize="600,540">
                                                              <v:shape style="position:absolute;left:6986;top:10429;width:600;height:540" coordorigin="6986,10429" coordsize="600,540" path="m7286,10429l7262,10430,7238,10433,7214,10437,7192,10443,7170,10451,7149,10460,7128,10470,7109,10482,7091,10495,7074,10509,7059,10524,7044,10541,7031,10558,7020,10576,7010,10595,7002,10615,6995,10636,6990,10657,6987,10678,6986,10700,6987,10723,6990,10744,6995,10765,7002,10786,7010,10805,7020,10824,7031,10842,7044,10859,7059,10876,7074,10891,7091,10905,7109,10918,7128,10929,7149,10939,7170,10948,7192,10956,7214,10961,7238,10966,7262,10968,7286,10969,7311,10968,7335,10966,7358,10961,7381,10956,7403,10948,7424,10939,7444,10929,7464,10918,7482,10905,7498,10891,7514,10876,7528,10859,7541,10842,7553,10824,7563,10805,7571,10786,7578,10765,7582,10744,7585,10723,7586,10700,7585,10678,7582,10657,7578,10636,7571,10615,7563,10595,7553,10576,7541,10558,7528,10541,7514,10524,7498,10509,7482,10495,7464,10482,7444,10470,7424,10460,7403,10451,7381,10443,7358,10437,7335,10433,7311,10430,7286,10429e" filled="f" stroked="t" strokeweight="0.72pt" strokecolor="#000000">
                                                                <v:path arrowok="t"/>
                                                              </v:shape>
                                                              <v:group style="position:absolute;left:9806;top:7552;width:120;height:550" coordorigin="9806,7552" coordsize="120,550">
                                                                <v:shape style="position:absolute;left:9806;top:7552;width:120;height:550" coordorigin="9806,7552" coordsize="120,550" path="m9874,7981l9874,7559,9871,7554,9866,7552,9862,7554,9859,7559,9859,8003,9862,8008,9874,7981xe" filled="t" fillcolor="#000000" stroked="f">
                                                                  <v:path arrowok="t"/>
                                                                  <v:fill/>
                                                                </v:shape>
                                                                <v:shape style="position:absolute;left:9806;top:7552;width:120;height:550" coordorigin="9806,7552" coordsize="120,550" path="m9866,8010l9866,8101,9926,7981,9871,8008,9866,8010xe" filled="t" fillcolor="#000000" stroked="f">
                                                                  <v:path arrowok="t"/>
                                                                  <v:fill/>
                                                                </v:shape>
                                                                <v:shape style="position:absolute;left:9806;top:7552;width:120;height:550" coordorigin="9806,7552" coordsize="120,550" path="m9859,7981l9806,7981,9866,8101,9866,8010,9871,8008,9926,7981,9874,7981,9874,8003,9874,7981,9862,8008,9859,8003,9859,7981xe" filled="t" fillcolor="#000000" stroked="f">
                                                                  <v:path arrowok="t"/>
                                                                  <v:fill/>
                                                                </v:shape>
                                                                <v:group style="position:absolute;left:9022;top:6671;width:1678;height:1078" coordorigin="9022,6671" coordsize="1678,1078">
                                                                  <v:shape style="position:absolute;left:9022;top:6671;width:1678;height:1078" coordorigin="9022,6671" coordsize="1678,1078" path="m9022,7748l10699,7748,10699,6671,9022,6671,9022,7748xe" filled="t" fillcolor="#FFFFFF" stroked="f">
                                                                    <v:path arrowok="t"/>
                                                                    <v:fill/>
                                                                  </v:shape>
                                                                  <v:group style="position:absolute;left:9022;top:6671;width:1680;height:1080" coordorigin="9022,6671" coordsize="1680,1080">
                                                                    <v:shape style="position:absolute;left:9022;top:6671;width:1680;height:1080" coordorigin="9022,6671" coordsize="1680,1080" path="m9022,6671l9022,7751,10702,7751,10702,6671,9022,6671xe" filled="f" stroked="t" strokeweight="0.72pt" strokecolor="#000000">
                                                                      <v:path arrowok="t"/>
                                                                    </v:shape>
                                                                    <v:group style="position:absolute;left:9622;top:8996;width:1200;height:720" coordorigin="9622,8996" coordsize="1200,720">
                                                                      <v:shape style="position:absolute;left:9622;top:8996;width:1200;height:720" coordorigin="9622,8996" coordsize="1200,720" path="m9622,9668l9642,9674,9662,9678,9681,9682,9701,9686,9720,9690,9740,9693,9759,9697,9775,9700,9796,9703,9817,9705,9837,9708,9856,9710,9875,9712,9894,9715,9902,9716,9939,9716,9969,9715,9994,9714,10014,9713,10031,9711,10045,9710,10057,9709,10067,9707,10073,9707,10093,9704,10114,9700,10134,9696,10153,9693,10169,9690,10187,9685,10206,9680,10225,9673,10245,9666,10250,9664,10269,9660,10288,9656,10308,9651,10328,9645,10337,9642,10356,9637,10375,9632,10394,9627,10413,9622,10430,9618,10448,9614,10467,9609,10485,9604,10505,9600,10526,9596,10541,9594,10559,9592,10578,9590,10598,9587,10617,9584,10638,9580,10659,9578,10663,9577,10682,9577,10700,9577,10720,9576,10740,9575,10760,9574,10780,9573,10822,9572,10822,8996,9622,8996,9622,9668xe" filled="f" stroked="t" strokeweight="0.72pt" strokecolor="#000000">
                                                                        <v:path arrowok="t"/>
                                                                      </v:shape>
                                                                      <v:group style="position:absolute;left:9022;top:8096;width:1678;height:1078" coordorigin="9022,8096" coordsize="1678,1078">
                                                                        <v:shape style="position:absolute;left:9022;top:8096;width:1678;height:1078" coordorigin="9022,8096" coordsize="1678,1078" path="m9022,9174l10699,9174,10699,8096,9022,8096,9022,9174xe" filled="t" fillcolor="#FFFFFF" stroked="f">
                                                                          <v:path arrowok="t"/>
                                                                          <v:fill/>
                                                                        </v:shape>
                                                                        <v:group style="position:absolute;left:9022;top:8096;width:1680;height:1080" coordorigin="9022,8096" coordsize="1680,1080">
                                                                          <v:shape style="position:absolute;left:9022;top:8096;width:1680;height:1080" coordorigin="9022,8096" coordsize="1680,1080" path="m9022,8096l9022,9176,10702,9176,10702,8096,9022,8096xe" filled="f" stroked="t" strokeweight="0.72pt" strokecolor="#000000">
                                                                            <v:path arrowok="t"/>
                                                                          </v:shape>
                                                                          <v:group style="position:absolute;left:9322;top:9169;width:120;height:1267" coordorigin="9322,9169" coordsize="120,1267">
                                                                            <v:shape style="position:absolute;left:9322;top:9169;width:120;height:1267" coordorigin="9322,9169" coordsize="120,1267" path="m9389,10316l9389,9176,9386,9172,9382,9169,9377,9172,9374,9176,9374,10336,9377,10340,9389,10316xe" filled="t" fillcolor="#000000" stroked="f">
                                                                              <v:path arrowok="t"/>
                                                                              <v:fill/>
                                                                            </v:shape>
                                                                            <v:shape style="position:absolute;left:9322;top:9169;width:120;height:1267" coordorigin="9322,9169" coordsize="120,1267" path="m9382,10343l9382,10436,9442,10316,9386,10340,9382,10343xe" filled="t" fillcolor="#000000" stroked="f">
                                                                              <v:path arrowok="t"/>
                                                                              <v:fill/>
                                                                            </v:shape>
                                                                            <v:shape style="position:absolute;left:9322;top:9169;width:120;height:1267" coordorigin="9322,9169" coordsize="120,1267" path="m9374,10316l9322,10316,9382,10436,9382,10343,9386,10340,9442,10316,9389,10316,9389,10336,9389,10316,9377,10340,9374,10336,9374,10316xe" filled="t" fillcolor="#000000" stroked="f">
                                                                              <v:path arrowok="t"/>
                                                                              <v:fill/>
                                                                            </v:shape>
                                                                            <v:group style="position:absolute;left:9146;top:10429;width:600;height:540" coordorigin="9146,10429" coordsize="600,540">
                                                                              <v:shape style="position:absolute;left:9146;top:10429;width:600;height:540" coordorigin="9146,10429" coordsize="600,540" path="m9146,10429l9746,10429,9746,10861,9446,10969,9146,10861,9146,10429xe" filled="f" stroked="t" strokeweight="0.72pt" strokecolor="#000000">
                                                                                <v:path arrowok="t"/>
                                                                              </v:shape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1"/>
          <w:w w:val="82"/>
          <w:position w:val="-1"/>
          <w:sz w:val="16"/>
          <w:szCs w:val="16"/>
        </w:rPr>
        <w:t>2</w:t>
      </w:r>
      <w:r>
        <w:rPr>
          <w:rFonts w:cs="Arial" w:hAnsi="Arial" w:eastAsia="Arial" w:ascii="Arial"/>
          <w:spacing w:val="-1"/>
          <w:w w:val="82"/>
          <w:position w:val="-1"/>
          <w:sz w:val="16"/>
          <w:szCs w:val="16"/>
        </w:rPr>
        <w:t>8</w:t>
      </w:r>
      <w:r>
        <w:rPr>
          <w:rFonts w:cs="Arial" w:hAnsi="Arial" w:eastAsia="Arial" w:ascii="Arial"/>
          <w:spacing w:val="1"/>
          <w:w w:val="82"/>
          <w:position w:val="-1"/>
          <w:sz w:val="16"/>
          <w:szCs w:val="16"/>
        </w:rPr>
        <w:t>0</w:t>
      </w:r>
      <w:r>
        <w:rPr>
          <w:rFonts w:cs="Arial" w:hAnsi="Arial" w:eastAsia="Arial" w:ascii="Arial"/>
          <w:spacing w:val="0"/>
          <w:w w:val="82"/>
          <w:position w:val="-1"/>
          <w:sz w:val="16"/>
          <w:szCs w:val="16"/>
        </w:rPr>
        <w:t>6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222"/>
      </w:pPr>
      <w:r>
        <w:pict>
          <v:group style="position:absolute;margin-left:102.96pt;margin-top:55.5999pt;width:126.12pt;height:97.92pt;mso-position-horizontal-relative:page;mso-position-vertical-relative:paragraph;z-index:-3341" coordorigin="2059,1112" coordsize="2522,1958">
            <v:group style="position:absolute;left:2302;top:1119;width:1200;height:360" coordorigin="2302,1119" coordsize="1200,360">
              <v:shape style="position:absolute;left:2302;top:1119;width:1200;height:360" coordorigin="2302,1119" coordsize="1200,360" path="m2494,1119l2447,1125,2405,1140,2367,1164,2337,1195,2316,1232,2304,1274,2302,1299,2303,1322,2314,1364,2335,1402,2365,1433,2401,1457,2443,1473,2490,1479,2494,1479,3307,1479,3354,1474,3397,1459,3435,1436,3465,1405,3487,1369,3499,1327,3502,1299,3500,1277,3489,1236,3468,1198,3439,1167,3402,1142,3360,1126,3313,1119,3307,1119,2494,1119xe" filled="f" stroked="t" strokeweight="0.72pt" strokecolor="#000000">
                <v:path arrowok="t"/>
              </v:shape>
              <v:group style="position:absolute;left:2846;top:1472;width:120;height:511" coordorigin="2846,1472" coordsize="120,511">
                <v:shape style="position:absolute;left:2846;top:1472;width:120;height:511" coordorigin="2846,1472" coordsize="120,511" path="m2914,1863l2914,1479,2911,1474,2906,1472,2902,1474,2899,1479,2899,1885,2902,1890,2914,1863xe" filled="t" fillcolor="#000000" stroked="f">
                  <v:path arrowok="t"/>
                  <v:fill/>
                </v:shape>
                <v:shape style="position:absolute;left:2846;top:1472;width:120;height:511" coordorigin="2846,1472" coordsize="120,511" path="m2906,1892l2906,1983,2966,1863,2911,1890,2906,1892xe" filled="t" fillcolor="#000000" stroked="f">
                  <v:path arrowok="t"/>
                  <v:fill/>
                </v:shape>
                <v:shape style="position:absolute;left:2846;top:1472;width:120;height:511" coordorigin="2846,1472" coordsize="120,511" path="m2899,1863l2846,1863,2906,1983,2906,1892,2911,1890,2966,1863,2914,1863,2914,1885,2914,1863,2902,1890,2899,1885,2899,1863xe" filled="t" fillcolor="#000000" stroked="f">
                  <v:path arrowok="t"/>
                  <v:fill/>
                </v:shape>
                <v:group style="position:absolute;left:3734;top:2514;width:847;height:120" coordorigin="3734,2514" coordsize="847,120">
                  <v:shape style="position:absolute;left:3734;top:2514;width:847;height:120" coordorigin="3734,2514" coordsize="847,120" path="m3734,2574l3737,2578,3742,2581,4481,2581,4486,2578,4488,2574,4486,2578,4481,2581,4582,2574,4486,2569,4481,2566,3742,2566,3737,2569,3734,2574xe" filled="t" fillcolor="#000000" stroked="f">
                    <v:path arrowok="t"/>
                    <v:fill/>
                  </v:shape>
                  <v:shape style="position:absolute;left:3734;top:2514;width:847;height:120" coordorigin="3734,2514" coordsize="847,120" path="m4481,2566l4486,2569,4582,2574,4462,2514,4462,2566,4481,2566xe" filled="t" fillcolor="#000000" stroked="f">
                    <v:path arrowok="t"/>
                    <v:fill/>
                  </v:shape>
                  <v:shape style="position:absolute;left:3734;top:2514;width:847;height:120" coordorigin="3734,2514" coordsize="847,120" path="m4481,2581l4462,2581,4462,2634,4582,2574,4481,2581xe" filled="t" fillcolor="#000000" stroked="f">
                    <v:path arrowok="t"/>
                    <v:fill/>
                  </v:shape>
                  <v:group style="position:absolute;left:2066;top:1983;width:1680;height:1080" coordorigin="2066,1983" coordsize="1680,1080">
                    <v:shape style="position:absolute;left:2066;top:1983;width:1680;height:1080" coordorigin="2066,1983" coordsize="1680,1080" path="m2066,1983l2066,3063,3746,3063,3746,1983,2066,1983xe" filled="f" stroked="t" strokeweight="0.72pt" strokecolor="#000000">
                      <v:path arrowok="t"/>
                    </v:shape>
                  </v:group>
                </v:group>
              </v:group>
            </v:group>
            <w10:wrap type="none"/>
          </v:group>
        </w:pict>
      </w:r>
      <w:r>
        <w:pict>
          <v:group style="position:absolute;margin-left:234.96pt;margin-top:98.5599pt;width:102.84pt;height:353.88pt;mso-position-horizontal-relative:page;mso-position-vertical-relative:paragraph;z-index:-3340" coordorigin="4699,1971" coordsize="2057,7078">
            <v:group style="position:absolute;left:5489;top:2917;width:120;height:550" coordorigin="5489,2917" coordsize="120,550">
              <v:shape style="position:absolute;left:5489;top:2917;width:120;height:550" coordorigin="5489,2917" coordsize="120,550" path="m5556,3346l5556,2924,5554,2919,5549,2917,5544,2919,5542,2924,5542,3368,5544,3373,5556,3346xe" filled="t" fillcolor="#000000" stroked="f">
                <v:path arrowok="t"/>
                <v:fill/>
              </v:shape>
              <v:shape style="position:absolute;left:5489;top:2917;width:120;height:550" coordorigin="5489,2917" coordsize="120,550" path="m5549,3375l5549,3466,5609,3346,5554,3373,5549,3375xe" filled="t" fillcolor="#000000" stroked="f">
                <v:path arrowok="t"/>
                <v:fill/>
              </v:shape>
              <v:shape style="position:absolute;left:5489;top:2917;width:120;height:550" coordorigin="5489,2917" coordsize="120,550" path="m5542,3346l5489,3346,5549,3466,5549,3375,5554,3373,5609,3346,5556,3346,5556,3368,5556,3346,5544,3373,5542,3368,5542,3346xe" filled="t" fillcolor="#000000" stroked="f">
                <v:path arrowok="t"/>
                <v:fill/>
              </v:shape>
              <v:group style="position:absolute;left:4706;top:1978;width:1678;height:1078" coordorigin="4706,1978" coordsize="1678,1078">
                <v:shape style="position:absolute;left:4706;top:1978;width:1678;height:1078" coordorigin="4706,1978" coordsize="1678,1078" path="m4706,3056l6384,3056,6384,1978,4706,1978,4706,3056xe" filled="t" fillcolor="#FFFFFF" stroked="f">
                  <v:path arrowok="t"/>
                  <v:fill/>
                </v:shape>
                <v:group style="position:absolute;left:4706;top:1978;width:1680;height:1080" coordorigin="4706,1978" coordsize="1680,1080">
                  <v:shape style="position:absolute;left:4706;top:1978;width:1680;height:1080" coordorigin="4706,1978" coordsize="1680,1080" path="m4706,1978l4706,3058,6386,3058,6386,1978,4706,1978xe" filled="f" stroked="t" strokeweight="0.72pt" strokecolor="#000000">
                    <v:path arrowok="t"/>
                  </v:shape>
                  <v:group style="position:absolute;left:5549;top:4354;width:1200;height:720" coordorigin="5549,4354" coordsize="1200,720">
                    <v:shape style="position:absolute;left:5549;top:4354;width:1200;height:720" coordorigin="5549,4354" coordsize="1200,720" path="m5549,5026l5569,5032,5589,5036,5608,5040,5628,5044,5648,5047,5667,5051,5687,5054,5705,5058,5725,5061,5746,5063,5766,5066,5786,5068,5805,5070,5824,5073,5830,5074,5866,5074,5896,5073,5921,5072,5942,5071,5959,5070,5973,5068,5985,5067,5996,5065,6002,5065,6022,5063,6043,5060,6063,5056,6082,5051,6096,5048,6116,5043,6134,5038,6153,5033,6173,5026,6178,5024,6197,5020,6216,5015,6235,5009,6255,5003,6264,5000,6283,4995,6302,4990,6321,4985,6341,4980,6358,4976,6376,4973,6394,4969,6413,4964,6433,4960,6454,4956,6468,4954,6487,4952,6505,4949,6525,4945,6544,4942,6565,4938,6586,4936,6590,4935,6610,4935,6629,4935,6648,4934,6668,4934,6688,4934,6708,4933,6749,4933,6749,4354,5549,4354,5549,5026xe" filled="f" stroked="t" strokeweight="0.72pt" strokecolor="#000000">
                      <v:path arrowok="t"/>
                    </v:shape>
                    <v:group style="position:absolute;left:4709;top:3454;width:1678;height:1078" coordorigin="4709,3454" coordsize="1678,1078">
                      <v:shape style="position:absolute;left:4709;top:3454;width:1678;height:1078" coordorigin="4709,3454" coordsize="1678,1078" path="m4709,4532l6386,4532,6386,3454,4709,3454,4709,4532xe" filled="t" fillcolor="#FFFFFF" stroked="f">
                        <v:path arrowok="t"/>
                        <v:fill/>
                      </v:shape>
                      <v:group style="position:absolute;left:4709;top:3454;width:1680;height:1080" coordorigin="4709,3454" coordsize="1680,1080">
                        <v:shape style="position:absolute;left:4709;top:3454;width:1680;height:1080" coordorigin="4709,3454" coordsize="1680,1080" path="m4709,3454l4709,4534,6389,4534,6389,3454,4709,3454xe" filled="f" stroked="t" strokeweight="0.72pt" strokecolor="#000000">
                          <v:path arrowok="t"/>
                        </v:shape>
                        <v:group style="position:absolute;left:5242;top:4534;width:120;height:912" coordorigin="5242,4534" coordsize="120,912">
                          <v:shape style="position:absolute;left:5242;top:4534;width:120;height:912" coordorigin="5242,4534" coordsize="120,912" path="m5309,5326l5309,4542,5306,4537,5302,4534,5297,4537,5294,4542,5294,5348,5297,5353,5309,5326xe" filled="t" fillcolor="#000000" stroked="f">
                            <v:path arrowok="t"/>
                            <v:fill/>
                          </v:shape>
                          <v:shape style="position:absolute;left:5242;top:4534;width:120;height:912" coordorigin="5242,4534" coordsize="120,912" path="m5302,5355l5302,5446,5362,5326,5306,5353,5302,5355xe" filled="t" fillcolor="#000000" stroked="f">
                            <v:path arrowok="t"/>
                            <v:fill/>
                          </v:shape>
                          <v:shape style="position:absolute;left:5242;top:4534;width:120;height:912" coordorigin="5242,4534" coordsize="120,912" path="m5294,5326l5242,5326,5302,5446,5302,5355,5306,5353,5362,5326,5309,5326,5309,5348,5309,5326,5297,5353,5294,5348,5294,5326xe" filled="t" fillcolor="#000000" stroked="f">
                            <v:path arrowok="t"/>
                            <v:fill/>
                          </v:shape>
                          <v:group style="position:absolute;left:5489;top:6337;width:120;height:550" coordorigin="5489,6337" coordsize="120,550">
                            <v:shape style="position:absolute;left:5489;top:6337;width:120;height:550" coordorigin="5489,6337" coordsize="120,550" path="m5556,6766l5556,6344,5554,6339,5549,6337,5544,6339,5542,6344,5542,6788,5544,6793,5556,6766xe" filled="t" fillcolor="#000000" stroked="f">
                              <v:path arrowok="t"/>
                              <v:fill/>
                            </v:shape>
                            <v:shape style="position:absolute;left:5489;top:6337;width:120;height:550" coordorigin="5489,6337" coordsize="120,550" path="m5549,6795l5549,6886,5609,6766,5554,6793,5549,6795xe" filled="t" fillcolor="#000000" stroked="f">
                              <v:path arrowok="t"/>
                              <v:fill/>
                            </v:shape>
                            <v:shape style="position:absolute;left:5489;top:6337;width:120;height:550" coordorigin="5489,6337" coordsize="120,550" path="m5542,6766l5489,6766,5549,6886,5549,6795,5554,6793,5609,6766,5556,6766,5556,6788,5556,6766,5544,6793,5542,6788,5542,6766xe" filled="t" fillcolor="#000000" stroked="f">
                              <v:path arrowok="t"/>
                              <v:fill/>
                            </v:shape>
                            <v:group style="position:absolute;left:4709;top:6874;width:1678;height:1078" coordorigin="4709,6874" coordsize="1678,1078">
                              <v:shape style="position:absolute;left:4709;top:6874;width:1678;height:1078" coordorigin="4709,6874" coordsize="1678,1078" path="m4709,7952l6386,7952,6386,6874,4709,6874,4709,7952xe" filled="t" fillcolor="#FFFFFF" stroked="f">
                                <v:path arrowok="t"/>
                                <v:fill/>
                              </v:shape>
                              <v:group style="position:absolute;left:4709;top:6874;width:1680;height:1080" coordorigin="4709,6874" coordsize="1680,1080">
                                <v:shape style="position:absolute;left:4709;top:6874;width:1680;height:1080" coordorigin="4709,6874" coordsize="1680,1080" path="m4709,6874l4709,7954,6389,7954,6389,6874,4709,6874xe" filled="f" stroked="t" strokeweight="0.72pt" strokecolor="#000000">
                                  <v:path arrowok="t"/>
                                </v:shape>
                                <v:group style="position:absolute;left:4709;top:5434;width:1678;height:1078" coordorigin="4709,5434" coordsize="1678,1078">
                                  <v:shape style="position:absolute;left:4709;top:5434;width:1678;height:1078" coordorigin="4709,5434" coordsize="1678,1078" path="m4709,6512l6386,6512,6386,5434,4709,5434,4709,6512xe" filled="t" fillcolor="#FFFFFF" stroked="f">
                                    <v:path arrowok="t"/>
                                    <v:fill/>
                                  </v:shape>
                                  <v:group style="position:absolute;left:4709;top:5434;width:1680;height:1080" coordorigin="4709,5434" coordsize="1680,1080">
                                    <v:shape style="position:absolute;left:4709;top:5434;width:1680;height:1080" coordorigin="4709,5434" coordsize="1680,1080" path="m4709,5434l4709,6514,6389,6514,6389,5434,4709,5434xe" filled="f" stroked="t" strokeweight="0.72pt" strokecolor="#000000">
                                      <v:path arrowok="t"/>
                                    </v:shape>
                                    <v:group style="position:absolute;left:5482;top:7954;width:120;height:547" coordorigin="5482,7954" coordsize="120,547">
                                      <v:shape style="position:absolute;left:5482;top:7954;width:120;height:547" coordorigin="5482,7954" coordsize="120,547" path="m5549,8382l5549,7962,5546,7957,5542,7954,5537,7957,5534,7962,5534,8401,5537,8406,5549,8382xe" filled="t" fillcolor="#000000" stroked="f">
                                        <v:path arrowok="t"/>
                                        <v:fill/>
                                      </v:shape>
                                      <v:shape style="position:absolute;left:5482;top:7954;width:120;height:547" coordorigin="5482,7954" coordsize="120,547" path="m5542,8408l5542,8502,5602,8382,5546,8406,5542,8408xe" filled="t" fillcolor="#000000" stroked="f">
                                        <v:path arrowok="t"/>
                                        <v:fill/>
                                      </v:shape>
                                      <v:shape style="position:absolute;left:5482;top:7954;width:120;height:547" coordorigin="5482,7954" coordsize="120,547" path="m5534,8382l5482,8382,5542,8502,5542,8408,5546,8406,5602,8382,5549,8382,5549,8401,5549,8382,5537,8406,5534,8401,5534,8382xe" filled="t" fillcolor="#000000" stroked="f">
                                        <v:path arrowok="t"/>
                                        <v:fill/>
                                      </v:shape>
                                      <v:group style="position:absolute;left:5302;top:8502;width:600;height:540" coordorigin="5302,8502" coordsize="600,540">
                                        <v:shape style="position:absolute;left:5302;top:8502;width:600;height:540" coordorigin="5302,8502" coordsize="600,540" path="m5602,8502l5577,8502,5553,8505,5530,8509,5507,8515,5485,8523,5464,8532,5444,8542,5424,8553,5406,8566,5389,8580,5374,8595,5360,8611,5347,8629,5335,8647,5325,8666,5317,8685,5310,8706,5306,8727,5303,8748,5302,8770,5303,8793,5306,8814,5310,8835,5317,8856,5325,8876,5335,8895,5347,8913,5360,8930,5374,8946,5389,8962,5406,8976,5424,8989,5444,9001,5464,9011,5485,9020,5507,9028,5530,9034,5553,9038,5577,9041,5602,9042,5626,9041,5650,9038,5674,9034,5696,9028,5718,9020,5739,9011,5760,9001,5779,8989,5797,8976,5814,8962,5829,8946,5844,8930,5857,8913,5868,8895,5878,8876,5886,8856,5893,8835,5898,8814,5901,8793,5902,8770,5901,8748,5898,8727,5893,8706,5886,8685,5878,8666,5868,8647,5857,8629,5844,8611,5829,8595,5814,8580,5797,8566,5779,8553,5760,8542,5739,8532,5718,8523,5696,8515,5674,8509,5650,8505,5626,8502,5602,8502e" filled="f" stroked="t" strokeweight="0.72pt" strokecolor="#000000">
                                          <v:path arrowok="t"/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pict>
          <v:group style="position:absolute;margin-left:385.32pt;margin-top:700.08pt;width:48pt;height:0pt;mso-position-horizontal-relative:page;mso-position-vertical-relative:page;z-index:-3339" coordorigin="7706,14002" coordsize="960,0">
            <v:shape style="position:absolute;left:7706;top:14002;width:960;height:0" coordorigin="7706,14002" coordsize="960,0" path="m7706,14002l8666,14002e" filled="f" stroked="t" strokeweight="0.72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4.DI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8" w:hRule="exact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23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RO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2" w:lineRule="exact" w:line="220"/>
              <w:ind w:left="803" w:right="276" w:hanging="49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2" w:lineRule="exact" w:line="220"/>
              <w:ind w:left="1552" w:right="525" w:hanging="99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Ñ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RA</w:t>
            </w:r>
            <w:r>
              <w:rPr>
                <w:rFonts w:cs="Arial" w:hAnsi="Arial" w:eastAsia="Arial" w:ascii="Arial"/>
                <w:spacing w:val="-1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ICIO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9859" w:hRule="exact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4"/>
                <w:szCs w:val="24"/>
              </w:rPr>
              <w:jc w:val="left"/>
              <w:spacing w:before="12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ind w:left="1061" w:right="1121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io</w:t>
            </w:r>
          </w:p>
          <w:p>
            <w:pPr>
              <w:rPr>
                <w:sz w:val="28"/>
                <w:szCs w:val="28"/>
              </w:rPr>
              <w:jc w:val="left"/>
              <w:spacing w:before="2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ind w:right="50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  <w:p>
            <w:pPr>
              <w:rPr>
                <w:sz w:val="18"/>
                <w:szCs w:val="18"/>
              </w:rPr>
              <w:jc w:val="left"/>
              <w:spacing w:before="7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Arial" w:hAnsi="Arial" w:eastAsia="Arial" w:ascii="Arial"/>
                <w:sz w:val="12"/>
                <w:szCs w:val="12"/>
              </w:rPr>
              <w:jc w:val="center"/>
              <w:ind w:left="627" w:right="684" w:firstLine="3"/>
            </w:pP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C</w:t>
            </w:r>
            <w:r>
              <w:rPr>
                <w:rFonts w:cs="Arial" w:hAnsi="Arial" w:eastAsia="Arial" w:ascii="Arial"/>
                <w:spacing w:val="3"/>
                <w:w w:val="99"/>
                <w:sz w:val="12"/>
                <w:szCs w:val="12"/>
              </w:rPr>
              <w:t>o</w:t>
            </w:r>
            <w:r>
              <w:rPr>
                <w:rFonts w:cs="Arial" w:hAnsi="Arial" w:eastAsia="Arial" w:ascii="Arial"/>
                <w:spacing w:val="-4"/>
                <w:w w:val="99"/>
                <w:sz w:val="12"/>
                <w:szCs w:val="12"/>
              </w:rPr>
              <w:t>m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un</w:t>
            </w:r>
            <w:r>
              <w:rPr>
                <w:rFonts w:cs="Arial" w:hAnsi="Arial" w:eastAsia="Arial" w:ascii="Arial"/>
                <w:spacing w:val="2"/>
                <w:w w:val="99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ca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te</w:t>
            </w:r>
            <w:r>
              <w:rPr>
                <w:rFonts w:cs="Arial" w:hAnsi="Arial" w:eastAsia="Arial" w:ascii="Arial"/>
                <w:spacing w:val="2"/>
                <w:w w:val="100"/>
                <w:sz w:val="12"/>
                <w:szCs w:val="1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ó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ca</w:t>
            </w:r>
            <w:r>
              <w:rPr>
                <w:rFonts w:cs="Arial" w:hAnsi="Arial" w:eastAsia="Arial" w:ascii="Arial"/>
                <w:spacing w:val="-4"/>
                <w:w w:val="100"/>
                <w:sz w:val="12"/>
                <w:szCs w:val="1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ente</w:t>
            </w:r>
            <w:r>
              <w:rPr>
                <w:rFonts w:cs="Arial" w:hAnsi="Arial" w:eastAsia="Arial" w:ascii="Arial"/>
                <w:spacing w:val="-7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2"/>
                <w:w w:val="99"/>
                <w:sz w:val="12"/>
                <w:szCs w:val="12"/>
              </w:rPr>
              <w:t>l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a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x</w:t>
            </w:r>
            <w:r>
              <w:rPr>
                <w:rFonts w:cs="Arial" w:hAnsi="Arial" w:eastAsia="Arial" w:ascii="Arial"/>
                <w:spacing w:val="2"/>
                <w:w w:val="100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stencia</w:t>
            </w:r>
            <w:r>
              <w:rPr>
                <w:rFonts w:cs="Arial" w:hAnsi="Arial" w:eastAsia="Arial" w:ascii="Arial"/>
                <w:spacing w:val="-4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-2"/>
                <w:w w:val="99"/>
                <w:sz w:val="12"/>
                <w:szCs w:val="12"/>
              </w:rPr>
              <w:t>p</w:t>
            </w:r>
            <w:r>
              <w:rPr>
                <w:rFonts w:cs="Arial" w:hAnsi="Arial" w:eastAsia="Arial" w:ascii="Arial"/>
                <w:spacing w:val="1"/>
                <w:w w:val="99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o</w:t>
            </w:r>
            <w:r>
              <w:rPr>
                <w:rFonts w:cs="Arial" w:hAnsi="Arial" w:eastAsia="Arial" w:ascii="Arial"/>
                <w:spacing w:val="-2"/>
                <w:w w:val="99"/>
                <w:sz w:val="12"/>
                <w:szCs w:val="12"/>
              </w:rPr>
              <w:t>b</w:t>
            </w:r>
            <w:r>
              <w:rPr>
                <w:rFonts w:cs="Arial" w:hAnsi="Arial" w:eastAsia="Arial" w:ascii="Arial"/>
                <w:spacing w:val="2"/>
                <w:w w:val="99"/>
                <w:sz w:val="12"/>
                <w:szCs w:val="12"/>
              </w:rPr>
              <w:t>l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e</w:t>
            </w:r>
            <w:r>
              <w:rPr>
                <w:rFonts w:cs="Arial" w:hAnsi="Arial" w:eastAsia="Arial" w:ascii="Arial"/>
                <w:spacing w:val="-4"/>
                <w:w w:val="99"/>
                <w:sz w:val="12"/>
                <w:szCs w:val="12"/>
              </w:rPr>
              <w:t>m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as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en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fun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sz w:val="12"/>
                <w:szCs w:val="1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ento</w:t>
            </w:r>
            <w:r>
              <w:rPr>
                <w:rFonts w:cs="Arial" w:hAnsi="Arial" w:eastAsia="Arial" w:ascii="Arial"/>
                <w:spacing w:val="-7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de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un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eq</w:t>
            </w:r>
            <w:r>
              <w:rPr>
                <w:rFonts w:cs="Arial" w:hAnsi="Arial" w:eastAsia="Arial" w:ascii="Arial"/>
                <w:spacing w:val="-2"/>
                <w:w w:val="99"/>
                <w:sz w:val="12"/>
                <w:szCs w:val="12"/>
              </w:rPr>
              <w:t>u</w:t>
            </w:r>
            <w:r>
              <w:rPr>
                <w:rFonts w:cs="Arial" w:hAnsi="Arial" w:eastAsia="Arial" w:ascii="Arial"/>
                <w:spacing w:val="2"/>
                <w:w w:val="99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po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ind w:right="49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12"/>
                <w:szCs w:val="12"/>
              </w:rPr>
              <w:jc w:val="center"/>
              <w:ind w:left="596" w:right="625"/>
            </w:pP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Rec</w:t>
            </w:r>
            <w:r>
              <w:rPr>
                <w:rFonts w:cs="Arial" w:hAnsi="Arial" w:eastAsia="Arial" w:ascii="Arial"/>
                <w:spacing w:val="2"/>
                <w:w w:val="100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be</w:t>
            </w:r>
            <w:r>
              <w:rPr>
                <w:rFonts w:cs="Arial" w:hAnsi="Arial" w:eastAsia="Arial" w:ascii="Arial"/>
                <w:spacing w:val="-6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12"/>
                <w:szCs w:val="1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sz w:val="12"/>
                <w:szCs w:val="1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ada</w:t>
            </w:r>
            <w:r>
              <w:rPr>
                <w:rFonts w:cs="Arial" w:hAnsi="Arial" w:eastAsia="Arial" w:ascii="Arial"/>
                <w:spacing w:val="-3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t</w:t>
            </w:r>
            <w:r>
              <w:rPr>
                <w:rFonts w:cs="Arial" w:hAnsi="Arial" w:eastAsia="Arial" w:ascii="Arial"/>
                <w:spacing w:val="-2"/>
                <w:w w:val="99"/>
                <w:sz w:val="12"/>
                <w:szCs w:val="12"/>
              </w:rPr>
              <w:t>e</w:t>
            </w:r>
            <w:r>
              <w:rPr>
                <w:rFonts w:cs="Arial" w:hAnsi="Arial" w:eastAsia="Arial" w:ascii="Arial"/>
                <w:spacing w:val="2"/>
                <w:w w:val="99"/>
                <w:sz w:val="12"/>
                <w:szCs w:val="12"/>
              </w:rPr>
              <w:t>l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efó</w:t>
            </w:r>
            <w:r>
              <w:rPr>
                <w:rFonts w:cs="Arial" w:hAnsi="Arial" w:eastAsia="Arial" w:ascii="Arial"/>
                <w:spacing w:val="-2"/>
                <w:w w:val="99"/>
                <w:sz w:val="12"/>
                <w:szCs w:val="12"/>
              </w:rPr>
              <w:t>n</w:t>
            </w:r>
            <w:r>
              <w:rPr>
                <w:rFonts w:cs="Arial" w:hAnsi="Arial" w:eastAsia="Arial" w:ascii="Arial"/>
                <w:spacing w:val="2"/>
                <w:w w:val="99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ca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sol</w:t>
            </w:r>
            <w:r>
              <w:rPr>
                <w:rFonts w:cs="Arial" w:hAnsi="Arial" w:eastAsia="Arial" w:ascii="Arial"/>
                <w:spacing w:val="2"/>
                <w:w w:val="100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ta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do</w:t>
            </w:r>
            <w:r>
              <w:rPr>
                <w:rFonts w:cs="Arial" w:hAnsi="Arial" w:eastAsia="Arial" w:ascii="Arial"/>
                <w:spacing w:val="-5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s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io</w:t>
            </w:r>
            <w:r>
              <w:rPr>
                <w:rFonts w:cs="Arial" w:hAnsi="Arial" w:eastAsia="Arial" w:ascii="Arial"/>
                <w:spacing w:val="-3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de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epa</w:t>
            </w:r>
            <w:r>
              <w:rPr>
                <w:rFonts w:cs="Arial" w:hAnsi="Arial" w:eastAsia="Arial" w:ascii="Arial"/>
                <w:spacing w:val="1"/>
                <w:w w:val="100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ión</w:t>
            </w:r>
            <w:r>
              <w:rPr>
                <w:rFonts w:cs="Arial" w:hAnsi="Arial" w:eastAsia="Arial" w:ascii="Arial"/>
                <w:spacing w:val="-5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p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f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12"/>
                <w:szCs w:val="1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en</w:t>
            </w:r>
            <w:r>
              <w:rPr>
                <w:rFonts w:cs="Arial" w:hAnsi="Arial" w:eastAsia="Arial" w:ascii="Arial"/>
                <w:spacing w:val="-3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un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equipo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6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ind w:right="48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  <w:p>
            <w:pPr>
              <w:rPr>
                <w:sz w:val="17"/>
                <w:szCs w:val="17"/>
              </w:rPr>
              <w:jc w:val="left"/>
              <w:spacing w:before="5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Arial" w:hAnsi="Arial" w:eastAsia="Arial" w:ascii="Arial"/>
                <w:sz w:val="12"/>
                <w:szCs w:val="12"/>
              </w:rPr>
              <w:jc w:val="center"/>
              <w:ind w:left="685" w:right="715" w:firstLine="2"/>
            </w:pPr>
            <w:r>
              <w:rPr>
                <w:rFonts w:cs="Arial" w:hAnsi="Arial" w:eastAsia="Arial" w:ascii="Arial"/>
                <w:spacing w:val="-1"/>
                <w:w w:val="100"/>
                <w:sz w:val="12"/>
                <w:szCs w:val="1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ol</w:t>
            </w:r>
            <w:r>
              <w:rPr>
                <w:rFonts w:cs="Arial" w:hAnsi="Arial" w:eastAsia="Arial" w:ascii="Arial"/>
                <w:spacing w:val="2"/>
                <w:w w:val="100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ta</w:t>
            </w:r>
            <w:r>
              <w:rPr>
                <w:rFonts w:cs="Arial" w:hAnsi="Arial" w:eastAsia="Arial" w:ascii="Arial"/>
                <w:spacing w:val="-3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ca</w:t>
            </w:r>
            <w:r>
              <w:rPr>
                <w:rFonts w:cs="Arial" w:hAnsi="Arial" w:eastAsia="Arial" w:ascii="Arial"/>
                <w:spacing w:val="-1"/>
                <w:w w:val="99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acte</w:t>
            </w:r>
            <w:r>
              <w:rPr>
                <w:rFonts w:cs="Arial" w:hAnsi="Arial" w:eastAsia="Arial" w:ascii="Arial"/>
                <w:spacing w:val="1"/>
                <w:w w:val="99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ís</w:t>
            </w:r>
            <w:r>
              <w:rPr>
                <w:rFonts w:cs="Arial" w:hAnsi="Arial" w:eastAsia="Arial" w:ascii="Arial"/>
                <w:spacing w:val="-2"/>
                <w:w w:val="99"/>
                <w:sz w:val="12"/>
                <w:szCs w:val="12"/>
              </w:rPr>
              <w:t>t</w:t>
            </w:r>
            <w:r>
              <w:rPr>
                <w:rFonts w:cs="Arial" w:hAnsi="Arial" w:eastAsia="Arial" w:ascii="Arial"/>
                <w:spacing w:val="2"/>
                <w:w w:val="99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-2"/>
                <w:w w:val="99"/>
                <w:sz w:val="12"/>
                <w:szCs w:val="12"/>
              </w:rPr>
              <w:t>c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as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del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eq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po</w:t>
            </w:r>
            <w:r>
              <w:rPr>
                <w:rFonts w:cs="Arial" w:hAnsi="Arial" w:eastAsia="Arial" w:ascii="Arial"/>
                <w:spacing w:val="-6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ep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tado</w:t>
            </w:r>
            <w:r>
              <w:rPr>
                <w:rFonts w:cs="Arial" w:hAnsi="Arial" w:eastAsia="Arial" w:ascii="Arial"/>
                <w:spacing w:val="-4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y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del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2"/>
                <w:szCs w:val="12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ea,</w:t>
            </w:r>
            <w:r>
              <w:rPr>
                <w:rFonts w:cs="Arial" w:hAnsi="Arial" w:eastAsia="Arial" w:ascii="Arial"/>
                <w:spacing w:val="-3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-1"/>
                <w:w w:val="99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eq</w:t>
            </w:r>
            <w:r>
              <w:rPr>
                <w:rFonts w:cs="Arial" w:hAnsi="Arial" w:eastAsia="Arial" w:ascii="Arial"/>
                <w:spacing w:val="-2"/>
                <w:w w:val="99"/>
                <w:sz w:val="12"/>
                <w:szCs w:val="12"/>
              </w:rPr>
              <w:t>u</w:t>
            </w:r>
            <w:r>
              <w:rPr>
                <w:rFonts w:cs="Arial" w:hAnsi="Arial" w:eastAsia="Arial" w:ascii="Arial"/>
                <w:spacing w:val="2"/>
                <w:w w:val="99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-2"/>
                <w:w w:val="99"/>
                <w:sz w:val="12"/>
                <w:szCs w:val="12"/>
              </w:rPr>
              <w:t>s</w:t>
            </w:r>
            <w:r>
              <w:rPr>
                <w:rFonts w:cs="Arial" w:hAnsi="Arial" w:eastAsia="Arial" w:ascii="Arial"/>
                <w:spacing w:val="2"/>
                <w:w w:val="99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ta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fo</w:t>
            </w:r>
            <w:r>
              <w:rPr>
                <w:rFonts w:cs="Arial" w:hAnsi="Arial" w:eastAsia="Arial" w:ascii="Arial"/>
                <w:spacing w:val="1"/>
                <w:w w:val="100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12"/>
                <w:szCs w:val="1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ato</w:t>
            </w:r>
            <w:r>
              <w:rPr>
                <w:rFonts w:cs="Arial" w:hAnsi="Arial" w:eastAsia="Arial" w:ascii="Arial"/>
                <w:spacing w:val="-3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Repo</w:t>
            </w:r>
            <w:r>
              <w:rPr>
                <w:rFonts w:cs="Arial" w:hAnsi="Arial" w:eastAsia="Arial" w:ascii="Arial"/>
                <w:spacing w:val="1"/>
                <w:w w:val="100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te</w:t>
            </w:r>
            <w:r>
              <w:rPr>
                <w:rFonts w:cs="Arial" w:hAnsi="Arial" w:eastAsia="Arial" w:ascii="Arial"/>
                <w:spacing w:val="-3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12"/>
                <w:szCs w:val="12"/>
              </w:rPr>
              <w:jc w:val="center"/>
              <w:spacing w:before="1"/>
              <w:ind w:left="598" w:right="630"/>
            </w:pPr>
            <w:r>
              <w:rPr>
                <w:rFonts w:cs="Arial" w:hAnsi="Arial" w:eastAsia="Arial" w:ascii="Arial"/>
                <w:spacing w:val="-1"/>
                <w:w w:val="100"/>
                <w:sz w:val="12"/>
                <w:szCs w:val="1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anten</w:t>
            </w:r>
            <w:r>
              <w:rPr>
                <w:rFonts w:cs="Arial" w:hAnsi="Arial" w:eastAsia="Arial" w:ascii="Arial"/>
                <w:spacing w:val="2"/>
                <w:w w:val="100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-4"/>
                <w:w w:val="100"/>
                <w:sz w:val="12"/>
                <w:szCs w:val="1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ento</w:t>
            </w:r>
            <w:r>
              <w:rPr>
                <w:rFonts w:cs="Arial" w:hAnsi="Arial" w:eastAsia="Arial" w:ascii="Arial"/>
                <w:spacing w:val="-7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C</w:t>
            </w:r>
            <w:r>
              <w:rPr>
                <w:rFonts w:cs="Arial" w:hAnsi="Arial" w:eastAsia="Arial" w:ascii="Arial"/>
                <w:spacing w:val="-2"/>
                <w:w w:val="99"/>
                <w:sz w:val="12"/>
                <w:szCs w:val="12"/>
              </w:rPr>
              <w:t>o</w:t>
            </w:r>
            <w:r>
              <w:rPr>
                <w:rFonts w:cs="Arial" w:hAnsi="Arial" w:eastAsia="Arial" w:ascii="Arial"/>
                <w:spacing w:val="1"/>
                <w:w w:val="99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1"/>
                <w:w w:val="99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ec</w:t>
            </w:r>
            <w:r>
              <w:rPr>
                <w:rFonts w:cs="Arial" w:hAnsi="Arial" w:eastAsia="Arial" w:ascii="Arial"/>
                <w:spacing w:val="-2"/>
                <w:w w:val="99"/>
                <w:sz w:val="12"/>
                <w:szCs w:val="12"/>
              </w:rPr>
              <w:t>t</w:t>
            </w:r>
            <w:r>
              <w:rPr>
                <w:rFonts w:cs="Arial" w:hAnsi="Arial" w:eastAsia="Arial" w:ascii="Arial"/>
                <w:spacing w:val="2"/>
                <w:w w:val="99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vo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-1"/>
                <w:w w:val="99"/>
                <w:sz w:val="12"/>
                <w:szCs w:val="12"/>
              </w:rPr>
              <w:t>P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C’s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</w:r>
          </w:p>
          <w:p>
            <w:pPr>
              <w:rPr>
                <w:sz w:val="14"/>
                <w:szCs w:val="14"/>
              </w:rPr>
              <w:jc w:val="left"/>
              <w:spacing w:before="6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12"/>
                <w:szCs w:val="12"/>
              </w:rPr>
              <w:jc w:val="left"/>
              <w:ind w:left="1446"/>
            </w:pP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(</w:t>
            </w:r>
            <w:r>
              <w:rPr>
                <w:rFonts w:cs="Arial" w:hAnsi="Arial" w:eastAsia="Arial" w:ascii="Arial"/>
                <w:spacing w:val="-1"/>
                <w:w w:val="100"/>
                <w:sz w:val="12"/>
                <w:szCs w:val="1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ad</w:t>
            </w:r>
            <w:r>
              <w:rPr>
                <w:rFonts w:cs="Arial" w:hAnsi="Arial" w:eastAsia="Arial" w:ascii="Arial"/>
                <w:spacing w:val="2"/>
                <w:w w:val="100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3)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</w:r>
          </w:p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ind w:right="48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  <w:p>
            <w:pPr>
              <w:rPr>
                <w:sz w:val="17"/>
                <w:szCs w:val="17"/>
              </w:rPr>
              <w:jc w:val="left"/>
              <w:spacing w:before="5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Arial" w:hAnsi="Arial" w:eastAsia="Arial" w:ascii="Arial"/>
                <w:sz w:val="11"/>
                <w:szCs w:val="11"/>
              </w:rPr>
              <w:jc w:val="center"/>
              <w:ind w:left="621" w:right="649"/>
            </w:pP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ci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11"/>
                <w:szCs w:val="11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.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11"/>
                <w:szCs w:val="11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,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ic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se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11"/>
                <w:szCs w:val="11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11"/>
                <w:szCs w:val="11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é</w:t>
            </w:r>
            <w:r>
              <w:rPr>
                <w:rFonts w:cs="Arial" w:hAnsi="Arial" w:eastAsia="Arial" w:ascii="Arial"/>
                <w:spacing w:val="-2"/>
                <w:w w:val="100"/>
                <w:sz w:val="11"/>
                <w:szCs w:val="11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ico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ñ</w:t>
            </w:r>
            <w:r>
              <w:rPr>
                <w:rFonts w:cs="Arial" w:hAnsi="Arial" w:eastAsia="Arial" w:ascii="Arial"/>
                <w:spacing w:val="-2"/>
                <w:w w:val="100"/>
                <w:sz w:val="11"/>
                <w:szCs w:val="11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su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ó</w:t>
            </w:r>
            <w:r>
              <w:rPr>
                <w:rFonts w:cs="Arial" w:hAnsi="Arial" w:eastAsia="Arial" w:ascii="Arial"/>
                <w:spacing w:val="-2"/>
                <w:w w:val="100"/>
                <w:sz w:val="11"/>
                <w:szCs w:val="11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ico</w:t>
            </w:r>
            <w:r>
              <w:rPr>
                <w:rFonts w:cs="Arial" w:hAnsi="Arial" w:eastAsia="Arial" w:ascii="Arial"/>
                <w:spacing w:val="2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1"/>
                <w:szCs w:val="11"/>
              </w:rPr>
              <w:t>y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/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11"/>
                <w:szCs w:val="11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ci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n</w:t>
            </w:r>
          </w:p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ind w:right="48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  <w:p>
            <w:pPr>
              <w:rPr>
                <w:sz w:val="17"/>
                <w:szCs w:val="17"/>
              </w:rPr>
              <w:jc w:val="left"/>
              <w:spacing w:before="5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Arial" w:hAnsi="Arial" w:eastAsia="Arial" w:ascii="Arial"/>
                <w:sz w:val="11"/>
                <w:szCs w:val="11"/>
              </w:rPr>
              <w:jc w:val="center"/>
              <w:ind w:left="645" w:right="675" w:firstLine="4"/>
            </w:pP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11"/>
                <w:szCs w:val="11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11"/>
                <w:szCs w:val="11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11"/>
                <w:szCs w:val="11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11"/>
                <w:szCs w:val="11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ñ</w:t>
            </w:r>
            <w:r>
              <w:rPr>
                <w:rFonts w:cs="Arial" w:hAnsi="Arial" w:eastAsia="Arial" w:ascii="Arial"/>
                <w:spacing w:val="-2"/>
                <w:w w:val="100"/>
                <w:sz w:val="11"/>
                <w:szCs w:val="11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s</w:t>
            </w:r>
            <w:r>
              <w:rPr>
                <w:rFonts w:cs="Arial" w:hAnsi="Arial" w:eastAsia="Arial" w:ascii="Arial"/>
                <w:spacing w:val="-2"/>
                <w:w w:val="100"/>
                <w:sz w:val="11"/>
                <w:szCs w:val="11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vicio</w:t>
            </w:r>
            <w:r>
              <w:rPr>
                <w:rFonts w:cs="Arial" w:hAnsi="Arial" w:eastAsia="Arial" w:ascii="Arial"/>
                <w:spacing w:val="2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11"/>
                <w:szCs w:val="11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lla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q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u</w:t>
            </w:r>
            <w:r>
              <w:rPr>
                <w:rFonts w:cs="Arial" w:hAnsi="Arial" w:eastAsia="Arial" w:ascii="Arial"/>
                <w:spacing w:val="-3"/>
                <w:w w:val="100"/>
                <w:sz w:val="11"/>
                <w:szCs w:val="11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ci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c</w:t>
            </w:r>
            <w:r>
              <w:rPr>
                <w:rFonts w:cs="Arial" w:hAnsi="Arial" w:eastAsia="Arial" w:ascii="Arial"/>
                <w:spacing w:val="-2"/>
                <w:w w:val="100"/>
                <w:sz w:val="11"/>
                <w:szCs w:val="11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11"/>
                <w:szCs w:val="11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ic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q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u</w:t>
            </w:r>
            <w:r>
              <w:rPr>
                <w:rFonts w:cs="Arial" w:hAnsi="Arial" w:eastAsia="Arial" w:ascii="Arial"/>
                <w:spacing w:val="-3"/>
                <w:w w:val="100"/>
                <w:sz w:val="11"/>
                <w:szCs w:val="11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y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11"/>
                <w:szCs w:val="11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11"/>
                <w:szCs w:val="11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o</w:t>
            </w:r>
          </w:p>
          <w:p>
            <w:pPr>
              <w:rPr>
                <w:sz w:val="18"/>
                <w:szCs w:val="18"/>
              </w:rPr>
              <w:jc w:val="left"/>
              <w:spacing w:before="8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ind w:left="1270" w:right="119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ind w:left="1883" w:right="201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  <w:p>
            <w:pPr>
              <w:rPr>
                <w:sz w:val="10"/>
                <w:szCs w:val="10"/>
              </w:rPr>
              <w:jc w:val="left"/>
              <w:spacing w:before="3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ind w:right="119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  <w:p>
            <w:pPr>
              <w:rPr>
                <w:sz w:val="17"/>
                <w:szCs w:val="17"/>
              </w:rPr>
              <w:jc w:val="left"/>
              <w:spacing w:before="5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Arial" w:hAnsi="Arial" w:eastAsia="Arial" w:ascii="Arial"/>
                <w:sz w:val="11"/>
                <w:szCs w:val="11"/>
              </w:rPr>
              <w:jc w:val="center"/>
              <w:ind w:left="1215" w:right="1467"/>
            </w:pP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ci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lla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q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1"/>
                <w:szCs w:val="11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ci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ci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1"/>
                <w:szCs w:val="11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1"/>
                <w:szCs w:val="11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11"/>
                <w:szCs w:val="11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ic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q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,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11"/>
                <w:szCs w:val="11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y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11"/>
                <w:szCs w:val="11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1"/>
                <w:szCs w:val="11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11"/>
                <w:szCs w:val="11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1"/>
                <w:szCs w:val="11"/>
              </w:rPr>
              <w:t>o</w:t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8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264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12"/>
                <w:szCs w:val="12"/>
              </w:rPr>
              <w:jc w:val="center"/>
              <w:ind w:left="1237" w:right="1492" w:hanging="4"/>
            </w:pPr>
            <w:r>
              <w:rPr>
                <w:rFonts w:cs="Arial" w:hAnsi="Arial" w:eastAsia="Arial" w:ascii="Arial"/>
                <w:spacing w:val="-1"/>
                <w:w w:val="100"/>
                <w:sz w:val="12"/>
                <w:szCs w:val="1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cude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el</w:t>
            </w:r>
            <w:r>
              <w:rPr>
                <w:rFonts w:cs="Arial" w:hAnsi="Arial" w:eastAsia="Arial" w:ascii="Arial"/>
                <w:spacing w:val="-1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téc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co</w:t>
            </w:r>
            <w:r>
              <w:rPr>
                <w:rFonts w:cs="Arial" w:hAnsi="Arial" w:eastAsia="Arial" w:ascii="Arial"/>
                <w:spacing w:val="-3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c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-2"/>
                <w:w w:val="99"/>
                <w:sz w:val="12"/>
                <w:szCs w:val="12"/>
              </w:rPr>
              <w:t>e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l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usua</w:t>
            </w:r>
            <w:r>
              <w:rPr>
                <w:rFonts w:cs="Arial" w:hAnsi="Arial" w:eastAsia="Arial" w:ascii="Arial"/>
                <w:spacing w:val="-1"/>
                <w:w w:val="100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y</w:t>
            </w:r>
            <w:r>
              <w:rPr>
                <w:rFonts w:cs="Arial" w:hAnsi="Arial" w:eastAsia="Arial" w:ascii="Arial"/>
                <w:spacing w:val="-3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sa</w:t>
            </w:r>
            <w:r>
              <w:rPr>
                <w:rFonts w:cs="Arial" w:hAnsi="Arial" w:eastAsia="Arial" w:ascii="Arial"/>
                <w:spacing w:val="-5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2"/>
                <w:szCs w:val="1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f</w:t>
            </w:r>
            <w:r>
              <w:rPr>
                <w:rFonts w:cs="Arial" w:hAnsi="Arial" w:eastAsia="Arial" w:ascii="Arial"/>
                <w:spacing w:val="-2"/>
                <w:w w:val="99"/>
                <w:sz w:val="12"/>
                <w:szCs w:val="12"/>
              </w:rPr>
              <w:t>a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l</w:t>
            </w:r>
            <w:r>
              <w:rPr>
                <w:rFonts w:cs="Arial" w:hAnsi="Arial" w:eastAsia="Arial" w:ascii="Arial"/>
                <w:spacing w:val="2"/>
                <w:w w:val="99"/>
                <w:sz w:val="12"/>
                <w:szCs w:val="12"/>
              </w:rPr>
              <w:t>l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a,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dete</w:t>
            </w:r>
            <w:r>
              <w:rPr>
                <w:rFonts w:cs="Arial" w:hAnsi="Arial" w:eastAsia="Arial" w:ascii="Arial"/>
                <w:spacing w:val="1"/>
                <w:w w:val="100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12"/>
                <w:szCs w:val="1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na</w:t>
            </w:r>
            <w:r>
              <w:rPr>
                <w:rFonts w:cs="Arial" w:hAnsi="Arial" w:eastAsia="Arial" w:ascii="Arial"/>
                <w:spacing w:val="-4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po</w:t>
            </w:r>
            <w:r>
              <w:rPr>
                <w:rFonts w:cs="Arial" w:hAnsi="Arial" w:eastAsia="Arial" w:ascii="Arial"/>
                <w:spacing w:val="-4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f</w:t>
            </w:r>
            <w:r>
              <w:rPr>
                <w:rFonts w:cs="Arial" w:hAnsi="Arial" w:eastAsia="Arial" w:ascii="Arial"/>
                <w:spacing w:val="-2"/>
                <w:w w:val="99"/>
                <w:sz w:val="12"/>
                <w:szCs w:val="12"/>
              </w:rPr>
              <w:t>a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l</w:t>
            </w:r>
            <w:r>
              <w:rPr>
                <w:rFonts w:cs="Arial" w:hAnsi="Arial" w:eastAsia="Arial" w:ascii="Arial"/>
                <w:spacing w:val="2"/>
                <w:w w:val="99"/>
                <w:sz w:val="12"/>
                <w:szCs w:val="12"/>
              </w:rPr>
              <w:t>l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</w:r>
          </w:p>
          <w:p>
            <w:pPr>
              <w:rPr>
                <w:sz w:val="11"/>
                <w:szCs w:val="11"/>
              </w:rPr>
              <w:jc w:val="left"/>
              <w:spacing w:before="1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ind w:left="694" w:right="778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                                             </w:t>
            </w:r>
            <w:r>
              <w:rPr>
                <w:rFonts w:cs="Arial" w:hAnsi="Arial" w:eastAsia="Arial" w:ascii="Arial"/>
                <w:spacing w:val="4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</w:p>
          <w:p>
            <w:pPr>
              <w:rPr>
                <w:sz w:val="26"/>
                <w:szCs w:val="26"/>
              </w:rPr>
              <w:jc w:val="left"/>
              <w:spacing w:before="16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Arial" w:hAnsi="Arial" w:eastAsia="Arial" w:ascii="Arial"/>
                <w:sz w:val="12"/>
                <w:szCs w:val="12"/>
              </w:rPr>
              <w:jc w:val="center"/>
              <w:spacing w:lineRule="auto" w:line="244"/>
              <w:ind w:left="1586" w:right="1844" w:hanging="1"/>
            </w:pPr>
            <w:r>
              <w:rPr>
                <w:rFonts w:cs="Arial" w:hAnsi="Arial" w:eastAsia="Arial" w:ascii="Arial"/>
                <w:spacing w:val="1"/>
                <w:w w:val="100"/>
                <w:sz w:val="12"/>
                <w:szCs w:val="12"/>
              </w:rPr>
              <w:t>¿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Repa</w:t>
            </w:r>
            <w:r>
              <w:rPr>
                <w:rFonts w:cs="Arial" w:hAnsi="Arial" w:eastAsia="Arial" w:ascii="Arial"/>
                <w:spacing w:val="1"/>
                <w:w w:val="100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a</w:t>
            </w:r>
            <w:r>
              <w:rPr>
                <w:rFonts w:cs="Arial" w:hAnsi="Arial" w:eastAsia="Arial" w:ascii="Arial"/>
                <w:spacing w:val="-7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-2"/>
                <w:w w:val="99"/>
                <w:sz w:val="12"/>
                <w:szCs w:val="12"/>
              </w:rPr>
              <w:t>e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l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daño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de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2"/>
                <w:w w:val="99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n</w:t>
            </w:r>
            <w:r>
              <w:rPr>
                <w:rFonts w:cs="Arial" w:hAnsi="Arial" w:eastAsia="Arial" w:ascii="Arial"/>
                <w:spacing w:val="-4"/>
                <w:w w:val="99"/>
                <w:sz w:val="12"/>
                <w:szCs w:val="12"/>
              </w:rPr>
              <w:t>m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ed</w:t>
            </w:r>
            <w:r>
              <w:rPr>
                <w:rFonts w:cs="Arial" w:hAnsi="Arial" w:eastAsia="Arial" w:ascii="Arial"/>
                <w:spacing w:val="2"/>
                <w:w w:val="99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ato?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11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ind w:left="94" w:righ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                                                                       </w:t>
            </w:r>
            <w:r>
              <w:rPr>
                <w:rFonts w:cs="Arial" w:hAnsi="Arial" w:eastAsia="Arial" w:ascii="Arial"/>
                <w:spacing w:val="2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  <w:p>
            <w:pPr>
              <w:rPr>
                <w:sz w:val="20"/>
                <w:szCs w:val="20"/>
              </w:rPr>
              <w:jc w:val="left"/>
              <w:spacing w:before="1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12"/>
                <w:szCs w:val="12"/>
              </w:rPr>
              <w:jc w:val="left"/>
              <w:spacing w:lineRule="auto" w:line="199"/>
              <w:ind w:left="285" w:right="405" w:firstLine="24"/>
            </w:pPr>
            <w:r>
              <w:rPr>
                <w:rFonts w:cs="Arial" w:hAnsi="Arial" w:eastAsia="Arial" w:ascii="Arial"/>
                <w:spacing w:val="0"/>
                <w:w w:val="100"/>
                <w:position w:val="1"/>
                <w:sz w:val="11"/>
                <w:szCs w:val="11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position w:val="1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1"/>
                <w:sz w:val="11"/>
                <w:szCs w:val="11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position w:val="1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position w:val="1"/>
                <w:sz w:val="11"/>
                <w:szCs w:val="11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1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position w:val="1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1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1"/>
                <w:sz w:val="11"/>
                <w:szCs w:val="11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position w:val="1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1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1"/>
                <w:sz w:val="11"/>
                <w:szCs w:val="11"/>
              </w:rPr>
              <w:t>q</w:t>
            </w:r>
            <w:r>
              <w:rPr>
                <w:rFonts w:cs="Arial" w:hAnsi="Arial" w:eastAsia="Arial" w:ascii="Arial"/>
                <w:spacing w:val="1"/>
                <w:w w:val="100"/>
                <w:position w:val="1"/>
                <w:sz w:val="11"/>
                <w:szCs w:val="11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position w:val="1"/>
                <w:sz w:val="11"/>
                <w:szCs w:val="11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position w:val="1"/>
                <w:sz w:val="11"/>
                <w:szCs w:val="11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position w:val="1"/>
                <w:sz w:val="11"/>
                <w:szCs w:val="11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1"/>
                <w:sz w:val="11"/>
                <w:szCs w:val="11"/>
              </w:rPr>
              <w:t>,</w:t>
            </w:r>
            <w:r>
              <w:rPr>
                <w:rFonts w:cs="Arial" w:hAnsi="Arial" w:eastAsia="Arial" w:ascii="Arial"/>
                <w:spacing w:val="-1"/>
                <w:w w:val="100"/>
                <w:position w:val="1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1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1"/>
                <w:sz w:val="11"/>
                <w:szCs w:val="11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position w:val="1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1"/>
                <w:sz w:val="11"/>
                <w:szCs w:val="11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position w:val="1"/>
                <w:sz w:val="11"/>
                <w:szCs w:val="11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position w:val="1"/>
                <w:sz w:val="11"/>
                <w:szCs w:val="11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1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1"/>
                <w:sz w:val="11"/>
                <w:szCs w:val="11"/>
              </w:rPr>
              <w:t>                        </w:t>
            </w:r>
            <w:r>
              <w:rPr>
                <w:rFonts w:cs="Arial" w:hAnsi="Arial" w:eastAsia="Arial" w:ascii="Arial"/>
                <w:spacing w:val="29"/>
                <w:w w:val="100"/>
                <w:position w:val="1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2"/>
                <w:szCs w:val="12"/>
              </w:rPr>
              <w:t>Ind</w:t>
            </w:r>
            <w:r>
              <w:rPr>
                <w:rFonts w:cs="Arial" w:hAnsi="Arial" w:eastAsia="Arial" w:ascii="Arial"/>
                <w:spacing w:val="2"/>
                <w:w w:val="100"/>
                <w:position w:val="0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position w:val="0"/>
                <w:sz w:val="12"/>
                <w:szCs w:val="12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2"/>
                <w:szCs w:val="1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position w:val="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position w:val="0"/>
                <w:sz w:val="12"/>
                <w:szCs w:val="1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2"/>
                <w:szCs w:val="12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position w:val="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2"/>
                <w:szCs w:val="12"/>
              </w:rPr>
              <w:t>usu</w:t>
            </w:r>
            <w:r>
              <w:rPr>
                <w:rFonts w:cs="Arial" w:hAnsi="Arial" w:eastAsia="Arial" w:ascii="Arial"/>
                <w:spacing w:val="-2"/>
                <w:w w:val="100"/>
                <w:position w:val="0"/>
                <w:sz w:val="12"/>
                <w:szCs w:val="1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0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position w:val="0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2"/>
                <w:szCs w:val="12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position w:val="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position w:val="0"/>
                <w:sz w:val="12"/>
                <w:szCs w:val="1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2"/>
                <w:szCs w:val="12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position w:val="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position w:val="0"/>
                <w:sz w:val="12"/>
                <w:szCs w:val="1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position w:val="0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position w:val="0"/>
                <w:sz w:val="12"/>
                <w:szCs w:val="12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2"/>
                <w:szCs w:val="1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2"/>
                <w:sz w:val="11"/>
                <w:szCs w:val="11"/>
              </w:rPr>
              <w:t>“</w:t>
            </w:r>
            <w:r>
              <w:rPr>
                <w:rFonts w:cs="Arial" w:hAnsi="Arial" w:eastAsia="Arial" w:ascii="Arial"/>
                <w:spacing w:val="0"/>
                <w:w w:val="100"/>
                <w:position w:val="2"/>
                <w:sz w:val="11"/>
                <w:szCs w:val="11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position w:val="2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2"/>
                <w:sz w:val="11"/>
                <w:szCs w:val="11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position w:val="2"/>
                <w:sz w:val="11"/>
                <w:szCs w:val="11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position w:val="2"/>
                <w:sz w:val="11"/>
                <w:szCs w:val="11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position w:val="2"/>
                <w:sz w:val="11"/>
                <w:szCs w:val="11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position w:val="2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position w:val="2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2"/>
                <w:sz w:val="11"/>
                <w:szCs w:val="11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2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position w:val="2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2"/>
                <w:sz w:val="11"/>
                <w:szCs w:val="11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position w:val="2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position w:val="2"/>
                <w:sz w:val="11"/>
                <w:szCs w:val="11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2"/>
                <w:sz w:val="11"/>
                <w:szCs w:val="11"/>
              </w:rPr>
              <w:t>vici</w:t>
            </w:r>
            <w:r>
              <w:rPr>
                <w:rFonts w:cs="Arial" w:hAnsi="Arial" w:eastAsia="Arial" w:ascii="Arial"/>
                <w:spacing w:val="1"/>
                <w:w w:val="100"/>
                <w:position w:val="2"/>
                <w:sz w:val="11"/>
                <w:szCs w:val="11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2"/>
                <w:sz w:val="11"/>
                <w:szCs w:val="11"/>
              </w:rPr>
              <w:t>”</w:t>
            </w:r>
            <w:r>
              <w:rPr>
                <w:rFonts w:cs="Arial" w:hAnsi="Arial" w:eastAsia="Arial" w:ascii="Arial"/>
                <w:spacing w:val="-2"/>
                <w:w w:val="100"/>
                <w:position w:val="2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2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2"/>
                <w:sz w:val="11"/>
                <w:szCs w:val="11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2"/>
                <w:sz w:val="11"/>
                <w:szCs w:val="11"/>
              </w:rPr>
              <w:t>                                </w:t>
            </w:r>
            <w:r>
              <w:rPr>
                <w:rFonts w:cs="Arial" w:hAnsi="Arial" w:eastAsia="Arial" w:ascii="Arial"/>
                <w:spacing w:val="2"/>
                <w:w w:val="100"/>
                <w:position w:val="2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2"/>
                <w:szCs w:val="12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2"/>
                <w:szCs w:val="12"/>
              </w:rPr>
              <w:t>f</w:t>
            </w:r>
            <w:r>
              <w:rPr>
                <w:rFonts w:cs="Arial" w:hAnsi="Arial" w:eastAsia="Arial" w:ascii="Arial"/>
                <w:spacing w:val="-2"/>
                <w:w w:val="100"/>
                <w:position w:val="0"/>
                <w:sz w:val="12"/>
                <w:szCs w:val="1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2"/>
                <w:szCs w:val="12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position w:val="0"/>
                <w:sz w:val="12"/>
                <w:szCs w:val="1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2"/>
                <w:szCs w:val="1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2"/>
                <w:szCs w:val="12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position w:val="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position w:val="0"/>
                <w:sz w:val="12"/>
                <w:szCs w:val="1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position w:val="0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2"/>
                <w:szCs w:val="12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position w:val="0"/>
                <w:sz w:val="12"/>
                <w:szCs w:val="1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2"/>
                <w:szCs w:val="12"/>
              </w:rPr>
              <w:t>po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3"/>
                <w:sz w:val="11"/>
                <w:szCs w:val="11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position w:val="3"/>
                <w:sz w:val="11"/>
                <w:szCs w:val="11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3"/>
                <w:sz w:val="11"/>
                <w:szCs w:val="11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position w:val="3"/>
                <w:sz w:val="11"/>
                <w:szCs w:val="11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position w:val="3"/>
                <w:sz w:val="11"/>
                <w:szCs w:val="11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position w:val="3"/>
                <w:sz w:val="11"/>
                <w:szCs w:val="11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position w:val="3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3"/>
                <w:sz w:val="11"/>
                <w:szCs w:val="11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position w:val="3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3"/>
                <w:sz w:val="11"/>
                <w:szCs w:val="11"/>
              </w:rPr>
              <w:t>y</w:t>
            </w:r>
            <w:r>
              <w:rPr>
                <w:rFonts w:cs="Arial" w:hAnsi="Arial" w:eastAsia="Arial" w:ascii="Arial"/>
                <w:spacing w:val="1"/>
                <w:w w:val="100"/>
                <w:position w:val="3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3"/>
                <w:sz w:val="11"/>
                <w:szCs w:val="11"/>
              </w:rPr>
              <w:t>2</w:t>
            </w:r>
            <w:r>
              <w:rPr>
                <w:rFonts w:cs="Arial" w:hAnsi="Arial" w:eastAsia="Arial" w:ascii="Arial"/>
                <w:spacing w:val="-1"/>
                <w:w w:val="100"/>
                <w:position w:val="3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3"/>
                <w:sz w:val="11"/>
                <w:szCs w:val="11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position w:val="3"/>
                <w:sz w:val="11"/>
                <w:szCs w:val="11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position w:val="3"/>
                <w:sz w:val="11"/>
                <w:szCs w:val="11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position w:val="3"/>
                <w:sz w:val="11"/>
                <w:szCs w:val="11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position w:val="3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3"/>
                <w:sz w:val="11"/>
                <w:szCs w:val="11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position w:val="3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position w:val="3"/>
                <w:sz w:val="11"/>
                <w:szCs w:val="11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position w:val="3"/>
                <w:sz w:val="11"/>
                <w:szCs w:val="11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position w:val="3"/>
                <w:sz w:val="11"/>
                <w:szCs w:val="11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3"/>
                <w:sz w:val="11"/>
                <w:szCs w:val="11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3"/>
                <w:sz w:val="11"/>
                <w:szCs w:val="11"/>
              </w:rPr>
              <w:t>                         </w:t>
            </w:r>
            <w:r>
              <w:rPr>
                <w:rFonts w:cs="Arial" w:hAnsi="Arial" w:eastAsia="Arial" w:ascii="Arial"/>
                <w:spacing w:val="11"/>
                <w:w w:val="100"/>
                <w:position w:val="3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2"/>
                <w:szCs w:val="12"/>
              </w:rPr>
              <w:t>est</w:t>
            </w:r>
            <w:r>
              <w:rPr>
                <w:rFonts w:cs="Arial" w:hAnsi="Arial" w:eastAsia="Arial" w:ascii="Arial"/>
                <w:spacing w:val="2"/>
                <w:w w:val="100"/>
                <w:position w:val="0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-4"/>
                <w:w w:val="100"/>
                <w:position w:val="0"/>
                <w:sz w:val="12"/>
                <w:szCs w:val="1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2"/>
                <w:szCs w:val="12"/>
              </w:rPr>
              <w:t>ado</w:t>
            </w:r>
            <w:r>
              <w:rPr>
                <w:rFonts w:cs="Arial" w:hAnsi="Arial" w:eastAsia="Arial" w:ascii="Arial"/>
                <w:spacing w:val="-4"/>
                <w:w w:val="100"/>
                <w:position w:val="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2"/>
                <w:szCs w:val="12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0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2"/>
                <w:szCs w:val="1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position w:val="0"/>
                <w:sz w:val="12"/>
                <w:szCs w:val="12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2"/>
                <w:szCs w:val="1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0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2"/>
                <w:szCs w:val="1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position w:val="0"/>
                <w:sz w:val="12"/>
                <w:szCs w:val="1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position w:val="0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2"/>
                <w:szCs w:val="12"/>
              </w:rPr>
              <w:t>ó</w:t>
            </w:r>
            <w:r>
              <w:rPr>
                <w:rFonts w:cs="Arial" w:hAnsi="Arial" w:eastAsia="Arial" w:ascii="Arial"/>
                <w:spacing w:val="-2"/>
                <w:w w:val="100"/>
                <w:position w:val="0"/>
                <w:sz w:val="12"/>
                <w:szCs w:val="1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2"/>
                <w:szCs w:val="12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4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4"/>
                <w:sz w:val="11"/>
                <w:szCs w:val="11"/>
              </w:rPr>
              <w:t>q</w:t>
            </w:r>
            <w:r>
              <w:rPr>
                <w:rFonts w:cs="Arial" w:hAnsi="Arial" w:eastAsia="Arial" w:ascii="Arial"/>
                <w:spacing w:val="1"/>
                <w:w w:val="100"/>
                <w:position w:val="4"/>
                <w:sz w:val="11"/>
                <w:szCs w:val="11"/>
              </w:rPr>
              <w:t>u</w:t>
            </w:r>
            <w:r>
              <w:rPr>
                <w:rFonts w:cs="Arial" w:hAnsi="Arial" w:eastAsia="Arial" w:ascii="Arial"/>
                <w:spacing w:val="-3"/>
                <w:w w:val="100"/>
                <w:position w:val="4"/>
                <w:sz w:val="11"/>
                <w:szCs w:val="11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position w:val="4"/>
                <w:sz w:val="11"/>
                <w:szCs w:val="11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position w:val="4"/>
                <w:sz w:val="11"/>
                <w:szCs w:val="11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position w:val="4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4"/>
                <w:sz w:val="11"/>
                <w:szCs w:val="11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position w:val="4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position w:val="4"/>
                <w:sz w:val="11"/>
                <w:szCs w:val="11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position w:val="4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4"/>
                <w:sz w:val="11"/>
                <w:szCs w:val="11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position w:val="4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4"/>
                <w:sz w:val="11"/>
                <w:szCs w:val="11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4"/>
                <w:sz w:val="11"/>
                <w:szCs w:val="11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position w:val="4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4"/>
                <w:sz w:val="11"/>
                <w:szCs w:val="11"/>
              </w:rPr>
              <w:t>y</w:t>
            </w:r>
            <w:r>
              <w:rPr>
                <w:rFonts w:cs="Arial" w:hAnsi="Arial" w:eastAsia="Arial" w:ascii="Arial"/>
                <w:spacing w:val="1"/>
                <w:w w:val="100"/>
                <w:position w:val="4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4"/>
                <w:sz w:val="11"/>
                <w:szCs w:val="11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position w:val="4"/>
                <w:sz w:val="11"/>
                <w:szCs w:val="11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position w:val="4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4"/>
                <w:sz w:val="11"/>
                <w:szCs w:val="11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position w:val="4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position w:val="4"/>
                <w:sz w:val="11"/>
                <w:szCs w:val="11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position w:val="4"/>
                <w:sz w:val="11"/>
                <w:szCs w:val="11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4"/>
                <w:sz w:val="11"/>
                <w:szCs w:val="11"/>
              </w:rPr>
              <w:t>                       </w:t>
            </w:r>
            <w:r>
              <w:rPr>
                <w:rFonts w:cs="Arial" w:hAnsi="Arial" w:eastAsia="Arial" w:ascii="Arial"/>
                <w:spacing w:val="12"/>
                <w:w w:val="100"/>
                <w:position w:val="4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0"/>
                <w:sz w:val="12"/>
                <w:szCs w:val="1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2"/>
                <w:szCs w:val="1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position w:val="0"/>
                <w:sz w:val="12"/>
                <w:szCs w:val="12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position w:val="0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2"/>
                <w:szCs w:val="1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position w:val="0"/>
                <w:sz w:val="12"/>
                <w:szCs w:val="12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position w:val="0"/>
                <w:sz w:val="12"/>
                <w:szCs w:val="1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2"/>
                <w:szCs w:val="12"/>
              </w:rPr>
              <w:t>ada</w:t>
            </w:r>
            <w:r>
              <w:rPr>
                <w:rFonts w:cs="Arial" w:hAnsi="Arial" w:eastAsia="Arial" w:ascii="Arial"/>
                <w:spacing w:val="-6"/>
                <w:w w:val="100"/>
                <w:position w:val="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2"/>
                <w:szCs w:val="12"/>
              </w:rPr>
              <w:t>al</w:t>
            </w:r>
            <w:r>
              <w:rPr>
                <w:rFonts w:cs="Arial" w:hAnsi="Arial" w:eastAsia="Arial" w:ascii="Arial"/>
                <w:spacing w:val="-1"/>
                <w:w w:val="100"/>
                <w:position w:val="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2"/>
                <w:szCs w:val="12"/>
              </w:rPr>
              <w:t>labo</w:t>
            </w:r>
            <w:r>
              <w:rPr>
                <w:rFonts w:cs="Arial" w:hAnsi="Arial" w:eastAsia="Arial" w:ascii="Arial"/>
                <w:spacing w:val="-1"/>
                <w:w w:val="100"/>
                <w:position w:val="0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2"/>
                <w:szCs w:val="12"/>
              </w:rPr>
              <w:t>ato</w:t>
            </w:r>
            <w:r>
              <w:rPr>
                <w:rFonts w:cs="Arial" w:hAnsi="Arial" w:eastAsia="Arial" w:ascii="Arial"/>
                <w:spacing w:val="-1"/>
                <w:w w:val="100"/>
                <w:position w:val="0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position w:val="0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2"/>
                <w:szCs w:val="1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0"/>
                <w:sz w:val="11"/>
                <w:szCs w:val="11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position w:val="0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position w:val="0"/>
                <w:sz w:val="11"/>
                <w:szCs w:val="11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position w:val="0"/>
                <w:sz w:val="11"/>
                <w:szCs w:val="11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1"/>
                <w:szCs w:val="11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position w:val="0"/>
                <w:sz w:val="11"/>
                <w:szCs w:val="11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position w:val="0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0"/>
                <w:sz w:val="11"/>
                <w:szCs w:val="11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position w:val="0"/>
                <w:sz w:val="11"/>
                <w:szCs w:val="11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1"/>
                <w:szCs w:val="11"/>
              </w:rPr>
              <w:t>,</w:t>
            </w:r>
            <w:r>
              <w:rPr>
                <w:rFonts w:cs="Arial" w:hAnsi="Arial" w:eastAsia="Arial" w:ascii="Arial"/>
                <w:spacing w:val="-1"/>
                <w:w w:val="100"/>
                <w:position w:val="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0"/>
                <w:sz w:val="11"/>
                <w:szCs w:val="11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position w:val="0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position w:val="0"/>
                <w:sz w:val="11"/>
                <w:szCs w:val="11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position w:val="0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0"/>
                <w:sz w:val="11"/>
                <w:szCs w:val="11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position w:val="0"/>
                <w:sz w:val="11"/>
                <w:szCs w:val="11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1"/>
                <w:szCs w:val="11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position w:val="0"/>
                <w:sz w:val="11"/>
                <w:szCs w:val="11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position w:val="0"/>
                <w:sz w:val="11"/>
                <w:szCs w:val="11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0"/>
                <w:sz w:val="11"/>
                <w:szCs w:val="11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1"/>
                <w:szCs w:val="11"/>
              </w:rPr>
              <w:t>                       </w:t>
            </w:r>
            <w:r>
              <w:rPr>
                <w:rFonts w:cs="Arial" w:hAnsi="Arial" w:eastAsia="Arial" w:ascii="Arial"/>
                <w:spacing w:val="21"/>
                <w:w w:val="100"/>
                <w:position w:val="0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6"/>
                <w:sz w:val="12"/>
                <w:szCs w:val="12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position w:val="-6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6"/>
                <w:sz w:val="12"/>
                <w:szCs w:val="12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position w:val="-6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6"/>
                <w:sz w:val="12"/>
                <w:szCs w:val="12"/>
              </w:rPr>
              <w:t>co</w:t>
            </w:r>
            <w:r>
              <w:rPr>
                <w:rFonts w:cs="Arial" w:hAnsi="Arial" w:eastAsia="Arial" w:ascii="Arial"/>
                <w:spacing w:val="-4"/>
                <w:w w:val="100"/>
                <w:position w:val="-6"/>
                <w:sz w:val="12"/>
                <w:szCs w:val="1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6"/>
                <w:sz w:val="12"/>
                <w:szCs w:val="12"/>
              </w:rPr>
              <w:t>pañía</w:t>
            </w:r>
            <w:r>
              <w:rPr>
                <w:rFonts w:cs="Arial" w:hAnsi="Arial" w:eastAsia="Arial" w:ascii="Arial"/>
                <w:spacing w:val="-4"/>
                <w:w w:val="100"/>
                <w:position w:val="-6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6"/>
                <w:sz w:val="12"/>
                <w:szCs w:val="12"/>
              </w:rPr>
              <w:t>pa</w:t>
            </w:r>
            <w:r>
              <w:rPr>
                <w:rFonts w:cs="Arial" w:hAnsi="Arial" w:eastAsia="Arial" w:ascii="Arial"/>
                <w:spacing w:val="1"/>
                <w:w w:val="100"/>
                <w:position w:val="-6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-6"/>
                <w:sz w:val="12"/>
                <w:szCs w:val="1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6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6"/>
                <w:sz w:val="12"/>
                <w:szCs w:val="12"/>
              </w:rPr>
              <w:t>su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12"/>
                <w:szCs w:val="12"/>
              </w:rPr>
              <w:jc w:val="center"/>
              <w:spacing w:lineRule="exact" w:line="140"/>
              <w:ind w:left="321" w:right="757"/>
            </w:pPr>
            <w:r>
              <w:rPr>
                <w:rFonts w:cs="Arial" w:hAnsi="Arial" w:eastAsia="Arial" w:ascii="Arial"/>
                <w:spacing w:val="0"/>
                <w:w w:val="100"/>
                <w:position w:val="6"/>
                <w:sz w:val="11"/>
                <w:szCs w:val="11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position w:val="6"/>
                <w:sz w:val="11"/>
                <w:szCs w:val="11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position w:val="6"/>
                <w:sz w:val="11"/>
                <w:szCs w:val="11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position w:val="6"/>
                <w:sz w:val="11"/>
                <w:szCs w:val="11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position w:val="6"/>
                <w:sz w:val="11"/>
                <w:szCs w:val="11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position w:val="6"/>
                <w:sz w:val="11"/>
                <w:szCs w:val="11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position w:val="6"/>
                <w:sz w:val="11"/>
                <w:szCs w:val="11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6"/>
                <w:sz w:val="11"/>
                <w:szCs w:val="11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position w:val="6"/>
                <w:sz w:val="11"/>
                <w:szCs w:val="11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position w:val="6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6"/>
                <w:sz w:val="11"/>
                <w:szCs w:val="11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position w:val="6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6"/>
                <w:sz w:val="11"/>
                <w:szCs w:val="11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position w:val="6"/>
                <w:sz w:val="11"/>
                <w:szCs w:val="11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6"/>
                <w:sz w:val="11"/>
                <w:szCs w:val="11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position w:val="6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6"/>
                <w:sz w:val="11"/>
                <w:szCs w:val="11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position w:val="6"/>
                <w:sz w:val="11"/>
                <w:szCs w:val="11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position w:val="6"/>
                <w:sz w:val="11"/>
                <w:szCs w:val="11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position w:val="6"/>
                <w:sz w:val="11"/>
                <w:szCs w:val="11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6"/>
                <w:sz w:val="11"/>
                <w:szCs w:val="11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6"/>
                <w:sz w:val="11"/>
                <w:szCs w:val="11"/>
              </w:rPr>
              <w:t>io</w:t>
            </w:r>
            <w:r>
              <w:rPr>
                <w:rFonts w:cs="Arial" w:hAnsi="Arial" w:eastAsia="Arial" w:ascii="Arial"/>
                <w:spacing w:val="0"/>
                <w:w w:val="100"/>
                <w:position w:val="6"/>
                <w:sz w:val="11"/>
                <w:szCs w:val="11"/>
              </w:rPr>
              <w:t>                                     </w:t>
            </w:r>
            <w:r>
              <w:rPr>
                <w:rFonts w:cs="Arial" w:hAnsi="Arial" w:eastAsia="Arial" w:ascii="Arial"/>
                <w:spacing w:val="12"/>
                <w:w w:val="100"/>
                <w:position w:val="6"/>
                <w:sz w:val="11"/>
                <w:szCs w:val="11"/>
              </w:rPr>
              <w:t> </w:t>
            </w:r>
            <w:r>
              <w:rPr>
                <w:rFonts w:cs="Arial" w:hAnsi="Arial" w:eastAsia="Arial" w:ascii="Arial"/>
                <w:spacing w:val="1"/>
                <w:w w:val="99"/>
                <w:position w:val="-1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0"/>
                <w:w w:val="99"/>
                <w:position w:val="-1"/>
                <w:sz w:val="12"/>
                <w:szCs w:val="12"/>
              </w:rPr>
              <w:t>epa</w:t>
            </w:r>
            <w:r>
              <w:rPr>
                <w:rFonts w:cs="Arial" w:hAnsi="Arial" w:eastAsia="Arial" w:ascii="Arial"/>
                <w:spacing w:val="1"/>
                <w:w w:val="99"/>
                <w:position w:val="-1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0"/>
                <w:w w:val="99"/>
                <w:position w:val="-1"/>
                <w:sz w:val="12"/>
                <w:szCs w:val="12"/>
              </w:rPr>
              <w:t>a</w:t>
            </w:r>
            <w:r>
              <w:rPr>
                <w:rFonts w:cs="Arial" w:hAnsi="Arial" w:eastAsia="Arial" w:ascii="Arial"/>
                <w:spacing w:val="-2"/>
                <w:w w:val="99"/>
                <w:position w:val="-1"/>
                <w:sz w:val="12"/>
                <w:szCs w:val="12"/>
              </w:rPr>
              <w:t>c</w:t>
            </w:r>
            <w:r>
              <w:rPr>
                <w:rFonts w:cs="Arial" w:hAnsi="Arial" w:eastAsia="Arial" w:ascii="Arial"/>
                <w:spacing w:val="0"/>
                <w:w w:val="99"/>
                <w:position w:val="-1"/>
                <w:sz w:val="12"/>
                <w:szCs w:val="12"/>
              </w:rPr>
              <w:t>ión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2"/>
                <w:szCs w:val="12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0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ind w:left="94" w:right="32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                                                                    </w:t>
            </w:r>
            <w:r>
              <w:rPr>
                <w:rFonts w:cs="Arial" w:hAnsi="Arial" w:eastAsia="Arial" w:ascii="Arial"/>
                <w:spacing w:val="2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1"/>
                <w:sz w:val="16"/>
                <w:szCs w:val="16"/>
              </w:rPr>
              <w:t>8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6"/>
                <w:szCs w:val="16"/>
              </w:rPr>
            </w:r>
          </w:p>
          <w:p>
            <w:pPr>
              <w:rPr>
                <w:sz w:val="17"/>
                <w:szCs w:val="17"/>
              </w:rPr>
              <w:jc w:val="left"/>
              <w:spacing w:before="10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Arial" w:hAnsi="Arial" w:eastAsia="Arial" w:ascii="Arial"/>
                <w:sz w:val="12"/>
                <w:szCs w:val="12"/>
              </w:rPr>
              <w:jc w:val="center"/>
              <w:ind w:left="247" w:right="482" w:hanging="59"/>
            </w:pPr>
            <w:r>
              <w:rPr>
                <w:rFonts w:cs="Arial" w:hAnsi="Arial" w:eastAsia="Arial" w:ascii="Arial"/>
                <w:spacing w:val="-1"/>
                <w:w w:val="100"/>
                <w:sz w:val="12"/>
                <w:szCs w:val="1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nt</w:t>
            </w:r>
            <w:r>
              <w:rPr>
                <w:rFonts w:cs="Arial" w:hAnsi="Arial" w:eastAsia="Arial" w:ascii="Arial"/>
                <w:spacing w:val="1"/>
                <w:w w:val="100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ega</w:t>
            </w:r>
            <w:r>
              <w:rPr>
                <w:rFonts w:cs="Arial" w:hAnsi="Arial" w:eastAsia="Arial" w:ascii="Arial"/>
                <w:spacing w:val="-3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á</w:t>
            </w:r>
            <w:r>
              <w:rPr>
                <w:rFonts w:cs="Arial" w:hAnsi="Arial" w:eastAsia="Arial" w:ascii="Arial"/>
                <w:spacing w:val="1"/>
                <w:w w:val="100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ea</w:t>
            </w:r>
            <w:r>
              <w:rPr>
                <w:rFonts w:cs="Arial" w:hAnsi="Arial" w:eastAsia="Arial" w:ascii="Arial"/>
                <w:spacing w:val="-1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c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pia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d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                         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Repa</w:t>
            </w:r>
            <w:r>
              <w:rPr>
                <w:rFonts w:cs="Arial" w:hAnsi="Arial" w:eastAsia="Arial" w:ascii="Arial"/>
                <w:spacing w:val="1"/>
                <w:w w:val="100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q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po</w:t>
            </w:r>
            <w:r>
              <w:rPr>
                <w:rFonts w:cs="Arial" w:hAnsi="Arial" w:eastAsia="Arial" w:ascii="Arial"/>
                <w:spacing w:val="-3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y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2"/>
                <w:szCs w:val="12"/>
              </w:rPr>
              <w:t>“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Repo</w:t>
            </w:r>
            <w:r>
              <w:rPr>
                <w:rFonts w:cs="Arial" w:hAnsi="Arial" w:eastAsia="Arial" w:ascii="Arial"/>
                <w:spacing w:val="1"/>
                <w:w w:val="100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te</w:t>
            </w:r>
            <w:r>
              <w:rPr>
                <w:rFonts w:cs="Arial" w:hAnsi="Arial" w:eastAsia="Arial" w:ascii="Arial"/>
                <w:spacing w:val="-7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2"/>
                <w:szCs w:val="1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”</w:t>
            </w:r>
            <w:r>
              <w:rPr>
                <w:rFonts w:cs="Arial" w:hAnsi="Arial" w:eastAsia="Arial" w:ascii="Arial"/>
                <w:spacing w:val="-4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                          </w:t>
            </w:r>
            <w:r>
              <w:rPr>
                <w:rFonts w:cs="Arial" w:hAnsi="Arial" w:eastAsia="Arial" w:ascii="Arial"/>
                <w:spacing w:val="15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2"/>
                <w:szCs w:val="1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2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cop</w:t>
            </w:r>
            <w:r>
              <w:rPr>
                <w:rFonts w:cs="Arial" w:hAnsi="Arial" w:eastAsia="Arial" w:ascii="Arial"/>
                <w:spacing w:val="2"/>
                <w:w w:val="100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a</w:t>
            </w:r>
            <w:r>
              <w:rPr>
                <w:rFonts w:cs="Arial" w:hAnsi="Arial" w:eastAsia="Arial" w:ascii="Arial"/>
                <w:spacing w:val="-5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Dep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ta</w:t>
            </w:r>
            <w:r>
              <w:rPr>
                <w:rFonts w:cs="Arial" w:hAnsi="Arial" w:eastAsia="Arial" w:ascii="Arial"/>
                <w:spacing w:val="-4"/>
                <w:w w:val="100"/>
                <w:sz w:val="12"/>
                <w:szCs w:val="1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ento</w:t>
            </w:r>
            <w:r>
              <w:rPr>
                <w:rFonts w:cs="Arial" w:hAnsi="Arial" w:eastAsia="Arial" w:ascii="Arial"/>
                <w:spacing w:val="-7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                      </w:t>
            </w:r>
            <w:r>
              <w:rPr>
                <w:rFonts w:cs="Arial" w:hAnsi="Arial" w:eastAsia="Arial" w:ascii="Arial"/>
                <w:spacing w:val="1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cop</w:t>
            </w:r>
            <w:r>
              <w:rPr>
                <w:rFonts w:cs="Arial" w:hAnsi="Arial" w:eastAsia="Arial" w:ascii="Arial"/>
                <w:spacing w:val="2"/>
                <w:w w:val="100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as</w:t>
            </w:r>
            <w:r>
              <w:rPr>
                <w:rFonts w:cs="Arial" w:hAnsi="Arial" w:eastAsia="Arial" w:ascii="Arial"/>
                <w:spacing w:val="-5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d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Rep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te</w:t>
            </w:r>
            <w:r>
              <w:rPr>
                <w:rFonts w:cs="Arial" w:hAnsi="Arial" w:eastAsia="Arial" w:ascii="Arial"/>
                <w:spacing w:val="-3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-2"/>
                <w:w w:val="99"/>
                <w:sz w:val="12"/>
                <w:szCs w:val="12"/>
              </w:rPr>
              <w:t>d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12"/>
                <w:szCs w:val="12"/>
              </w:rPr>
              <w:jc w:val="center"/>
              <w:spacing w:lineRule="exact" w:line="120"/>
              <w:ind w:left="306" w:right="407"/>
            </w:pPr>
            <w:r>
              <w:rPr>
                <w:rFonts w:cs="Arial" w:hAnsi="Arial" w:eastAsia="Arial" w:ascii="Arial"/>
                <w:spacing w:val="-1"/>
                <w:w w:val="100"/>
                <w:sz w:val="12"/>
                <w:szCs w:val="12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ste</w:t>
            </w:r>
            <w:r>
              <w:rPr>
                <w:rFonts w:cs="Arial" w:hAnsi="Arial" w:eastAsia="Arial" w:ascii="Arial"/>
                <w:spacing w:val="-4"/>
                <w:w w:val="100"/>
                <w:sz w:val="12"/>
                <w:szCs w:val="1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as</w:t>
            </w:r>
            <w:r>
              <w:rPr>
                <w:rFonts w:cs="Arial" w:hAnsi="Arial" w:eastAsia="Arial" w:ascii="Arial"/>
                <w:spacing w:val="-5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c</w:t>
            </w:r>
            <w:r>
              <w:rPr>
                <w:rFonts w:cs="Arial" w:hAnsi="Arial" w:eastAsia="Arial" w:ascii="Arial"/>
                <w:spacing w:val="3"/>
                <w:w w:val="100"/>
                <w:sz w:val="12"/>
                <w:szCs w:val="12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12"/>
                <w:szCs w:val="1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aba</w:t>
            </w:r>
            <w:r>
              <w:rPr>
                <w:rFonts w:cs="Arial" w:hAnsi="Arial" w:eastAsia="Arial" w:ascii="Arial"/>
                <w:spacing w:val="-3"/>
                <w:w w:val="100"/>
                <w:sz w:val="12"/>
                <w:szCs w:val="12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                      </w:t>
            </w:r>
            <w:r>
              <w:rPr>
                <w:rFonts w:cs="Arial" w:hAnsi="Arial" w:eastAsia="Arial" w:ascii="Arial"/>
                <w:spacing w:val="22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2"/>
                <w:szCs w:val="1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2"/>
                <w:szCs w:val="1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1"/>
                <w:w w:val="99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ep</w:t>
            </w:r>
            <w:r>
              <w:rPr>
                <w:rFonts w:cs="Arial" w:hAnsi="Arial" w:eastAsia="Arial" w:ascii="Arial"/>
                <w:spacing w:val="-2"/>
                <w:w w:val="99"/>
                <w:sz w:val="12"/>
                <w:szCs w:val="12"/>
              </w:rPr>
              <w:t>a</w:t>
            </w:r>
            <w:r>
              <w:rPr>
                <w:rFonts w:cs="Arial" w:hAnsi="Arial" w:eastAsia="Arial" w:ascii="Arial"/>
                <w:spacing w:val="1"/>
                <w:w w:val="99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a</w:t>
            </w:r>
            <w:r>
              <w:rPr>
                <w:rFonts w:cs="Arial" w:hAnsi="Arial" w:eastAsia="Arial" w:ascii="Arial"/>
                <w:spacing w:val="-2"/>
                <w:w w:val="99"/>
                <w:sz w:val="12"/>
                <w:szCs w:val="12"/>
              </w:rPr>
              <w:t>c</w:t>
            </w:r>
            <w:r>
              <w:rPr>
                <w:rFonts w:cs="Arial" w:hAnsi="Arial" w:eastAsia="Arial" w:ascii="Arial"/>
                <w:spacing w:val="2"/>
                <w:w w:val="99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ón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12"/>
                <w:szCs w:val="12"/>
              </w:rPr>
              <w:jc w:val="left"/>
              <w:spacing w:before="13" w:lineRule="exact" w:line="120"/>
              <w:ind w:left="2327" w:right="401" w:hanging="1668"/>
            </w:pPr>
            <w:r>
              <w:rPr>
                <w:rFonts w:cs="Arial" w:hAnsi="Arial" w:eastAsia="Arial" w:ascii="Arial"/>
                <w:spacing w:val="1"/>
                <w:w w:val="100"/>
                <w:sz w:val="12"/>
                <w:szCs w:val="1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12"/>
                <w:szCs w:val="1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2"/>
                <w:szCs w:val="1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ado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                                       </w:t>
            </w:r>
            <w:r>
              <w:rPr>
                <w:rFonts w:cs="Arial" w:hAnsi="Arial" w:eastAsia="Arial" w:ascii="Arial"/>
                <w:spacing w:val="4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1"/>
                <w:sz w:val="12"/>
                <w:szCs w:val="12"/>
              </w:rPr>
              <w:t>es</w:t>
            </w:r>
            <w:r>
              <w:rPr>
                <w:rFonts w:cs="Arial" w:hAnsi="Arial" w:eastAsia="Arial" w:ascii="Arial"/>
                <w:spacing w:val="-1"/>
                <w:w w:val="100"/>
                <w:position w:val="1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1"/>
                <w:sz w:val="12"/>
                <w:szCs w:val="12"/>
              </w:rPr>
              <w:t>en</w:t>
            </w:r>
            <w:r>
              <w:rPr>
                <w:rFonts w:cs="Arial" w:hAnsi="Arial" w:eastAsia="Arial" w:ascii="Arial"/>
                <w:spacing w:val="0"/>
                <w:w w:val="100"/>
                <w:position w:val="1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position w:val="1"/>
                <w:sz w:val="12"/>
                <w:szCs w:val="1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1"/>
                <w:sz w:val="12"/>
                <w:szCs w:val="12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position w:val="1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position w:val="1"/>
                <w:sz w:val="12"/>
                <w:szCs w:val="1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position w:val="1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1"/>
                <w:sz w:val="12"/>
                <w:szCs w:val="12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position w:val="1"/>
                <w:sz w:val="12"/>
                <w:szCs w:val="1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1"/>
                <w:sz w:val="12"/>
                <w:szCs w:val="12"/>
              </w:rPr>
              <w:t>po</w:t>
            </w:r>
            <w:r>
              <w:rPr>
                <w:rFonts w:cs="Arial" w:hAnsi="Arial" w:eastAsia="Arial" w:ascii="Arial"/>
                <w:spacing w:val="0"/>
                <w:w w:val="100"/>
                <w:position w:val="1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2"/>
                <w:szCs w:val="12"/>
              </w:rPr>
              <w:t>est</w:t>
            </w:r>
            <w:r>
              <w:rPr>
                <w:rFonts w:cs="Arial" w:hAnsi="Arial" w:eastAsia="Arial" w:ascii="Arial"/>
                <w:spacing w:val="2"/>
                <w:w w:val="100"/>
                <w:position w:val="0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position w:val="0"/>
                <w:sz w:val="12"/>
                <w:szCs w:val="12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2"/>
                <w:szCs w:val="12"/>
              </w:rPr>
              <w:t>ulado</w:t>
            </w:r>
            <w:r>
              <w:rPr>
                <w:rFonts w:cs="Arial" w:hAnsi="Arial" w:eastAsia="Arial" w:ascii="Arial"/>
                <w:spacing w:val="-4"/>
                <w:w w:val="100"/>
                <w:position w:val="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position w:val="0"/>
                <w:sz w:val="12"/>
                <w:szCs w:val="1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2"/>
                <w:szCs w:val="1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position w:val="0"/>
                <w:sz w:val="12"/>
                <w:szCs w:val="1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2"/>
                <w:szCs w:val="12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position w:val="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2"/>
                <w:szCs w:val="12"/>
              </w:rPr>
              <w:t>con</w:t>
            </w:r>
            <w:r>
              <w:rPr>
                <w:rFonts w:cs="Arial" w:hAnsi="Arial" w:eastAsia="Arial" w:ascii="Arial"/>
                <w:spacing w:val="-2"/>
                <w:w w:val="100"/>
                <w:position w:val="0"/>
                <w:sz w:val="12"/>
                <w:szCs w:val="12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position w:val="0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2"/>
                <w:szCs w:val="12"/>
              </w:rPr>
              <w:t>ato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9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12"/>
                <w:szCs w:val="12"/>
              </w:rPr>
              <w:jc w:val="left"/>
              <w:ind w:left="858"/>
            </w:pP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Repo</w:t>
            </w:r>
            <w:r>
              <w:rPr>
                <w:rFonts w:cs="Arial" w:hAnsi="Arial" w:eastAsia="Arial" w:ascii="Arial"/>
                <w:spacing w:val="1"/>
                <w:w w:val="100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te</w:t>
            </w:r>
            <w:r>
              <w:rPr>
                <w:rFonts w:cs="Arial" w:hAnsi="Arial" w:eastAsia="Arial" w:ascii="Arial"/>
                <w:spacing w:val="-3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                                          </w:t>
            </w:r>
            <w:r>
              <w:rPr>
                <w:rFonts w:cs="Arial" w:hAnsi="Arial" w:eastAsia="Arial" w:ascii="Arial"/>
                <w:spacing w:val="11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Repo</w:t>
            </w:r>
            <w:r>
              <w:rPr>
                <w:rFonts w:cs="Arial" w:hAnsi="Arial" w:eastAsia="Arial" w:ascii="Arial"/>
                <w:spacing w:val="1"/>
                <w:w w:val="100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te</w:t>
            </w:r>
            <w:r>
              <w:rPr>
                <w:rFonts w:cs="Arial" w:hAnsi="Arial" w:eastAsia="Arial" w:ascii="Arial"/>
                <w:spacing w:val="-3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12"/>
                <w:szCs w:val="12"/>
              </w:rPr>
              <w:jc w:val="left"/>
              <w:spacing w:before="1"/>
              <w:ind w:left="858"/>
            </w:pPr>
            <w:r>
              <w:rPr>
                <w:rFonts w:cs="Arial" w:hAnsi="Arial" w:eastAsia="Arial" w:ascii="Arial"/>
                <w:spacing w:val="-1"/>
                <w:w w:val="100"/>
                <w:sz w:val="12"/>
                <w:szCs w:val="1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o</w:t>
            </w:r>
            <w:r>
              <w:rPr>
                <w:rFonts w:cs="Arial" w:hAnsi="Arial" w:eastAsia="Arial" w:ascii="Arial"/>
                <w:spacing w:val="-6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(Co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a)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                                  </w:t>
            </w:r>
            <w:r>
              <w:rPr>
                <w:rFonts w:cs="Arial" w:hAnsi="Arial" w:eastAsia="Arial" w:ascii="Arial"/>
                <w:spacing w:val="13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2"/>
                <w:szCs w:val="1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28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O/2C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3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Arial" w:hAnsi="Arial" w:eastAsia="Arial" w:ascii="Arial"/>
                <w:sz w:val="12"/>
                <w:szCs w:val="12"/>
              </w:rPr>
              <w:jc w:val="left"/>
              <w:ind w:left="858"/>
            </w:pP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Repo</w:t>
            </w:r>
            <w:r>
              <w:rPr>
                <w:rFonts w:cs="Arial" w:hAnsi="Arial" w:eastAsia="Arial" w:ascii="Arial"/>
                <w:spacing w:val="1"/>
                <w:w w:val="100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te</w:t>
            </w:r>
            <w:r>
              <w:rPr>
                <w:rFonts w:cs="Arial" w:hAnsi="Arial" w:eastAsia="Arial" w:ascii="Arial"/>
                <w:spacing w:val="-3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12"/>
                <w:szCs w:val="12"/>
              </w:rPr>
              <w:jc w:val="left"/>
              <w:spacing w:before="1"/>
              <w:ind w:left="858"/>
            </w:pPr>
            <w:r>
              <w:rPr>
                <w:rFonts w:cs="Arial" w:hAnsi="Arial" w:eastAsia="Arial" w:ascii="Arial"/>
                <w:spacing w:val="-1"/>
                <w:w w:val="100"/>
                <w:sz w:val="12"/>
                <w:szCs w:val="1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o</w:t>
            </w:r>
            <w:r>
              <w:rPr>
                <w:rFonts w:cs="Arial" w:hAnsi="Arial" w:eastAsia="Arial" w:ascii="Arial"/>
                <w:spacing w:val="-6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(Co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a)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17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364"/>
            </w:pPr>
            <w:r>
              <w:rPr>
                <w:rFonts w:cs="Arial" w:hAnsi="Arial" w:eastAsia="Arial" w:ascii="Arial"/>
                <w:spacing w:val="0"/>
                <w:w w:val="100"/>
                <w:position w:val="-5"/>
                <w:sz w:val="16"/>
                <w:szCs w:val="16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position w:val="-5"/>
                <w:sz w:val="16"/>
                <w:szCs w:val="16"/>
              </w:rPr>
              <w:t>                                             </w:t>
            </w:r>
            <w:r>
              <w:rPr>
                <w:rFonts w:cs="Arial" w:hAnsi="Arial" w:eastAsia="Arial" w:ascii="Arial"/>
                <w:spacing w:val="22"/>
                <w:w w:val="100"/>
                <w:position w:val="-5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6"/>
                <w:szCs w:val="16"/>
              </w:rPr>
              <w:t>A</w:t>
            </w:r>
          </w:p>
          <w:p>
            <w:pPr>
              <w:rPr>
                <w:sz w:val="13"/>
                <w:szCs w:val="13"/>
              </w:rPr>
              <w:jc w:val="left"/>
              <w:spacing w:before="2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Arial" w:hAnsi="Arial" w:eastAsia="Arial" w:ascii="Arial"/>
                <w:sz w:val="12"/>
                <w:szCs w:val="12"/>
              </w:rPr>
              <w:jc w:val="center"/>
              <w:spacing w:lineRule="auto" w:line="246"/>
              <w:ind w:left="975" w:right="2302"/>
            </w:pP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Depa</w:t>
            </w:r>
            <w:r>
              <w:rPr>
                <w:rFonts w:cs="Arial" w:hAnsi="Arial" w:eastAsia="Arial" w:ascii="Arial"/>
                <w:spacing w:val="1"/>
                <w:w w:val="99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ta</w:t>
            </w:r>
            <w:r>
              <w:rPr>
                <w:rFonts w:cs="Arial" w:hAnsi="Arial" w:eastAsia="Arial" w:ascii="Arial"/>
                <w:spacing w:val="-4"/>
                <w:w w:val="99"/>
                <w:sz w:val="12"/>
                <w:szCs w:val="12"/>
              </w:rPr>
              <w:t>m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ento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-1"/>
                <w:w w:val="99"/>
                <w:sz w:val="12"/>
                <w:szCs w:val="12"/>
              </w:rPr>
              <w:t>S</w:t>
            </w:r>
            <w:r>
              <w:rPr>
                <w:rFonts w:cs="Arial" w:hAnsi="Arial" w:eastAsia="Arial" w:ascii="Arial"/>
                <w:spacing w:val="2"/>
                <w:w w:val="99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ste</w:t>
            </w:r>
            <w:r>
              <w:rPr>
                <w:rFonts w:cs="Arial" w:hAnsi="Arial" w:eastAsia="Arial" w:ascii="Arial"/>
                <w:spacing w:val="-4"/>
                <w:w w:val="99"/>
                <w:sz w:val="12"/>
                <w:szCs w:val="12"/>
              </w:rPr>
              <w:t>m</w:t>
            </w:r>
            <w:r>
              <w:rPr>
                <w:rFonts w:cs="Arial" w:hAnsi="Arial" w:eastAsia="Arial" w:ascii="Arial"/>
                <w:spacing w:val="0"/>
                <w:w w:val="99"/>
                <w:sz w:val="12"/>
                <w:szCs w:val="12"/>
              </w:rPr>
              <w:t>as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</w:r>
          </w:p>
        </w:tc>
      </w:tr>
    </w:tbl>
    <w:p>
      <w:pPr>
        <w:sectPr>
          <w:type w:val="continuous"/>
          <w:pgSz w:w="12240" w:h="15840"/>
          <w:pgMar w:top="1480" w:bottom="280" w:left="1480" w:right="1180"/>
        </w:sectPr>
      </w:pPr>
    </w:p>
    <w:p>
      <w:pPr>
        <w:rPr>
          <w:sz w:val="14"/>
          <w:szCs w:val="14"/>
        </w:rPr>
        <w:jc w:val="left"/>
        <w:spacing w:before="5" w:lineRule="exact" w:line="140"/>
        <w:sectPr>
          <w:pgMar w:header="883" w:footer="1288" w:top="2180" w:bottom="280" w:left="1480" w:right="1180"/>
          <w:pgSz w:w="12240" w:h="15840"/>
        </w:sectPr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260" w:right="-50"/>
      </w:pPr>
      <w:r>
        <w:pict>
          <v:group style="position:absolute;margin-left:81.31pt;margin-top:1.24989pt;width:285.94pt;height:31.06pt;mso-position-horizontal-relative:page;mso-position-vertical-relative:paragraph;z-index:-3337" coordorigin="1626,25" coordsize="5719,621">
            <v:group style="position:absolute;left:1637;top:33;width:2957;height:0" coordorigin="1637,33" coordsize="2957,0">
              <v:shape style="position:absolute;left:1637;top:33;width:2957;height:0" coordorigin="1637,33" coordsize="2957,0" path="m1637,33l4594,33e" filled="f" stroked="t" strokeweight="0.46pt" strokecolor="#000000">
                <v:path arrowok="t"/>
              </v:shape>
              <v:group style="position:absolute;left:4606;top:33;width:2729;height:0" coordorigin="4606,33" coordsize="2729,0">
                <v:shape style="position:absolute;left:4606;top:33;width:2729;height:0" coordorigin="4606,33" coordsize="2729,0" path="m4606,33l7334,33e" filled="f" stroked="t" strokeweight="0.46pt" strokecolor="#000000">
                  <v:path arrowok="t"/>
                </v:shape>
                <v:group style="position:absolute;left:1631;top:30;width:0;height:612" coordorigin="1631,30" coordsize="0,612">
                  <v:shape style="position:absolute;left:1631;top:30;width:0;height:612" coordorigin="1631,30" coordsize="0,612" path="m1631,30l1631,642e" filled="f" stroked="t" strokeweight="0.46pt" strokecolor="#000000">
                    <v:path arrowok="t"/>
                  </v:shape>
                  <v:group style="position:absolute;left:1637;top:638;width:2957;height:0" coordorigin="1637,638" coordsize="2957,0">
                    <v:shape style="position:absolute;left:1637;top:638;width:2957;height:0" coordorigin="1637,638" coordsize="2957,0" path="m1637,638l4594,638e" filled="f" stroked="t" strokeweight="0.46pt" strokecolor="#000000">
                      <v:path arrowok="t"/>
                    </v:shape>
                    <v:group style="position:absolute;left:4600;top:30;width:0;height:612" coordorigin="4600,30" coordsize="0,612">
                      <v:shape style="position:absolute;left:4600;top:30;width:0;height:612" coordorigin="4600,30" coordsize="0,612" path="m4600,30l4600,642e" filled="f" stroked="t" strokeweight="0.46pt" strokecolor="#000000">
                        <v:path arrowok="t"/>
                      </v:shape>
                      <v:group style="position:absolute;left:4606;top:638;width:2729;height:0" coordorigin="4606,638" coordsize="2729,0">
                        <v:shape style="position:absolute;left:4606;top:638;width:2729;height:0" coordorigin="4606,638" coordsize="2729,0" path="m4606,638l7334,638e" filled="f" stroked="t" strokeweight="0.46pt" strokecolor="#000000">
                          <v:path arrowok="t"/>
                        </v:shape>
                        <v:group style="position:absolute;left:7340;top:30;width:0;height:612" coordorigin="7340,30" coordsize="0,612">
                          <v:shape style="position:absolute;left:7340;top:30;width:0;height:612" coordorigin="7340,30" coordsize="0,612" path="m7340,30l7340,642e" filled="f" stroked="t" strokeweight="0.46pt" strokecolor="#000000">
                            <v:path arrowok="t"/>
                          </v:shape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C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ó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i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g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o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: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                                                   </w:t>
      </w:r>
      <w:r>
        <w:rPr>
          <w:rFonts w:cs="Arial" w:hAnsi="Arial" w:eastAsia="Arial" w:ascii="Arial"/>
          <w:b/>
          <w:spacing w:val="16"/>
          <w:w w:val="81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81"/>
          <w:sz w:val="20"/>
          <w:szCs w:val="20"/>
        </w:rPr>
        <w:t>V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e</w:t>
      </w:r>
      <w:r>
        <w:rPr>
          <w:rFonts w:cs="Arial" w:hAnsi="Arial" w:eastAsia="Arial" w:ascii="Arial"/>
          <w:b/>
          <w:spacing w:val="-1"/>
          <w:w w:val="81"/>
          <w:sz w:val="20"/>
          <w:szCs w:val="20"/>
        </w:rPr>
        <w:t>r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si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ó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n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ind w:left="-32" w:right="316"/>
      </w:pPr>
      <w:r>
        <w:pict>
          <v:shape type="#_x0000_t202" style="position:absolute;margin-left:378.79pt;margin-top:-5.44608pt;width:90.69pt;height:31.06pt;mso-position-horizontal-relative:page;mso-position-vertical-relative:paragraph;z-index:-3331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94" w:hRule="exact"/>
                    </w:trPr>
                    <w:tc>
                      <w:tcPr>
                        <w:tcW w:w="1800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208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6"/>
                            <w:w w:val="8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3"/>
                            <w:w w:val="8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192" w:hRule="exact"/>
                    </w:trPr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93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ía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69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69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center"/>
                          <w:spacing w:before="3" w:lineRule="exact" w:line="200"/>
                          <w:ind w:left="182" w:right="179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81"/>
                            <w:sz w:val="18"/>
                            <w:szCs w:val="18"/>
                          </w:rPr>
                          <w:t>21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center"/>
                          <w:spacing w:before="3" w:lineRule="exact" w:line="200"/>
                          <w:ind w:left="182" w:right="179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81"/>
                            <w:sz w:val="18"/>
                            <w:szCs w:val="18"/>
                          </w:rPr>
                          <w:t>12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3" w:lineRule="exact" w:line="200"/>
                          <w:ind w:left="13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81"/>
                            <w:sz w:val="18"/>
                            <w:szCs w:val="18"/>
                          </w:rPr>
                          <w:t>2007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b/>
          <w:spacing w:val="1"/>
          <w:w w:val="81"/>
          <w:sz w:val="16"/>
          <w:szCs w:val="16"/>
        </w:rPr>
        <w:t>N</w:t>
      </w:r>
      <w:r>
        <w:rPr>
          <w:rFonts w:cs="Arial" w:hAnsi="Arial" w:eastAsia="Arial" w:ascii="Arial"/>
          <w:b/>
          <w:spacing w:val="1"/>
          <w:w w:val="81"/>
          <w:sz w:val="16"/>
          <w:szCs w:val="16"/>
        </w:rPr>
        <w:t>o</w:t>
      </w:r>
      <w:r>
        <w:rPr>
          <w:rFonts w:cs="Arial" w:hAnsi="Arial" w:eastAsia="Arial" w:ascii="Arial"/>
          <w:b/>
          <w:spacing w:val="0"/>
          <w:w w:val="81"/>
          <w:sz w:val="16"/>
          <w:szCs w:val="16"/>
        </w:rPr>
        <w:t>.</w:t>
      </w:r>
      <w:r>
        <w:rPr>
          <w:rFonts w:cs="Arial" w:hAnsi="Arial" w:eastAsia="Arial" w:ascii="Arial"/>
          <w:b/>
          <w:spacing w:val="2"/>
          <w:w w:val="81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81"/>
          <w:sz w:val="16"/>
          <w:szCs w:val="16"/>
        </w:rPr>
        <w:t>d</w:t>
      </w:r>
      <w:r>
        <w:rPr>
          <w:rFonts w:cs="Arial" w:hAnsi="Arial" w:eastAsia="Arial" w:ascii="Arial"/>
          <w:b/>
          <w:spacing w:val="0"/>
          <w:w w:val="81"/>
          <w:sz w:val="16"/>
          <w:szCs w:val="16"/>
        </w:rPr>
        <w:t>e</w:t>
      </w:r>
      <w:r>
        <w:rPr>
          <w:rFonts w:cs="Arial" w:hAnsi="Arial" w:eastAsia="Arial" w:ascii="Arial"/>
          <w:b/>
          <w:spacing w:val="3"/>
          <w:w w:val="81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82"/>
          <w:sz w:val="16"/>
          <w:szCs w:val="16"/>
        </w:rPr>
        <w:t>P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á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g</w:t>
      </w:r>
      <w:r>
        <w:rPr>
          <w:rFonts w:cs="Arial" w:hAnsi="Arial" w:eastAsia="Arial" w:ascii="Arial"/>
          <w:b/>
          <w:spacing w:val="-3"/>
          <w:w w:val="82"/>
          <w:sz w:val="16"/>
          <w:szCs w:val="16"/>
        </w:rPr>
        <w:t>i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n</w:t>
      </w:r>
      <w:r>
        <w:rPr>
          <w:rFonts w:cs="Arial" w:hAnsi="Arial" w:eastAsia="Arial" w:ascii="Arial"/>
          <w:b/>
          <w:spacing w:val="0"/>
          <w:w w:val="82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lineRule="exact" w:line="180"/>
        <w:ind w:left="256" w:right="604"/>
        <w:sectPr>
          <w:type w:val="continuous"/>
          <w:pgSz w:w="12240" w:h="15840"/>
          <w:pgMar w:top="1480" w:bottom="280" w:left="1480" w:right="1180"/>
          <w:cols w:num="2" w:equalWidth="off">
            <w:col w:w="3882" w:space="4480"/>
            <w:col w:w="1218"/>
          </w:cols>
        </w:sectPr>
      </w:pPr>
      <w:r>
        <w:pict>
          <v:group style="position:absolute;margin-left:480.79pt;margin-top:117.85pt;width:65.98pt;height:31.06pt;mso-position-horizontal-relative:page;mso-position-vertical-relative:page;z-index:-3336" coordorigin="9616,2357" coordsize="1320,621">
            <v:group style="position:absolute;left:9626;top:2365;width:1298;height:0" coordorigin="9626,2365" coordsize="1298,0">
              <v:shape style="position:absolute;left:9626;top:2365;width:1298;height:0" coordorigin="9626,2365" coordsize="1298,0" path="m9626,2365l10925,2365e" filled="f" stroked="t" strokeweight="0.46pt" strokecolor="#000000">
                <v:path arrowok="t"/>
              </v:shape>
              <v:group style="position:absolute;left:9626;top:2752;width:1298;height:0" coordorigin="9626,2752" coordsize="1298,0">
                <v:shape style="position:absolute;left:9626;top:2752;width:1298;height:0" coordorigin="9626,2752" coordsize="1298,0" path="m9626,2752l10925,2752e" filled="f" stroked="t" strokeweight="0.46pt" strokecolor="#000000">
                  <v:path arrowok="t"/>
                </v:shape>
                <v:group style="position:absolute;left:9620;top:2362;width:0;height:612" coordorigin="9620,2362" coordsize="0,612">
                  <v:shape style="position:absolute;left:9620;top:2362;width:0;height:612" coordorigin="9620,2362" coordsize="0,612" path="m9620,2362l9620,2974e" filled="f" stroked="t" strokeweight="0.46pt" strokecolor="#000000">
                    <v:path arrowok="t"/>
                  </v:shape>
                  <v:group style="position:absolute;left:9626;top:2970;width:1298;height:0" coordorigin="9626,2970" coordsize="1298,0">
                    <v:shape style="position:absolute;left:9626;top:2970;width:1298;height:0" coordorigin="9626,2970" coordsize="1298,0" path="m9626,2970l10925,2970e" filled="f" stroked="t" strokeweight="0.46pt" strokecolor="#000000">
                      <v:path arrowok="t"/>
                    </v:shape>
                    <v:group style="position:absolute;left:10931;top:2362;width:0;height:612" coordorigin="10931,2362" coordsize="0,612">
                      <v:shape style="position:absolute;left:10931;top:2362;width:0;height:612" coordorigin="10931,2362" coordsize="0,612" path="m10931,2362l10931,2974e" filled="f" stroked="t" strokeweight="0.46pt" strokecolor="#000000">
                        <v:path arrowok="t"/>
                      </v:shape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1"/>
          <w:w w:val="82"/>
          <w:position w:val="-1"/>
          <w:sz w:val="16"/>
          <w:szCs w:val="16"/>
        </w:rPr>
        <w:t>2</w:t>
      </w:r>
      <w:r>
        <w:rPr>
          <w:rFonts w:cs="Arial" w:hAnsi="Arial" w:eastAsia="Arial" w:ascii="Arial"/>
          <w:spacing w:val="-1"/>
          <w:w w:val="82"/>
          <w:position w:val="-1"/>
          <w:sz w:val="16"/>
          <w:szCs w:val="16"/>
        </w:rPr>
        <w:t>8</w:t>
      </w:r>
      <w:r>
        <w:rPr>
          <w:rFonts w:cs="Arial" w:hAnsi="Arial" w:eastAsia="Arial" w:ascii="Arial"/>
          <w:spacing w:val="1"/>
          <w:w w:val="82"/>
          <w:position w:val="-1"/>
          <w:sz w:val="16"/>
          <w:szCs w:val="16"/>
        </w:rPr>
        <w:t>0</w:t>
      </w:r>
      <w:r>
        <w:rPr>
          <w:rFonts w:cs="Arial" w:hAnsi="Arial" w:eastAsia="Arial" w:ascii="Arial"/>
          <w:spacing w:val="0"/>
          <w:w w:val="82"/>
          <w:position w:val="-1"/>
          <w:sz w:val="16"/>
          <w:szCs w:val="16"/>
        </w:rPr>
        <w:t>7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40" w:h="15840"/>
          <w:pgMar w:top="1480" w:bottom="280" w:left="1480" w:right="118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1278" w:right="-34" w:hanging="994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Ñ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RA</w:t>
      </w:r>
      <w:r>
        <w:rPr>
          <w:rFonts w:cs="Arial" w:hAnsi="Arial" w:eastAsia="Arial" w:ascii="Arial"/>
          <w:spacing w:val="-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ICIO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3617" w:right="655" w:hanging="3617"/>
        <w:sectPr>
          <w:type w:val="continuous"/>
          <w:pgSz w:w="12240" w:h="15840"/>
          <w:pgMar w:top="1480" w:bottom="280" w:left="1480" w:right="1180"/>
          <w:cols w:num="2" w:equalWidth="off">
            <w:col w:w="3223" w:space="548"/>
            <w:col w:w="5809"/>
          </w:cols>
        </w:sectPr>
      </w:pPr>
      <w:r>
        <w:br w:type="column"/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RO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              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6"/>
        <w:ind w:left="1669"/>
      </w:pPr>
      <w:r>
        <w:rPr>
          <w:rFonts w:cs="Arial" w:hAnsi="Arial" w:eastAsia="Arial" w:ascii="Arial"/>
          <w:spacing w:val="0"/>
          <w:w w:val="100"/>
          <w:position w:val="5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position w:val="5"/>
          <w:sz w:val="16"/>
          <w:szCs w:val="16"/>
        </w:rPr>
        <w:t>                                        </w:t>
      </w:r>
      <w:r>
        <w:rPr>
          <w:rFonts w:cs="Arial" w:hAnsi="Arial" w:eastAsia="Arial" w:ascii="Arial"/>
          <w:spacing w:val="29"/>
          <w:w w:val="100"/>
          <w:position w:val="5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12"/>
          <w:szCs w:val="12"/>
        </w:rPr>
        <w:t>qu</w:t>
      </w:r>
      <w:r>
        <w:rPr>
          <w:rFonts w:cs="Arial" w:hAnsi="Arial" w:eastAsia="Arial" w:ascii="Arial"/>
          <w:spacing w:val="2"/>
          <w:w w:val="100"/>
          <w:position w:val="0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12"/>
          <w:szCs w:val="12"/>
        </w:rPr>
        <w:t>po</w:t>
      </w:r>
      <w:r>
        <w:rPr>
          <w:rFonts w:cs="Arial" w:hAnsi="Arial" w:eastAsia="Arial" w:ascii="Arial"/>
          <w:spacing w:val="0"/>
          <w:w w:val="100"/>
          <w:position w:val="0"/>
          <w:sz w:val="12"/>
          <w:szCs w:val="12"/>
        </w:rPr>
        <w:t>                                  </w:t>
      </w:r>
      <w:r>
        <w:rPr>
          <w:rFonts w:cs="Arial" w:hAnsi="Arial" w:eastAsia="Arial" w:ascii="Arial"/>
          <w:spacing w:val="2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position w:val="5"/>
          <w:sz w:val="16"/>
          <w:szCs w:val="16"/>
        </w:rPr>
        <w:t>2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p>
      <w:pPr>
        <w:rPr>
          <w:rFonts w:cs="Arial" w:hAnsi="Arial" w:eastAsia="Arial" w:ascii="Arial"/>
          <w:sz w:val="12"/>
          <w:szCs w:val="12"/>
        </w:rPr>
        <w:jc w:val="center"/>
        <w:spacing w:before="3" w:lineRule="exact" w:line="120"/>
        <w:ind w:left="3593" w:right="5399"/>
      </w:pPr>
      <w:r>
        <w:rPr>
          <w:rFonts w:cs="Arial" w:hAnsi="Arial" w:eastAsia="Arial" w:ascii="Arial"/>
          <w:spacing w:val="0"/>
          <w:w w:val="99"/>
          <w:sz w:val="12"/>
          <w:szCs w:val="12"/>
        </w:rPr>
        <w:t>Repa</w:t>
      </w:r>
      <w:r>
        <w:rPr>
          <w:rFonts w:cs="Arial" w:hAnsi="Arial" w:eastAsia="Arial" w:ascii="Arial"/>
          <w:spacing w:val="1"/>
          <w:w w:val="99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ado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2"/>
          <w:szCs w:val="12"/>
        </w:rPr>
        <w:jc w:val="center"/>
        <w:spacing w:before="44"/>
        <w:ind w:left="3592" w:right="5306"/>
      </w:pPr>
      <w:r>
        <w:pict>
          <v:shape type="#_x0000_t202" style="position:absolute;margin-left:350.76pt;margin-top:4.79304pt;width:8.9075pt;height:8.04pt;mso-position-horizontal-relative:page;mso-position-vertical-relative:paragraph;z-index:-3329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16"/>
                      <w:szCs w:val="16"/>
                    </w:rPr>
                    <w:jc w:val="left"/>
                    <w:spacing w:lineRule="exact" w:line="160"/>
                    <w:ind w:right="-44"/>
                  </w:pPr>
                  <w:r>
                    <w:rPr>
                      <w:rFonts w:cs="Arial" w:hAnsi="Arial" w:eastAsia="Arial" w:ascii="Arial"/>
                      <w:spacing w:val="0"/>
                      <w:w w:val="100"/>
                      <w:sz w:val="16"/>
                      <w:szCs w:val="16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Repo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te</w:t>
      </w:r>
      <w:r>
        <w:rPr>
          <w:rFonts w:cs="Arial" w:hAnsi="Arial" w:eastAsia="Arial" w:ascii="Arial"/>
          <w:spacing w:val="-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2"/>
          <w:w w:val="99"/>
          <w:sz w:val="12"/>
          <w:szCs w:val="12"/>
        </w:rPr>
        <w:t>d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el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center"/>
        <w:spacing w:lineRule="exact" w:line="120"/>
        <w:ind w:left="3593" w:right="5054"/>
        <w:sectPr>
          <w:type w:val="continuous"/>
          <w:pgSz w:w="12240" w:h="15840"/>
          <w:pgMar w:top="1480" w:bottom="280" w:left="1480" w:right="1180"/>
        </w:sectPr>
      </w:pPr>
      <w:r>
        <w:rPr>
          <w:rFonts w:cs="Arial" w:hAnsi="Arial" w:eastAsia="Arial" w:ascii="Arial"/>
          <w:spacing w:val="-1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v</w:t>
      </w:r>
      <w:r>
        <w:rPr>
          <w:rFonts w:cs="Arial" w:hAnsi="Arial" w:eastAsia="Arial" w:ascii="Arial"/>
          <w:spacing w:val="3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c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  </w:t>
      </w:r>
      <w:r>
        <w:rPr>
          <w:rFonts w:cs="Arial" w:hAnsi="Arial" w:eastAsia="Arial" w:ascii="Arial"/>
          <w:spacing w:val="28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O/2C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2"/>
          <w:szCs w:val="12"/>
        </w:rPr>
        <w:jc w:val="center"/>
        <w:ind w:left="994" w:right="-10" w:firstLine="2"/>
      </w:pPr>
      <w:r>
        <w:pict>
          <v:shape type="#_x0000_t202" style="position:absolute;margin-left:194.52pt;margin-top:-17.327pt;width:4.46177pt;height:8.04pt;mso-position-horizontal-relative:page;mso-position-vertical-relative:paragraph;z-index:-3330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16"/>
                      <w:szCs w:val="16"/>
                    </w:rPr>
                    <w:jc w:val="left"/>
                    <w:spacing w:lineRule="exact" w:line="160"/>
                    <w:ind w:right="-44"/>
                  </w:pPr>
                  <w:r>
                    <w:rPr>
                      <w:rFonts w:cs="Arial" w:hAnsi="Arial" w:eastAsia="Arial" w:ascii="Arial"/>
                      <w:spacing w:val="0"/>
                      <w:w w:val="100"/>
                      <w:sz w:val="16"/>
                      <w:szCs w:val="16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nt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ega</w:t>
      </w:r>
      <w:r>
        <w:rPr>
          <w:rFonts w:cs="Arial" w:hAnsi="Arial" w:eastAsia="Arial" w:ascii="Arial"/>
          <w:spacing w:val="-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2"/>
          <w:w w:val="99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q</w:t>
      </w:r>
      <w:r>
        <w:rPr>
          <w:rFonts w:cs="Arial" w:hAnsi="Arial" w:eastAsia="Arial" w:ascii="Arial"/>
          <w:spacing w:val="-2"/>
          <w:w w:val="99"/>
          <w:sz w:val="12"/>
          <w:szCs w:val="12"/>
        </w:rPr>
        <w:t>u</w:t>
      </w:r>
      <w:r>
        <w:rPr>
          <w:rFonts w:cs="Arial" w:hAnsi="Arial" w:eastAsia="Arial" w:ascii="Arial"/>
          <w:spacing w:val="2"/>
          <w:w w:val="99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po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 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epa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a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do</w:t>
      </w:r>
      <w:r>
        <w:rPr>
          <w:rFonts w:cs="Arial" w:hAnsi="Arial" w:eastAsia="Arial" w:ascii="Arial"/>
          <w:spacing w:val="-4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a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á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ea,</w:t>
      </w:r>
      <w:r>
        <w:rPr>
          <w:rFonts w:cs="Arial" w:hAnsi="Arial" w:eastAsia="Arial" w:ascii="Arial"/>
          <w:spacing w:val="-5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1"/>
          <w:w w:val="99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ecaba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f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-4"/>
          <w:w w:val="100"/>
          <w:sz w:val="12"/>
          <w:szCs w:val="12"/>
        </w:rPr>
        <w:t>m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a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de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conf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-4"/>
          <w:w w:val="100"/>
          <w:sz w:val="12"/>
          <w:szCs w:val="12"/>
        </w:rPr>
        <w:t>m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dad</w:t>
      </w:r>
      <w:r>
        <w:rPr>
          <w:rFonts w:cs="Arial" w:hAnsi="Arial" w:eastAsia="Arial" w:ascii="Arial"/>
          <w:spacing w:val="-6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d</w:t>
      </w:r>
      <w:r>
        <w:rPr>
          <w:rFonts w:cs="Arial" w:hAnsi="Arial" w:eastAsia="Arial" w:ascii="Arial"/>
          <w:spacing w:val="-2"/>
          <w:w w:val="99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l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usua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-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en</w:t>
      </w:r>
      <w:r>
        <w:rPr>
          <w:rFonts w:cs="Arial" w:hAnsi="Arial" w:eastAsia="Arial" w:ascii="Arial"/>
          <w:spacing w:val="-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g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n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a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y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cop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as</w:t>
      </w:r>
      <w:r>
        <w:rPr>
          <w:rFonts w:cs="Arial" w:hAnsi="Arial" w:eastAsia="Arial" w:ascii="Arial"/>
          <w:spacing w:val="-5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d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Rep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te</w:t>
      </w:r>
      <w:r>
        <w:rPr>
          <w:rFonts w:cs="Arial" w:hAnsi="Arial" w:eastAsia="Arial" w:ascii="Arial"/>
          <w:spacing w:val="-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2"/>
          <w:w w:val="99"/>
          <w:sz w:val="12"/>
          <w:szCs w:val="12"/>
        </w:rPr>
        <w:t>d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99"/>
          <w:sz w:val="12"/>
          <w:szCs w:val="12"/>
        </w:rPr>
        <w:t>S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e</w:t>
      </w:r>
      <w:r>
        <w:rPr>
          <w:rFonts w:cs="Arial" w:hAnsi="Arial" w:eastAsia="Arial" w:ascii="Arial"/>
          <w:spacing w:val="1"/>
          <w:w w:val="99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v</w:t>
      </w:r>
      <w:r>
        <w:rPr>
          <w:rFonts w:cs="Arial" w:hAnsi="Arial" w:eastAsia="Arial" w:ascii="Arial"/>
          <w:spacing w:val="2"/>
          <w:w w:val="99"/>
          <w:sz w:val="12"/>
          <w:szCs w:val="12"/>
        </w:rPr>
        <w:t>i</w:t>
      </w:r>
      <w:r>
        <w:rPr>
          <w:rFonts w:cs="Arial" w:hAnsi="Arial" w:eastAsia="Arial" w:ascii="Arial"/>
          <w:spacing w:val="-2"/>
          <w:w w:val="99"/>
          <w:sz w:val="12"/>
          <w:szCs w:val="12"/>
        </w:rPr>
        <w:t>c</w:t>
      </w:r>
      <w:r>
        <w:rPr>
          <w:rFonts w:cs="Arial" w:hAnsi="Arial" w:eastAsia="Arial" w:ascii="Arial"/>
          <w:spacing w:val="2"/>
          <w:w w:val="99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o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2"/>
          <w:szCs w:val="12"/>
        </w:rPr>
        <w:jc w:val="center"/>
        <w:ind w:left="-10" w:right="4092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Rec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be</w:t>
      </w:r>
      <w:r>
        <w:rPr>
          <w:rFonts w:cs="Arial" w:hAnsi="Arial" w:eastAsia="Arial" w:ascii="Arial"/>
          <w:spacing w:val="-6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eq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u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po</w:t>
      </w:r>
      <w:r>
        <w:rPr>
          <w:rFonts w:cs="Arial" w:hAnsi="Arial" w:eastAsia="Arial" w:ascii="Arial"/>
          <w:spacing w:val="-6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ep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a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ado</w:t>
      </w:r>
      <w:r>
        <w:rPr>
          <w:rFonts w:cs="Arial" w:hAnsi="Arial" w:eastAsia="Arial" w:ascii="Arial"/>
          <w:spacing w:val="-4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y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g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n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a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y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co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p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as</w:t>
      </w:r>
      <w:r>
        <w:rPr>
          <w:rFonts w:cs="Arial" w:hAnsi="Arial" w:eastAsia="Arial" w:ascii="Arial"/>
          <w:spacing w:val="-5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de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Repo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te</w:t>
      </w:r>
      <w:r>
        <w:rPr>
          <w:rFonts w:cs="Arial" w:hAnsi="Arial" w:eastAsia="Arial" w:ascii="Arial"/>
          <w:spacing w:val="-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d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v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c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o,</w:t>
      </w:r>
      <w:r>
        <w:rPr>
          <w:rFonts w:cs="Arial" w:hAnsi="Arial" w:eastAsia="Arial" w:ascii="Arial"/>
          <w:spacing w:val="-5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f</w:t>
      </w:r>
      <w:r>
        <w:rPr>
          <w:rFonts w:cs="Arial" w:hAnsi="Arial" w:eastAsia="Arial" w:ascii="Arial"/>
          <w:spacing w:val="2"/>
          <w:w w:val="99"/>
          <w:sz w:val="12"/>
          <w:szCs w:val="12"/>
        </w:rPr>
        <w:t>i</w:t>
      </w:r>
      <w:r>
        <w:rPr>
          <w:rFonts w:cs="Arial" w:hAnsi="Arial" w:eastAsia="Arial" w:ascii="Arial"/>
          <w:spacing w:val="1"/>
          <w:w w:val="99"/>
          <w:sz w:val="12"/>
          <w:szCs w:val="12"/>
        </w:rPr>
        <w:t>r</w:t>
      </w:r>
      <w:r>
        <w:rPr>
          <w:rFonts w:cs="Arial" w:hAnsi="Arial" w:eastAsia="Arial" w:ascii="Arial"/>
          <w:spacing w:val="-4"/>
          <w:w w:val="99"/>
          <w:sz w:val="12"/>
          <w:szCs w:val="12"/>
        </w:rPr>
        <w:t>m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a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de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conf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-4"/>
          <w:w w:val="100"/>
          <w:sz w:val="12"/>
          <w:szCs w:val="12"/>
        </w:rPr>
        <w:t>m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dad</w:t>
      </w:r>
      <w:r>
        <w:rPr>
          <w:rFonts w:cs="Arial" w:hAnsi="Arial" w:eastAsia="Arial" w:ascii="Arial"/>
          <w:spacing w:val="-6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y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center"/>
        <w:spacing w:before="1"/>
        <w:ind w:left="2" w:right="4102"/>
        <w:sectPr>
          <w:type w:val="continuous"/>
          <w:pgSz w:w="12240" w:h="15840"/>
          <w:pgMar w:top="1480" w:bottom="280" w:left="1480" w:right="1180"/>
          <w:cols w:num="2" w:equalWidth="off">
            <w:col w:w="2322" w:space="1780"/>
            <w:col w:w="5478"/>
          </w:cols>
        </w:sectPr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devu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ve</w:t>
      </w:r>
      <w:r>
        <w:rPr>
          <w:rFonts w:cs="Arial" w:hAnsi="Arial" w:eastAsia="Arial" w:ascii="Arial"/>
          <w:spacing w:val="-4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igin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a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y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co</w:t>
      </w:r>
      <w:r>
        <w:rPr>
          <w:rFonts w:cs="Arial" w:hAnsi="Arial" w:eastAsia="Arial" w:ascii="Arial"/>
          <w:spacing w:val="-2"/>
          <w:w w:val="99"/>
          <w:sz w:val="12"/>
          <w:szCs w:val="12"/>
        </w:rPr>
        <w:t>p</w:t>
      </w:r>
      <w:r>
        <w:rPr>
          <w:rFonts w:cs="Arial" w:hAnsi="Arial" w:eastAsia="Arial" w:ascii="Arial"/>
          <w:spacing w:val="2"/>
          <w:w w:val="99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a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lineRule="exact" w:line="120"/>
        <w:ind w:left="2055"/>
      </w:pPr>
      <w:r>
        <w:rPr>
          <w:rFonts w:cs="Arial" w:hAnsi="Arial" w:eastAsia="Arial" w:ascii="Arial"/>
          <w:spacing w:val="-1"/>
          <w:w w:val="100"/>
          <w:position w:val="-1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12"/>
          <w:szCs w:val="12"/>
        </w:rPr>
        <w:t>qu</w:t>
      </w:r>
      <w:r>
        <w:rPr>
          <w:rFonts w:cs="Arial" w:hAnsi="Arial" w:eastAsia="Arial" w:ascii="Arial"/>
          <w:spacing w:val="2"/>
          <w:w w:val="100"/>
          <w:position w:val="-1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12"/>
          <w:szCs w:val="12"/>
        </w:rPr>
        <w:t>po</w:t>
      </w:r>
      <w:r>
        <w:rPr>
          <w:rFonts w:cs="Arial" w:hAnsi="Arial" w:eastAsia="Arial" w:ascii="Arial"/>
          <w:spacing w:val="0"/>
          <w:w w:val="100"/>
          <w:position w:val="0"/>
          <w:sz w:val="12"/>
          <w:szCs w:val="12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lineRule="exact" w:line="140"/>
        <w:ind w:left="2055"/>
        <w:sectPr>
          <w:type w:val="continuous"/>
          <w:pgSz w:w="12240" w:h="15840"/>
          <w:pgMar w:top="1480" w:bottom="280" w:left="1480" w:right="1180"/>
        </w:sectPr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Repa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ado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                                                                                      </w:t>
      </w:r>
      <w:r>
        <w:rPr>
          <w:rFonts w:cs="Arial" w:hAnsi="Arial" w:eastAsia="Arial" w:ascii="Arial"/>
          <w:spacing w:val="2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11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ind w:left="495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Repo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te</w:t>
      </w:r>
      <w:r>
        <w:rPr>
          <w:rFonts w:cs="Arial" w:hAnsi="Arial" w:eastAsia="Arial" w:ascii="Arial"/>
          <w:spacing w:val="-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d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el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lineRule="exact" w:line="120"/>
        <w:ind w:left="495" w:right="-38"/>
      </w:pPr>
      <w:r>
        <w:rPr>
          <w:rFonts w:cs="Arial" w:hAnsi="Arial" w:eastAsia="Arial" w:ascii="Arial"/>
          <w:spacing w:val="-1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v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c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  </w:t>
      </w:r>
      <w:r>
        <w:rPr>
          <w:rFonts w:cs="Arial" w:hAnsi="Arial" w:eastAsia="Arial" w:ascii="Arial"/>
          <w:spacing w:val="28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O/C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br w:type="column"/>
      </w: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Repo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te</w:t>
      </w:r>
      <w:r>
        <w:rPr>
          <w:rFonts w:cs="Arial" w:hAnsi="Arial" w:eastAsia="Arial" w:ascii="Arial"/>
          <w:spacing w:val="-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d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el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1"/>
        <w:ind w:right="-38"/>
      </w:pPr>
      <w:r>
        <w:rPr>
          <w:rFonts w:cs="Arial" w:hAnsi="Arial" w:eastAsia="Arial" w:ascii="Arial"/>
          <w:spacing w:val="-1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v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c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  </w:t>
      </w:r>
      <w:r>
        <w:rPr>
          <w:rFonts w:cs="Arial" w:hAnsi="Arial" w:eastAsia="Arial" w:ascii="Arial"/>
          <w:spacing w:val="28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O/2C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ind w:left="198" w:right="434"/>
      </w:pPr>
      <w:r>
        <w:rPr>
          <w:rFonts w:cs="Arial" w:hAnsi="Arial" w:eastAsia="Arial" w:ascii="Arial"/>
          <w:spacing w:val="0"/>
          <w:w w:val="100"/>
          <w:sz w:val="16"/>
          <w:szCs w:val="16"/>
        </w:rPr>
        <w:t>12</w:t>
      </w:r>
    </w:p>
    <w:p>
      <w:pPr>
        <w:rPr>
          <w:sz w:val="17"/>
          <w:szCs w:val="17"/>
        </w:rPr>
        <w:jc w:val="left"/>
        <w:spacing w:before="9" w:lineRule="exact" w:line="160"/>
      </w:pPr>
      <w:r>
        <w:br w:type="column"/>
      </w: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12"/>
          <w:szCs w:val="12"/>
        </w:rPr>
        <w:jc w:val="center"/>
        <w:ind w:left="-10" w:right="4152" w:firstLine="1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Real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za</w:t>
      </w:r>
      <w:r>
        <w:rPr>
          <w:rFonts w:cs="Arial" w:hAnsi="Arial" w:eastAsia="Arial" w:ascii="Arial"/>
          <w:spacing w:val="-6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p</w:t>
      </w:r>
      <w:r>
        <w:rPr>
          <w:rFonts w:cs="Arial" w:hAnsi="Arial" w:eastAsia="Arial" w:ascii="Arial"/>
          <w:spacing w:val="1"/>
          <w:w w:val="99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oce</w:t>
      </w:r>
      <w:r>
        <w:rPr>
          <w:rFonts w:cs="Arial" w:hAnsi="Arial" w:eastAsia="Arial" w:ascii="Arial"/>
          <w:spacing w:val="-2"/>
          <w:w w:val="99"/>
          <w:sz w:val="12"/>
          <w:szCs w:val="12"/>
        </w:rPr>
        <w:t>d</w:t>
      </w:r>
      <w:r>
        <w:rPr>
          <w:rFonts w:cs="Arial" w:hAnsi="Arial" w:eastAsia="Arial" w:ascii="Arial"/>
          <w:spacing w:val="2"/>
          <w:w w:val="99"/>
          <w:sz w:val="12"/>
          <w:szCs w:val="12"/>
        </w:rPr>
        <w:t>i</w:t>
      </w:r>
      <w:r>
        <w:rPr>
          <w:rFonts w:cs="Arial" w:hAnsi="Arial" w:eastAsia="Arial" w:ascii="Arial"/>
          <w:spacing w:val="-4"/>
          <w:w w:val="99"/>
          <w:sz w:val="12"/>
          <w:szCs w:val="12"/>
        </w:rPr>
        <w:t>m</w:t>
      </w:r>
      <w:r>
        <w:rPr>
          <w:rFonts w:cs="Arial" w:hAnsi="Arial" w:eastAsia="Arial" w:ascii="Arial"/>
          <w:spacing w:val="2"/>
          <w:w w:val="99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ento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p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p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con</w:t>
      </w:r>
      <w:r>
        <w:rPr>
          <w:rFonts w:cs="Arial" w:hAnsi="Arial" w:eastAsia="Arial" w:ascii="Arial"/>
          <w:spacing w:val="-4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eq</w:t>
      </w:r>
      <w:r>
        <w:rPr>
          <w:rFonts w:cs="Arial" w:hAnsi="Arial" w:eastAsia="Arial" w:ascii="Arial"/>
          <w:spacing w:val="-2"/>
          <w:w w:val="99"/>
          <w:sz w:val="12"/>
          <w:szCs w:val="12"/>
        </w:rPr>
        <w:t>u</w:t>
      </w:r>
      <w:r>
        <w:rPr>
          <w:rFonts w:cs="Arial" w:hAnsi="Arial" w:eastAsia="Arial" w:ascii="Arial"/>
          <w:spacing w:val="2"/>
          <w:w w:val="99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po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 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epa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a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do,</w:t>
      </w:r>
      <w:r>
        <w:rPr>
          <w:rFonts w:cs="Arial" w:hAnsi="Arial" w:eastAsia="Arial" w:ascii="Arial"/>
          <w:spacing w:val="-5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a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c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h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va</w:t>
      </w:r>
      <w:r>
        <w:rPr>
          <w:rFonts w:cs="Arial" w:hAnsi="Arial" w:eastAsia="Arial" w:ascii="Arial"/>
          <w:spacing w:val="-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co</w:t>
      </w:r>
      <w:r>
        <w:rPr>
          <w:rFonts w:cs="Arial" w:hAnsi="Arial" w:eastAsia="Arial" w:ascii="Arial"/>
          <w:spacing w:val="-2"/>
          <w:w w:val="99"/>
          <w:sz w:val="12"/>
          <w:szCs w:val="12"/>
        </w:rPr>
        <w:t>p</w:t>
      </w:r>
      <w:r>
        <w:rPr>
          <w:rFonts w:cs="Arial" w:hAnsi="Arial" w:eastAsia="Arial" w:ascii="Arial"/>
          <w:spacing w:val="2"/>
          <w:w w:val="99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a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del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po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te</w:t>
      </w:r>
      <w:r>
        <w:rPr>
          <w:rFonts w:cs="Arial" w:hAnsi="Arial" w:eastAsia="Arial" w:ascii="Arial"/>
          <w:spacing w:val="-6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de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99"/>
          <w:sz w:val="12"/>
          <w:szCs w:val="12"/>
        </w:rPr>
        <w:t>S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e</w:t>
      </w:r>
      <w:r>
        <w:rPr>
          <w:rFonts w:cs="Arial" w:hAnsi="Arial" w:eastAsia="Arial" w:ascii="Arial"/>
          <w:spacing w:val="1"/>
          <w:w w:val="99"/>
          <w:sz w:val="12"/>
          <w:szCs w:val="12"/>
        </w:rPr>
        <w:t>r</w:t>
      </w:r>
      <w:r>
        <w:rPr>
          <w:rFonts w:cs="Arial" w:hAnsi="Arial" w:eastAsia="Arial" w:ascii="Arial"/>
          <w:spacing w:val="-2"/>
          <w:w w:val="99"/>
          <w:sz w:val="12"/>
          <w:szCs w:val="12"/>
        </w:rPr>
        <w:t>v</w:t>
      </w:r>
      <w:r>
        <w:rPr>
          <w:rFonts w:cs="Arial" w:hAnsi="Arial" w:eastAsia="Arial" w:ascii="Arial"/>
          <w:spacing w:val="2"/>
          <w:w w:val="99"/>
          <w:sz w:val="12"/>
          <w:szCs w:val="12"/>
        </w:rPr>
        <w:t>i</w:t>
      </w:r>
      <w:r>
        <w:rPr>
          <w:rFonts w:cs="Arial" w:hAnsi="Arial" w:eastAsia="Arial" w:ascii="Arial"/>
          <w:spacing w:val="-2"/>
          <w:w w:val="99"/>
          <w:sz w:val="12"/>
          <w:szCs w:val="12"/>
        </w:rPr>
        <w:t>c</w:t>
      </w:r>
      <w:r>
        <w:rPr>
          <w:rFonts w:cs="Arial" w:hAnsi="Arial" w:eastAsia="Arial" w:ascii="Arial"/>
          <w:spacing w:val="2"/>
          <w:w w:val="99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o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co</w:t>
      </w:r>
      <w:r>
        <w:rPr>
          <w:rFonts w:cs="Arial" w:hAnsi="Arial" w:eastAsia="Arial" w:ascii="Arial"/>
          <w:spacing w:val="-4"/>
          <w:w w:val="100"/>
          <w:sz w:val="12"/>
          <w:szCs w:val="12"/>
        </w:rPr>
        <w:t>m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acuse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de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 </w:t>
      </w:r>
      <w:r>
        <w:rPr>
          <w:rFonts w:cs="Arial" w:hAnsi="Arial" w:eastAsia="Arial" w:ascii="Arial"/>
          <w:spacing w:val="1"/>
          <w:w w:val="99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epa</w:t>
      </w:r>
      <w:r>
        <w:rPr>
          <w:rFonts w:cs="Arial" w:hAnsi="Arial" w:eastAsia="Arial" w:ascii="Arial"/>
          <w:spacing w:val="1"/>
          <w:w w:val="99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a</w:t>
      </w:r>
      <w:r>
        <w:rPr>
          <w:rFonts w:cs="Arial" w:hAnsi="Arial" w:eastAsia="Arial" w:ascii="Arial"/>
          <w:spacing w:val="-2"/>
          <w:w w:val="99"/>
          <w:sz w:val="12"/>
          <w:szCs w:val="12"/>
        </w:rPr>
        <w:t>c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ión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ind w:left="900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Repo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te</w:t>
      </w:r>
      <w:r>
        <w:rPr>
          <w:rFonts w:cs="Arial" w:hAnsi="Arial" w:eastAsia="Arial" w:ascii="Arial"/>
          <w:spacing w:val="-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d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el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1" w:lineRule="exact" w:line="120"/>
        <w:ind w:left="900"/>
        <w:sectPr>
          <w:type w:val="continuous"/>
          <w:pgSz w:w="12240" w:h="15840"/>
          <w:pgMar w:top="1480" w:bottom="280" w:left="1480" w:right="1180"/>
          <w:cols w:num="3" w:equalWidth="off">
            <w:col w:w="1303" w:space="752"/>
            <w:col w:w="875" w:space="1232"/>
            <w:col w:w="5418"/>
          </w:cols>
        </w:sectPr>
      </w:pPr>
      <w:r>
        <w:rPr>
          <w:rFonts w:cs="Arial" w:hAnsi="Arial" w:eastAsia="Arial" w:ascii="Arial"/>
          <w:spacing w:val="-1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v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c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        </w:t>
      </w:r>
      <w:r>
        <w:rPr>
          <w:rFonts w:cs="Arial" w:hAnsi="Arial" w:eastAsia="Arial" w:ascii="Arial"/>
          <w:spacing w:val="29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1"/>
          <w:szCs w:val="11"/>
        </w:rPr>
        <w:jc w:val="center"/>
        <w:spacing w:before="71"/>
        <w:ind w:left="968" w:right="464" w:firstLine="2"/>
      </w:pP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b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g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y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ia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vicio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f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,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g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g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is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b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jo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o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2"/>
          <w:szCs w:val="12"/>
        </w:rPr>
        <w:jc w:val="right"/>
        <w:ind w:right="267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Repo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te</w:t>
      </w:r>
      <w:r>
        <w:rPr>
          <w:rFonts w:cs="Arial" w:hAnsi="Arial" w:eastAsia="Arial" w:ascii="Arial"/>
          <w:spacing w:val="-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2"/>
          <w:w w:val="99"/>
          <w:sz w:val="12"/>
          <w:szCs w:val="12"/>
        </w:rPr>
        <w:t>d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el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right"/>
        <w:spacing w:lineRule="exact" w:line="120"/>
      </w:pPr>
      <w:r>
        <w:rPr>
          <w:rFonts w:cs="Arial" w:hAnsi="Arial" w:eastAsia="Arial" w:ascii="Arial"/>
          <w:spacing w:val="-1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v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c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        </w:t>
      </w:r>
      <w:r>
        <w:rPr>
          <w:rFonts w:cs="Arial" w:hAnsi="Arial" w:eastAsia="Arial" w:ascii="Arial"/>
          <w:spacing w:val="29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O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br w:type="column"/>
      </w: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Repo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te</w:t>
      </w:r>
      <w:r>
        <w:rPr>
          <w:rFonts w:cs="Arial" w:hAnsi="Arial" w:eastAsia="Arial" w:ascii="Arial"/>
          <w:spacing w:val="-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d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el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1"/>
        <w:ind w:right="-38"/>
      </w:pPr>
      <w:r>
        <w:pict>
          <v:group style="position:absolute;margin-left:81.31pt;margin-top:164.65pt;width:465.22pt;height:532.66pt;mso-position-horizontal-relative:page;mso-position-vertical-relative:page;z-index:-3335" coordorigin="1626,3293" coordsize="9304,10653">
            <v:group style="position:absolute;left:1637;top:3301;width:3194;height:0" coordorigin="1637,3301" coordsize="3194,0">
              <v:shape style="position:absolute;left:1637;top:3301;width:3194;height:0" coordorigin="1637,3301" coordsize="3194,0" path="m1637,3301l4831,3301e" filled="f" stroked="t" strokeweight="0.46pt" strokecolor="#000000">
                <v:path arrowok="t"/>
              </v:shape>
              <v:group style="position:absolute;left:4843;top:3301;width:2969;height:0" coordorigin="4843,3301" coordsize="2969,0">
                <v:shape style="position:absolute;left:4843;top:3301;width:2969;height:0" coordorigin="4843,3301" coordsize="2969,0" path="m4843,3301l7812,3301e" filled="f" stroked="t" strokeweight="0.46pt" strokecolor="#000000">
                  <v:path arrowok="t"/>
                </v:shape>
                <v:group style="position:absolute;left:7824;top:3301;width:3096;height:0" coordorigin="7824,3301" coordsize="3096,0">
                  <v:shape style="position:absolute;left:7824;top:3301;width:3096;height:0" coordorigin="7824,3301" coordsize="3096,0" path="m7824,3301l10920,3301e" filled="f" stroked="t" strokeweight="0.46pt" strokecolor="#000000">
                    <v:path arrowok="t"/>
                  </v:shape>
                  <v:group style="position:absolute;left:1637;top:3772;width:3194;height:0" coordorigin="1637,3772" coordsize="3194,0">
                    <v:shape style="position:absolute;left:1637;top:3772;width:3194;height:0" coordorigin="1637,3772" coordsize="3194,0" path="m1637,3772l4831,3772e" filled="f" stroked="t" strokeweight="0.46pt" strokecolor="#000000">
                      <v:path arrowok="t"/>
                    </v:shape>
                    <v:group style="position:absolute;left:4843;top:3772;width:2969;height:0" coordorigin="4843,3772" coordsize="2969,0">
                      <v:shape style="position:absolute;left:4843;top:3772;width:2969;height:0" coordorigin="4843,3772" coordsize="2969,0" path="m4843,3772l7812,3772e" filled="f" stroked="t" strokeweight="0.46pt" strokecolor="#000000">
                        <v:path arrowok="t"/>
                      </v:shape>
                      <v:group style="position:absolute;left:7824;top:3772;width:3096;height:0" coordorigin="7824,3772" coordsize="3096,0">
                        <v:shape style="position:absolute;left:7824;top:3772;width:3096;height:0" coordorigin="7824,3772" coordsize="3096,0" path="m7824,3772l10920,3772e" filled="f" stroked="t" strokeweight="0.46pt" strokecolor="#000000">
                          <v:path arrowok="t"/>
                        </v:shape>
                        <v:group style="position:absolute;left:1631;top:3298;width:0;height:10644" coordorigin="1631,3298" coordsize="0,10644">
                          <v:shape style="position:absolute;left:1631;top:3298;width:0;height:10644" coordorigin="1631,3298" coordsize="0,10644" path="m1631,3298l1631,13942e" filled="f" stroked="t" strokeweight="0.46pt" strokecolor="#000000">
                            <v:path arrowok="t"/>
                          </v:shape>
                          <v:group style="position:absolute;left:1637;top:13938;width:3194;height:0" coordorigin="1637,13938" coordsize="3194,0">
                            <v:shape style="position:absolute;left:1637;top:13938;width:3194;height:0" coordorigin="1637,13938" coordsize="3194,0" path="m1637,13938l4831,13938e" filled="f" stroked="t" strokeweight="0.46pt" strokecolor="#000000">
                              <v:path arrowok="t"/>
                            </v:shape>
                            <v:group style="position:absolute;left:4837;top:3298;width:0;height:10644" coordorigin="4837,3298" coordsize="0,10644">
                              <v:shape style="position:absolute;left:4837;top:3298;width:0;height:10644" coordorigin="4837,3298" coordsize="0,10644" path="m4837,3298l4837,13942e" filled="f" stroked="t" strokeweight="0.46pt" strokecolor="#000000">
                                <v:path arrowok="t"/>
                              </v:shape>
                              <v:group style="position:absolute;left:4843;top:13938;width:2969;height:0" coordorigin="4843,13938" coordsize="2969,0">
                                <v:shape style="position:absolute;left:4843;top:13938;width:2969;height:0" coordorigin="4843,13938" coordsize="2969,0" path="m4843,13938l7812,13938e" filled="f" stroked="t" strokeweight="0.46pt" strokecolor="#000000">
                                  <v:path arrowok="t"/>
                                </v:shape>
                                <v:group style="position:absolute;left:7818;top:3298;width:0;height:10644" coordorigin="7818,3298" coordsize="0,10644">
                                  <v:shape style="position:absolute;left:7818;top:3298;width:0;height:10644" coordorigin="7818,3298" coordsize="0,10644" path="m7818,3298l7818,13942e" filled="f" stroked="t" strokeweight="0.46pt" strokecolor="#000000">
                                    <v:path arrowok="t"/>
                                  </v:shape>
                                  <v:group style="position:absolute;left:7824;top:13938;width:3096;height:0" coordorigin="7824,13938" coordsize="3096,0">
                                    <v:shape style="position:absolute;left:7824;top:13938;width:3096;height:0" coordorigin="7824,13938" coordsize="3096,0" path="m7824,13938l10920,13938e" filled="f" stroked="t" strokeweight="0.46pt" strokecolor="#000000">
                                      <v:path arrowok="t"/>
                                    </v:shape>
                                    <v:group style="position:absolute;left:10926;top:3298;width:0;height:10644" coordorigin="10926,3298" coordsize="0,10644">
                                      <v:shape style="position:absolute;left:10926;top:3298;width:0;height:10644" coordorigin="10926,3298" coordsize="0,10644" path="m10926,3298l10926,13942e" filled="f" stroked="t" strokeweight="0.46pt" strokecolor="#000000">
                                        <v:path arrowok="t"/>
                                      </v:shape>
                                      <v:group style="position:absolute;left:3132;top:4502;width:120;height:550" coordorigin="3132,4502" coordsize="120,550">
                                        <v:shape style="position:absolute;left:3132;top:4502;width:120;height:550" coordorigin="3132,4502" coordsize="120,550" path="m3199,4932l3199,4512,3197,4505,3192,4502,3187,4505,3185,4512,3185,4951,3187,4958,3199,4932xe" filled="t" fillcolor="#000000" stroked="f">
                                          <v:path arrowok="t"/>
                                          <v:fill/>
                                        </v:shape>
                                        <v:shape style="position:absolute;left:3132;top:4502;width:120;height:550" coordorigin="3132,4502" coordsize="120,550" path="m3197,4958l3192,4958,3192,5052,3252,4932,3197,4958xe" filled="t" fillcolor="#000000" stroked="f">
                                          <v:path arrowok="t"/>
                                          <v:fill/>
                                        </v:shape>
                                        <v:shape style="position:absolute;left:3132;top:4502;width:120;height:550" coordorigin="3132,4502" coordsize="120,550" path="m3185,4932l3132,4932,3192,5052,3192,4958,3197,4958,3252,4932,3199,4932,3199,4951,3199,4932,3187,4958,3185,4951,3185,4932xe" filled="t" fillcolor="#000000" stroked="f">
                                          <v:path arrowok="t"/>
                                          <v:fill/>
                                        </v:shape>
                                        <v:group style="position:absolute;left:3384;top:6434;width:1198;height:720" coordorigin="3384,6434" coordsize="1198,720">
                                          <v:shape style="position:absolute;left:3384;top:6434;width:1198;height:720" coordorigin="3384,6434" coordsize="1198,720" path="m3384,7106l3403,7112,3423,7116,3443,7120,3462,7124,3482,7128,3502,7131,3521,7135,3538,7138,3559,7141,3579,7143,3599,7146,3618,7148,3638,7150,3657,7153,3665,7154,3701,7154,3731,7153,3756,7152,3777,7151,3793,7149,3807,7148,3819,7146,3830,7145,3835,7145,3855,7143,3874,7139,3894,7135,3914,7131,3931,7128,3950,7123,3969,7118,3988,7113,4008,7106,4013,7104,4031,7099,4050,7094,4069,7089,4089,7083,4099,7080,4118,7075,4137,7070,4156,7065,4176,7060,4193,7056,4211,7053,4230,7049,4249,7044,4269,7040,4290,7036,4301,7034,4320,7032,4339,7029,4358,7025,4378,7022,4398,7019,4419,7016,4426,7015,4444,7015,4463,7015,4483,7014,4503,7014,4523,7014,4544,7013,4565,7013,4582,7013,4582,6434,3384,6434,3384,7106xe" filled="f" stroked="t" strokeweight="0.72pt" strokecolor="#000000">
                                            <v:path arrowok="t"/>
                                          </v:shape>
                                          <v:group style="position:absolute;left:3384;top:5894;width:1198;height:720" coordorigin="3384,5894" coordsize="1198,720">
                                            <v:shape style="position:absolute;left:3384;top:5894;width:1198;height:720" coordorigin="3384,5894" coordsize="1198,720" path="m4582,5894l3384,5894,3384,6566,3423,6576,3462,6584,3502,6591,3521,6595,3538,6598,3559,6601,3579,6603,3599,6606,3618,6608,3638,6610,3657,6613,3665,6614,3701,6614,3731,6613,3756,6612,3777,6611,3793,6609,3807,6608,3819,6606,3830,6605,3835,6605,3855,6602,3874,6598,3894,6594,3914,6591,3931,6588,3950,6583,3968,6577,3987,6571,4007,6564,4013,6562,4031,6558,4050,6554,4069,6549,4090,6543,4099,6540,4118,6535,4137,6530,4156,6525,4176,6520,4193,6516,4211,6512,4230,6507,4249,6502,4268,6497,4289,6494,4301,6492,4320,6490,4339,6488,4359,6485,4378,6482,4398,6479,4419,6476,4426,6475,4444,6475,4463,6474,4483,6474,4503,6473,4523,6472,4544,6471,4565,6471,4582,6470,4582,5894xe" filled="t" fillcolor="#FFFFFF" stroked="f">
                                              <v:path arrowok="t"/>
                                              <v:fill/>
                                            </v:shape>
                                            <v:group style="position:absolute;left:3384;top:5894;width:1198;height:720" coordorigin="3384,5894" coordsize="1198,720">
                                              <v:shape style="position:absolute;left:3384;top:5894;width:1198;height:720" coordorigin="3384,5894" coordsize="1198,720" path="m3384,6566l3403,6572,3423,6576,3443,6580,3462,6584,3482,6588,3502,6591,3521,6595,3538,6598,3559,6601,3579,6603,3599,6606,3618,6608,3638,6610,3657,6613,3665,6614,3701,6614,3731,6613,3756,6612,3777,6611,3793,6609,3807,6608,3819,6606,3830,6605,3835,6605,3855,6602,3874,6598,3894,6594,3914,6591,3931,6588,3950,6583,3968,6577,3987,6571,4007,6564,4013,6562,4031,6558,4050,6554,4069,6549,4090,6543,4099,6540,4118,6535,4137,6530,4156,6525,4176,6520,4193,6516,4211,6512,4230,6507,4249,6502,4268,6497,4289,6494,4301,6492,4320,6490,4339,6488,4359,6485,4378,6482,4398,6479,4419,6476,4426,6475,4444,6475,4463,6474,4483,6474,4503,6473,4523,6472,4544,6471,4565,6471,4582,6470,4582,5894,3384,5894,3384,6566xe" filled="f" stroked="t" strokeweight="0.72pt" strokecolor="#000000">
                                                <v:path arrowok="t"/>
                                              </v:shape>
                                              <v:group style="position:absolute;left:2306;top:5052;width:1678;height:1078" coordorigin="2306,5052" coordsize="1678,1078">
                                                <v:shape style="position:absolute;left:2306;top:5052;width:1678;height:1078" coordorigin="2306,5052" coordsize="1678,1078" path="m2306,6130l3984,6130,3984,5052,2306,5052,2306,6130xe" filled="t" fillcolor="#FFFFFF" stroked="f">
                                                  <v:path arrowok="t"/>
                                                  <v:fill/>
                                                </v:shape>
                                                <v:group style="position:absolute;left:2306;top:5052;width:1680;height:1080" coordorigin="2306,5052" coordsize="1680,1080">
                                                  <v:shape style="position:absolute;left:2306;top:5052;width:1680;height:1080" coordorigin="2306,5052" coordsize="1680,1080" path="m2306,5052l2306,6132,3986,6132,3986,5052,2306,5052xe" filled="f" stroked="t" strokeweight="0.72pt" strokecolor="#000000">
                                                    <v:path arrowok="t"/>
                                                  </v:shape>
                                                  <v:group style="position:absolute;left:2902;top:4022;width:600;height:540" coordorigin="2902,4022" coordsize="600,540">
                                                    <v:shape style="position:absolute;left:2902;top:4022;width:600;height:540" coordorigin="2902,4022" coordsize="600,540" path="m2902,4022l2902,4454,3202,4562,3502,4454,3502,4022,2902,4022xe" filled="t" fillcolor="#FFFFFF" stroked="f">
                                                      <v:path arrowok="t"/>
                                                      <v:fill/>
                                                    </v:shape>
                                                    <v:group style="position:absolute;left:2902;top:4022;width:600;height:540" coordorigin="2902,4022" coordsize="600,540">
                                                      <v:shape style="position:absolute;left:2902;top:4022;width:600;height:540" coordorigin="2902,4022" coordsize="600,540" path="m2902,4022l3502,4022,3502,4454,3202,4562,2902,4454,2902,4022xe" filled="f" stroked="t" strokeweight="0.72pt" strokecolor="#000000">
                                                        <v:path arrowok="t"/>
                                                      </v:shape>
                                                      <v:group style="position:absolute;left:3974;top:5474;width:1327;height:120" coordorigin="3974,5474" coordsize="1327,120">
                                                        <v:shape style="position:absolute;left:3974;top:5474;width:1327;height:120" coordorigin="3974,5474" coordsize="1327,120" path="m3974,5534l3977,5539,3982,5542,5201,5542,5206,5539,5208,5534,5206,5539,5201,5542,5302,5534,5206,5530,5201,5527,3982,5527,3977,5530,3974,5534xe" filled="t" fillcolor="#000000" stroked="f">
                                                          <v:path arrowok="t"/>
                                                          <v:fill/>
                                                        </v:shape>
                                                        <v:shape style="position:absolute;left:3974;top:5474;width:1327;height:120" coordorigin="3974,5474" coordsize="1327,120" path="m5201,5527l5206,5530,5302,5534,5182,5474,5182,5527,5201,5527xe" filled="t" fillcolor="#000000" stroked="f">
                                                          <v:path arrowok="t"/>
                                                          <v:fill/>
                                                        </v:shape>
                                                        <v:shape style="position:absolute;left:3974;top:5474;width:1327;height:120" coordorigin="3974,5474" coordsize="1327,120" path="m5201,5542l5182,5542,5182,5594,5302,5534,5201,5542xe" filled="t" fillcolor="#000000" stroked="f">
                                                          <v:path arrowok="t"/>
                                                          <v:fill/>
                                                        </v:shape>
                                                        <v:group style="position:absolute;left:3391;top:7332;width:2042;height:2" coordorigin="3391,7332" coordsize="2042,2">
                                                          <v:shape style="position:absolute;left:3391;top:7332;width:2042;height:2" coordorigin="3391,7332" coordsize="2042,2" path="m3391,7334l5434,7332e" filled="f" stroked="t" strokeweight="0.72pt" strokecolor="#000000">
                                                            <v:path arrowok="t"/>
                                                          </v:shape>
                                                          <v:group style="position:absolute;left:4951;top:4510;width:1200;height:720" coordorigin="4951,4510" coordsize="1200,720">
                                                            <v:shape style="position:absolute;left:4951;top:4510;width:1200;height:720" coordorigin="4951,4510" coordsize="1200,720" path="m4951,5182l4971,5187,4991,5191,5011,5195,5031,5199,5050,5203,5070,5206,5089,5209,5107,5213,5128,5216,5148,5219,5168,5221,5187,5223,5207,5226,5226,5229,5232,5230,5268,5229,5298,5229,5323,5228,5343,5226,5360,5225,5374,5223,5387,5222,5398,5221,5405,5220,5425,5218,5445,5214,5465,5210,5484,5206,5498,5203,5517,5198,5536,5193,5555,5187,5575,5181,5580,5179,5598,5174,5618,5169,5637,5164,5657,5158,5666,5155,5686,5150,5704,5145,5723,5140,5743,5135,5760,5131,5778,5128,5796,5124,5815,5119,5835,5114,5856,5110,5870,5107,5889,5106,5908,5103,5927,5100,5947,5097,5967,5094,5989,5091,5993,5090,6011,5090,6030,5090,6049,5090,6069,5089,6089,5089,6110,5088,6151,5088,6151,4510,4951,4510,4951,5182xe" filled="f" stroked="t" strokeweight="0.72pt" strokecolor="#000000">
                                                              <v:path arrowok="t"/>
                                                            </v:shape>
                                                            <v:group style="position:absolute;left:4951;top:3970;width:1200;height:720" coordorigin="4951,3970" coordsize="1200,720">
                                                              <v:shape style="position:absolute;left:4951;top:3970;width:1200;height:720" coordorigin="4951,3970" coordsize="1200,720" path="m6151,3970l4951,3970,4951,4642,4991,4650,5031,4658,5089,4669,5107,4673,5128,4676,5148,4679,5168,4681,5187,4683,5207,4686,5226,4689,5232,4690,5268,4689,5298,4689,5323,4688,5343,4686,5360,4685,5374,4683,5387,4682,5398,4681,5405,4680,5425,4677,5445,4673,5465,4669,5484,4666,5498,4663,5517,4657,5536,4652,5555,4646,5574,4639,5580,4637,5598,4633,5618,4629,5638,4624,5658,4618,5666,4615,5686,4610,5704,4605,5723,4600,5743,4595,5760,4591,5778,4587,5796,4582,5815,4577,5835,4573,5856,4569,5870,4567,5889,4565,5908,4561,5927,4558,5947,4555,5967,4552,5989,4551,5993,4550,6011,4550,6030,4550,6049,4549,6069,4548,6089,4547,6110,4546,6151,4546,6151,3970xe" filled="t" fillcolor="#FFFFFF" stroked="f">
                                                                <v:path arrowok="t"/>
                                                                <v:fill/>
                                                              </v:shape>
                                                              <v:group style="position:absolute;left:4951;top:3970;width:1200;height:720" coordorigin="4951,3970" coordsize="1200,720">
                                                                <v:shape style="position:absolute;left:4951;top:3970;width:1200;height:720" coordorigin="4951,3970" coordsize="1200,720" path="m4951,4642l4971,4646,4991,4650,5011,4654,5031,4658,5050,4662,5070,4666,5089,4669,5107,4673,5128,4676,5148,4679,5168,4681,5187,4683,5207,4686,5226,4689,5232,4690,5268,4689,5298,4689,5323,4688,5343,4686,5360,4685,5374,4683,5387,4682,5398,4681,5405,4680,5425,4677,5445,4673,5465,4669,5484,4666,5498,4663,5517,4657,5536,4652,5555,4646,5574,4639,5580,4637,5598,4633,5618,4629,5638,4624,5658,4618,5666,4615,5686,4610,5704,4605,5723,4600,5743,4595,5760,4591,5778,4587,5796,4582,5815,4577,5835,4573,5856,4569,5870,4567,5889,4565,5908,4561,5927,4558,5947,4555,5967,4552,5989,4551,5993,4550,6011,4550,6030,4550,6049,4549,6069,4548,6089,4547,6110,4546,6151,4546,6151,3970,4951,3970,4951,4642xe" filled="f" stroked="t" strokeweight="0.72pt" strokecolor="#000000">
                                                                  <v:path arrowok="t"/>
                                                                </v:shape>
                                                                <v:group style="position:absolute;left:6391;top:3970;width:600;height:540" coordorigin="6391,3970" coordsize="600,540">
                                                                  <v:shape style="position:absolute;left:6391;top:3970;width:600;height:540" coordorigin="6391,3970" coordsize="600,540" path="m6691,3970l6667,3971,6643,3973,6619,3978,6596,3984,6574,3991,6553,4000,6533,4010,6514,4022,6496,4035,6479,4049,6463,4065,6449,4081,6436,4098,6425,4117,6415,4136,6407,4155,6400,4176,6395,4197,6392,4219,6391,4241,6392,4263,6395,4284,6400,4306,6407,4326,6415,4346,6425,4364,6436,4383,6449,4400,6463,4416,6479,4431,6496,4445,6514,4458,6533,4469,6553,4480,6574,4489,6596,4496,6619,4502,6643,4506,6667,4509,6691,4510,6716,4509,6740,4506,6763,4502,6786,4496,6808,4489,6829,4480,6849,4469,6868,4458,6886,4445,6903,4431,6919,4416,6933,4400,6946,4383,6958,4364,6968,4346,6976,4326,6982,4306,6987,4284,6990,4263,6991,4241,6990,4219,6987,4197,6982,4176,6976,4155,6968,4136,6958,4117,6946,4098,6933,4081,6919,4065,6903,4049,6886,4035,6868,4022,6849,4010,6829,4000,6808,3991,6786,3984,6763,3978,6740,3973,6716,3971,6691,3970e" filled="f" stroked="t" strokeweight="0.72pt" strokecolor="#000000">
                                                                    <v:path arrowok="t"/>
                                                                  </v:shape>
                                                                  <v:group style="position:absolute;left:6638;top:4502;width:120;height:547" coordorigin="6638,4502" coordsize="120,547">
                                                                    <v:shape style="position:absolute;left:6638;top:4502;width:120;height:547" coordorigin="6638,4502" coordsize="120,547" path="m6706,4930l6706,4510,6703,4505,6698,4502,6694,4505,6691,4510,6691,4949,6694,4954,6706,4930xe" filled="t" fillcolor="#000000" stroked="f">
                                                                      <v:path arrowok="t"/>
                                                                      <v:fill/>
                                                                    </v:shape>
                                                                    <v:shape style="position:absolute;left:6638;top:4502;width:120;height:547" coordorigin="6638,4502" coordsize="120,547" path="m6698,4956l6698,5050,6758,4930,6703,4954,6698,4956xe" filled="t" fillcolor="#000000" stroked="f">
                                                                      <v:path arrowok="t"/>
                                                                      <v:fill/>
                                                                    </v:shape>
                                                                    <v:shape style="position:absolute;left:6638;top:4502;width:120;height:547" coordorigin="6638,4502" coordsize="120,547" path="m6691,4930l6638,4930,6698,5050,6698,4956,6703,4954,6758,4930,6706,4930,6706,4949,6706,4930,6694,4954,6691,4949,6691,4930xe" filled="t" fillcolor="#000000" stroked="f">
                                                                      <v:path arrowok="t"/>
                                                                      <v:fill/>
                                                                    </v:shape>
                                                                    <v:group style="position:absolute;left:6211;top:5952;width:120;height:550" coordorigin="6211,5952" coordsize="120,550">
                                                                      <v:shape style="position:absolute;left:6211;top:5952;width:120;height:550" coordorigin="6211,5952" coordsize="120,550" path="m6278,6382l6278,5959,6276,5954,6271,5952,6266,5954,6264,5959,6264,6401,6266,6408,6278,6382xe" filled="t" fillcolor="#000000" stroked="f">
                                                                        <v:path arrowok="t"/>
                                                                        <v:fill/>
                                                                      </v:shape>
                                                                      <v:shape style="position:absolute;left:6211;top:5952;width:120;height:550" coordorigin="6211,5952" coordsize="120,550" path="m6271,6410l6271,6502,6331,6382,6276,6408,6271,6410xe" filled="t" fillcolor="#000000" stroked="f">
                                                                        <v:path arrowok="t"/>
                                                                        <v:fill/>
                                                                      </v:shape>
                                                                      <v:shape style="position:absolute;left:6211;top:5952;width:120;height:550" coordorigin="6211,5952" coordsize="120,550" path="m6264,6382l6211,6382,6271,6502,6271,6410,6276,6408,6331,6382,6278,6382,6278,6401,6278,6382,6266,6408,6264,6401,6264,6382xe" filled="t" fillcolor="#000000" stroked="f">
                                                                        <v:path arrowok="t"/>
                                                                        <v:fill/>
                                                                      </v:shape>
                                                                      <v:group style="position:absolute;left:5431;top:5050;width:1678;height:1078" coordorigin="5431,5050" coordsize="1678,1078">
                                                                        <v:shape style="position:absolute;left:5431;top:5050;width:1678;height:1078" coordorigin="5431,5050" coordsize="1678,1078" path="m5431,6127l7109,6127,7109,5050,5431,5050,5431,6127xe" filled="t" fillcolor="#FFFFFF" stroked="f">
                                                                          <v:path arrowok="t"/>
                                                                          <v:fill/>
                                                                        </v:shape>
                                                                        <v:group style="position:absolute;left:5431;top:5050;width:1680;height:1080" coordorigin="5431,5050" coordsize="1680,1080">
                                                                          <v:shape style="position:absolute;left:5431;top:5050;width:1680;height:1080" coordorigin="5431,5050" coordsize="1680,1080" path="m5431,5050l5431,6130,7111,6130,7111,5050,5431,5050xe" filled="f" stroked="t" strokeweight="0.72pt" strokecolor="#000000">
                                                                            <v:path arrowok="t"/>
                                                                          </v:shape>
                                                                          <v:group style="position:absolute;left:6391;top:7930;width:1200;height:720" coordorigin="6391,7930" coordsize="1200,720">
                                                                            <v:shape style="position:absolute;left:6391;top:7930;width:1200;height:720" coordorigin="6391,7930" coordsize="1200,720" path="m6391,8602l6411,8607,6431,8611,6451,8615,6471,8619,6490,8623,6510,8626,6529,8629,6547,8633,6568,8636,6588,8639,6608,8641,6627,8643,6647,8646,6666,8649,6672,8650,6708,8649,6738,8649,6763,8648,6783,8646,6800,8645,6814,8643,6827,8642,6838,8641,6845,8640,6865,8638,6885,8634,6905,8630,6924,8626,6938,8623,6957,8618,6976,8613,6995,8607,7015,8601,7020,8599,7038,8594,7058,8589,7077,8584,7097,8578,7106,8575,7126,8570,7144,8565,7163,8560,7183,8555,7200,8551,7218,8548,7236,8544,7255,8539,7275,8534,7296,8530,7310,8527,7329,8526,7348,8523,7367,8520,7387,8517,7407,8514,7429,8511,7433,8510,7451,8510,7470,8510,7489,8510,7509,8509,7529,8509,7550,8508,7591,8508,7591,7930,6391,7930,6391,8602xe" filled="f" stroked="t" strokeweight="0.72pt" strokecolor="#000000">
                                                                              <v:path arrowok="t"/>
                                                                            </v:shape>
                                                                            <v:group style="position:absolute;left:6391;top:7390;width:1200;height:720" coordorigin="6391,7390" coordsize="1200,720">
                                                                              <v:shape style="position:absolute;left:6391;top:7390;width:1200;height:720" coordorigin="6391,7390" coordsize="1200,720" path="m7591,7390l6391,7390,6391,8062,6431,8071,6471,8079,6510,8086,6529,8089,6547,8093,6568,8096,6588,8099,6608,8101,6627,8103,6647,8106,6666,8109,6672,8110,6708,8109,6738,8109,6763,8108,6783,8106,6800,8105,6814,8103,6827,8102,6838,8101,6845,8100,6865,8098,6885,8094,6905,8090,6924,8086,6938,8083,6957,8078,6976,8073,6995,8067,7015,8061,7020,8059,7038,8054,7058,8049,7077,8044,7097,8038,7106,8035,7126,8030,7144,8025,7163,8020,7183,8015,7200,8011,7218,8008,7236,8004,7255,7999,7275,7994,7296,7990,7310,7987,7329,7986,7348,7983,7367,7980,7387,7977,7407,7974,7429,7971,7433,7970,7451,7970,7470,7970,7489,7970,7509,7969,7529,7969,7550,7968,7591,7968,7591,7390xe" filled="t" fillcolor="#FFFFFF" stroked="f">
                                                                                <v:path arrowok="t"/>
                                                                                <v:fill/>
                                                                              </v:shape>
                                                                              <v:group style="position:absolute;left:6391;top:7390;width:1200;height:720" coordorigin="6391,7390" coordsize="1200,720">
                                                                                <v:shape style="position:absolute;left:6391;top:7390;width:1200;height:720" coordorigin="6391,7390" coordsize="1200,720" path="m6391,8062l6411,8067,6431,8071,6451,8075,6471,8079,6490,8083,6510,8086,6529,8089,6547,8093,6568,8096,6588,8099,6608,8101,6627,8103,6647,8106,6666,8109,6672,8110,6708,8109,6738,8109,6763,8108,6783,8106,6800,8105,6814,8103,6827,8102,6838,8101,6845,8100,6865,8098,6885,8094,6905,8090,6924,8086,6938,8083,6957,8078,6976,8073,6995,8067,7015,8061,7020,8059,7038,8054,7058,8049,7077,8044,7097,8038,7106,8035,7126,8030,7144,8025,7163,8020,7183,8015,7200,8011,7218,8008,7236,8004,7255,7999,7275,7994,7296,7990,7310,7987,7329,7986,7348,7983,7367,7980,7387,7977,7407,7974,7429,7971,7433,7970,7451,7970,7470,7970,7489,7970,7509,7969,7529,7969,7550,7968,7591,7968,7591,7390,6391,7390,6391,8062xe" filled="f" stroked="t" strokeweight="0.72pt" strokecolor="#000000">
                                                                                  <v:path arrowok="t"/>
                                                                                </v:shape>
                                                                                <v:group style="position:absolute;left:5602;top:7742;width:120;height:370" coordorigin="5602,7742" coordsize="120,370">
                                                                                  <v:shape style="position:absolute;left:5602;top:7742;width:120;height:370" coordorigin="5602,7742" coordsize="120,370" path="m5669,7992l5669,7752,5666,7745,5662,7742,5657,7745,5654,7752,5654,8011,5657,8016,5669,7992xe" filled="t" fillcolor="#000000" stroked="f">
                                                                                    <v:path arrowok="t"/>
                                                                                    <v:fill/>
                                                                                  </v:shape>
                                                                                  <v:shape style="position:absolute;left:5602;top:7742;width:120;height:370" coordorigin="5602,7742" coordsize="120,370" path="m5662,8018l5662,8112,5722,7992,5666,8016,5662,8018xe" filled="t" fillcolor="#000000" stroked="f">
                                                                                    <v:path arrowok="t"/>
                                                                                    <v:fill/>
                                                                                  </v:shape>
                                                                                  <v:shape style="position:absolute;left:5602;top:7742;width:120;height:370" coordorigin="5602,7742" coordsize="120,370" path="m5654,7992l5602,7992,5662,8112,5662,8018,5666,8016,5722,7992,5669,7992,5669,8011,5669,7992,5657,8016,5654,8011,5654,7992xe" filled="t" fillcolor="#000000" stroked="f">
                                                                                    <v:path arrowok="t"/>
                                                                                    <v:fill/>
                                                                                  </v:shape>
                                                                                  <v:group style="position:absolute;left:5662;top:7752;width:720;height:0" coordorigin="5662,7752" coordsize="720,0">
                                                                                    <v:shape style="position:absolute;left:5662;top:7752;width:720;height:0" coordorigin="5662,7752" coordsize="720,0" path="m5662,7752l6382,7752e" filled="f" stroked="t" strokeweight="0.72pt" strokecolor="#000000">
                                                                                      <v:path arrowok="t"/>
                                                                                    </v:shape>
                                                                                    <v:group style="position:absolute;left:5422;top:8112;width:480;height:540" coordorigin="5422,8112" coordsize="480,540">
                                                                                      <v:shape style="position:absolute;left:5422;top:8112;width:480;height:540" coordorigin="5422,8112" coordsize="480,540" path="m5422,8112l5902,8112,5662,8652,5422,8112xe" filled="f" stroked="t" strokeweight="0.72pt" strokecolor="#000000">
                                                                                        <v:path arrowok="t"/>
                                                                                      </v:shape>
                                                                                      <v:group style="position:absolute;left:5431;top:6490;width:1678;height:1078" coordorigin="5431,6490" coordsize="1678,1078">
                                                                                        <v:shape style="position:absolute;left:5431;top:6490;width:1678;height:1078" coordorigin="5431,6490" coordsize="1678,1078" path="m5431,7567l7109,7567,7109,6490,5431,6490,5431,7567xe" filled="t" fillcolor="#FFFFFF" stroked="f">
                                                                                          <v:path arrowok="t"/>
                                                                                          <v:fill/>
                                                                                        </v:shape>
                                                                                        <v:group style="position:absolute;left:5431;top:6490;width:1680;height:1080" coordorigin="5431,6490" coordsize="1680,1080">
                                                                                          <v:shape style="position:absolute;left:5431;top:6490;width:1680;height:1080" coordorigin="5431,6490" coordsize="1680,1080" path="m5431,6490l5431,7570,7111,7570,7111,6490,5431,6490xe" filled="f" stroked="t" strokeweight="0.72pt" strokecolor="#000000">
                                                                                            <v:path arrowok="t"/>
                                                                                          </v:shape>
                                                                                          <v:group style="position:absolute;left:3322;top:7327;width:120;height:547" coordorigin="3322,7327" coordsize="120,547">
                                                                                            <v:shape style="position:absolute;left:3322;top:7327;width:120;height:547" coordorigin="3322,7327" coordsize="120,547" path="m3389,7754l3389,7334,3386,7330,3382,7327,3377,7330,3374,7334,3374,7776,3377,7781,3389,7754xe" filled="t" fillcolor="#000000" stroked="f">
                                                                                              <v:path arrowok="t"/>
                                                                                              <v:fill/>
                                                                                            </v:shape>
                                                                                            <v:shape style="position:absolute;left:3322;top:7327;width:120;height:547" coordorigin="3322,7327" coordsize="120,547" path="m3382,7783l3382,7874,3442,7754,3386,7781,3382,7783xe" filled="t" fillcolor="#000000" stroked="f">
                                                                                              <v:path arrowok="t"/>
                                                                                              <v:fill/>
                                                                                            </v:shape>
                                                                                            <v:shape style="position:absolute;left:3322;top:7327;width:120;height:547" coordorigin="3322,7327" coordsize="120,547" path="m3374,7754l3322,7754,3382,7874,3382,7783,3386,7781,3442,7754,3389,7754,3389,7776,3389,7754,3377,7781,3374,7776,3374,7754xe" filled="t" fillcolor="#000000" stroked="f">
                                                                                              <v:path arrowok="t"/>
                                                                                              <v:fill/>
                                                                                            </v:shape>
                                                                                            <v:group style="position:absolute;left:1824;top:7334;width:1198;height:720" coordorigin="1824,7334" coordsize="1198,720">
                                                                                              <v:shape style="position:absolute;left:1824;top:7334;width:1198;height:720" coordorigin="1824,7334" coordsize="1198,720" path="m1824,8006l1843,8012,1863,8016,1883,8020,1902,8024,1922,8028,1942,8031,1961,8035,1978,8038,1999,8041,2019,8043,2039,8046,2058,8048,2078,8050,2097,8053,2105,8054,2141,8054,2171,8053,2196,8052,2217,8051,2233,8049,2247,8048,2259,8046,2270,8045,2275,8045,2295,8042,2314,8038,2334,8034,2354,8031,2371,8028,2390,8023,2408,8017,2427,8011,2447,8004,2453,8002,2471,7998,2490,7994,2509,7989,2530,7983,2539,7980,2558,7975,2577,7970,2596,7965,2616,7960,2633,7956,2651,7952,2670,7947,2689,7942,2708,7937,2729,7934,2741,7932,2760,7930,2779,7928,2799,7925,2818,7922,2838,7919,2859,7916,2866,7915,2884,7915,2903,7914,2923,7914,2943,7913,2963,7912,2984,7911,3005,7911,3022,7910,3022,7334,1824,7334,1824,8006xe" filled="f" stroked="t" strokeweight="0.72pt" strokecolor="#000000">
                                                                                                <v:path arrowok="t"/>
                                                                                              </v:shape>
                                                                                              <v:group style="position:absolute;left:3264;top:8774;width:1198;height:720" coordorigin="3264,8774" coordsize="1198,720">
                                                                                                <v:shape style="position:absolute;left:3264;top:8774;width:1198;height:720" coordorigin="3264,8774" coordsize="1198,720" path="m3264,9446l3283,9452,3303,9456,3323,9460,3342,9464,3362,9468,3382,9471,3401,9475,3418,9478,3439,9481,3459,9483,3479,9486,3498,9488,3518,9490,3537,9493,3545,9494,3581,9494,3611,9493,3636,9492,3657,9491,3673,9489,3687,9488,3699,9486,3710,9485,3715,9485,3735,9482,3754,9478,3774,9474,3794,9471,3811,9468,3830,9463,3848,9457,3867,9451,3887,9444,3893,9442,3911,9438,3930,9434,3949,9429,3970,9423,3979,9420,3998,9415,4017,9410,4036,9405,4056,9400,4073,9396,4091,9392,4110,9387,4129,9382,4148,9377,4169,9374,4181,9372,4200,9370,4219,9368,4239,9365,4258,9362,4278,9359,4299,9356,4306,9355,4324,9355,4343,9354,4363,9354,4383,9353,4403,9352,4424,9351,4445,9351,4462,9350,4462,8774,3264,8774,3264,9446xe" filled="f" stroked="t" strokeweight="0.72pt" strokecolor="#000000">
                                                                                                  <v:path arrowok="t"/>
                                                                                                </v:shape>
                                                                                                <v:group style="position:absolute;left:2304;top:7874;width:1678;height:1078" coordorigin="2304,7874" coordsize="1678,1078">
                                                                                                  <v:shape style="position:absolute;left:2304;top:7874;width:1678;height:1078" coordorigin="2304,7874" coordsize="1678,1078" path="m2304,8952l3982,8952,3982,7874,2304,7874,2304,8952xe" filled="t" fillcolor="#FFFFFF" stroked="f">
                                                                                                    <v:path arrowok="t"/>
                                                                                                    <v:fill/>
                                                                                                  </v:shape>
                                                                                                  <v:group style="position:absolute;left:2304;top:7874;width:1680;height:1080" coordorigin="2304,7874" coordsize="1680,1080">
                                                                                                    <v:shape style="position:absolute;left:2304;top:7874;width:1680;height:1080" coordorigin="2304,7874" coordsize="1680,1080" path="m2304,7874l2304,8954,3984,8954,3984,7874,2304,7874xe" filled="f" stroked="t" strokeweight="0.72pt" strokecolor="#000000">
                                                                                                      <v:path arrowok="t"/>
                                                                                                    </v:shape>
                                                                                                    <v:group style="position:absolute;left:3982;top:8414;width:1080;height:0" coordorigin="3982,8414" coordsize="1080,0">
                                                                                                      <v:shape style="position:absolute;left:3982;top:8414;width:1080;height:0" coordorigin="3982,8414" coordsize="1080,0" path="m3982,8414l5062,8414e" filled="f" stroked="t" strokeweight="0.72pt" strokecolor="#000000">
                                                                                                        <v:path arrowok="t"/>
                                                                                                      </v:shape>
                                                                                                      <v:group style="position:absolute;left:5062;top:8472;width:0;height:1080" coordorigin="5062,8472" coordsize="0,1080">
                                                                                                        <v:shape style="position:absolute;left:5062;top:8472;width:0;height:1080" coordorigin="5062,8472" coordsize="0,1080" path="m5062,8472l5062,9552e" filled="f" stroked="t" strokeweight="0.72pt" strokecolor="#000000">
                                                                                                          <v:path arrowok="t"/>
                                                                                                        </v:shape>
                                                                                                        <v:group style="position:absolute;left:8071;top:8470;width:1200;height:720" coordorigin="8071,8470" coordsize="1200,720">
                                                                                                          <v:shape style="position:absolute;left:8071;top:8470;width:1200;height:720" coordorigin="8071,8470" coordsize="1200,720" path="m8071,9142l8091,9147,8111,9151,8131,9155,8151,9159,8170,9163,8190,9166,8209,9169,8227,9173,8248,9176,8268,9179,8288,9181,8307,9183,8327,9186,8346,9189,8352,9190,8388,9189,8418,9189,8443,9188,8463,9186,8480,9185,8494,9183,8507,9182,8518,9181,8525,9180,8545,9178,8565,9174,8585,9170,8604,9166,8618,9163,8637,9158,8656,9153,8675,9147,8695,9141,8700,9139,8718,9134,8738,9129,8757,9124,8777,9118,8786,9115,8806,9110,8824,9105,8843,9100,8863,9095,8880,9091,8898,9088,8916,9084,8935,9079,8955,9074,8976,9070,8990,9067,9009,9066,9028,9063,9047,9060,9067,9057,9087,9054,9109,9051,9113,9050,9131,9050,9150,9050,9169,9050,9189,9049,9209,9049,9230,9048,9271,9048,9271,8470,8071,8470,8071,9142xe" filled="f" stroked="t" strokeweight="0.72pt" strokecolor="#000000">
                                                                                                            <v:path arrowok="t"/>
                                                                                                          </v:shape>
                                                                                                          <v:group style="position:absolute;left:9331;top:9912;width:120;height:550" coordorigin="9331,9912" coordsize="120,550">
                                                                                                            <v:shape style="position:absolute;left:9331;top:9912;width:120;height:550" coordorigin="9331,9912" coordsize="120,550" path="m9398,10342l9398,9919,9396,9914,9391,9912,9386,9914,9384,9919,9384,10361,9386,10368,9398,10342xe" filled="t" fillcolor="#000000" stroked="f">
                                                                                                              <v:path arrowok="t"/>
                                                                                                              <v:fill/>
                                                                                                            </v:shape>
                                                                                                            <v:shape style="position:absolute;left:9331;top:9912;width:120;height:550" coordorigin="9331,9912" coordsize="120,550" path="m9391,10370l9391,10462,9451,10342,9396,10368,9391,10370xe" filled="t" fillcolor="#000000" stroked="f">
                                                                                                              <v:path arrowok="t"/>
                                                                                                              <v:fill/>
                                                                                                            </v:shape>
                                                                                                            <v:shape style="position:absolute;left:9331;top:9912;width:120;height:550" coordorigin="9331,9912" coordsize="120,550" path="m9384,10342l9331,10342,9391,10462,9391,10370,9396,10368,9451,10342,9398,10342,9398,10361,9398,10342,9386,10368,9384,10361,9384,10342xe" filled="t" fillcolor="#000000" stroked="f">
                                                                                                              <v:path arrowok="t"/>
                                                                                                              <v:fill/>
                                                                                                            </v:shape>
                                                                                                            <v:group style="position:absolute;left:8551;top:9010;width:1678;height:1078" coordorigin="8551,9010" coordsize="1678,1078">
                                                                                                              <v:shape style="position:absolute;left:8551;top:9010;width:1678;height:1078" coordorigin="8551,9010" coordsize="1678,1078" path="m8551,10087l10229,10087,10229,9010,8551,9010,8551,10087xe" filled="t" fillcolor="#FFFFFF" stroked="f">
                                                                                                                <v:path arrowok="t"/>
                                                                                                                <v:fill/>
                                                                                                              </v:shape>
                                                                                                              <v:group style="position:absolute;left:8551;top:9010;width:1680;height:1080" coordorigin="8551,9010" coordsize="1680,1080">
                                                                                                                <v:shape style="position:absolute;left:8551;top:9010;width:1680;height:1080" coordorigin="8551,9010" coordsize="1680,1080" path="m8551,9010l8551,10090,10231,10090,10231,9010,8551,9010xe" filled="f" stroked="t" strokeweight="0.72pt" strokecolor="#000000">
                                                                                                                  <v:path arrowok="t"/>
                                                                                                                </v:shape>
                                                                                                                <v:group style="position:absolute;left:5054;top:9492;width:3487;height:120" coordorigin="5054,9492" coordsize="3487,120">
                                                                                                                  <v:shape style="position:absolute;left:5054;top:9492;width:3487;height:120" coordorigin="5054,9492" coordsize="3487,120" path="m5054,9552l5057,9557,5062,9559,8441,9559,8446,9557,8448,9552,8446,9557,8441,9559,8542,9552,8446,9545,8441,9542,5062,9542,5057,9545,5054,9552xe" filled="t" fillcolor="#000000" stroked="f">
                                                                                                                    <v:path arrowok="t"/>
                                                                                                                    <v:fill/>
                                                                                                                  </v:shape>
                                                                                                                  <v:shape style="position:absolute;left:5054;top:9492;width:3487;height:120" coordorigin="5054,9492" coordsize="3487,120" path="m8441,9542l8446,9545,8542,9552,8422,9492,8422,9542,8441,9542xe" filled="t" fillcolor="#000000" stroked="f">
                                                                                                                    <v:path arrowok="t"/>
                                                                                                                    <v:fill/>
                                                                                                                  </v:shape>
                                                                                                                  <v:shape style="position:absolute;left:5054;top:9492;width:3487;height:120" coordorigin="5054,9492" coordsize="3487,120" path="m8441,9559l8422,9559,8422,9612,8542,9552,8441,9559xe" filled="t" fillcolor="#000000" stroked="f">
                                                                                                                    <v:path arrowok="t"/>
                                                                                                                    <v:fill/>
                                                                                                                  </v:shape>
                                                                                                                  <v:group style="position:absolute;left:10042;top:11762;width:120;height:782" coordorigin="10042,11762" coordsize="120,782">
                                                                                                                    <v:shape style="position:absolute;left:10042;top:11762;width:120;height:782" coordorigin="10042,11762" coordsize="120,782" path="m10109,12425l10109,11770,10106,11765,10102,11762,10097,11765,10094,11770,10094,12446,10097,12451,10109,12425xe" filled="t" fillcolor="#000000" stroked="f">
                                                                                                                      <v:path arrowok="t"/>
                                                                                                                      <v:fill/>
                                                                                                                    </v:shape>
                                                                                                                    <v:shape style="position:absolute;left:10042;top:11762;width:120;height:782" coordorigin="10042,11762" coordsize="120,782" path="m10102,12454l10102,12545,10162,12425,10106,12451,10102,12454xe" filled="t" fillcolor="#000000" stroked="f">
                                                                                                                      <v:path arrowok="t"/>
                                                                                                                      <v:fill/>
                                                                                                                    </v:shape>
                                                                                                                    <v:shape style="position:absolute;left:10042;top:11762;width:120;height:782" coordorigin="10042,11762" coordsize="120,782" path="m10094,12425l10042,12425,10102,12545,10102,12454,10106,12451,10162,12425,10109,12425,10109,12446,10109,12425,10097,12451,10094,12446,10094,12425xe" filled="t" fillcolor="#000000" stroked="f">
                                                                                                                      <v:path arrowok="t"/>
                                                                                                                      <v:fill/>
                                                                                                                    </v:shape>
                                                                                                                    <v:group style="position:absolute;left:9511;top:11350;width:1200;height:720" coordorigin="9511,11350" coordsize="1200,720">
                                                                                                                      <v:shape style="position:absolute;left:9511;top:11350;width:1200;height:720" coordorigin="9511,11350" coordsize="1200,720" path="m10711,11350l9511,11350,9511,12022,9551,12031,9591,12039,9630,12046,9649,12049,9667,12053,9688,12056,9708,12059,9728,12061,9747,12063,9767,12066,9786,12069,9792,12070,9828,12069,9858,12069,9883,12068,9903,12066,9920,12065,9934,12063,9947,12062,9958,12061,9965,12060,9985,12058,10005,12054,10025,12050,10044,12046,10058,12043,10077,12038,10096,12033,10115,12027,10135,12021,10140,12019,10158,12014,10178,12009,10197,12004,10217,11998,10226,11995,10246,11990,10264,11985,10283,11980,10303,11975,10320,11971,10338,11968,10356,11964,10375,11959,10395,11954,10416,11950,10430,11947,10449,11946,10468,11943,10487,11940,10507,11937,10527,11934,10549,11931,10553,11930,10571,11930,10590,11930,10609,11930,10629,11929,10649,11929,10670,11928,10711,11928,10711,11350xe" filled="t" fillcolor="#FFFFFF" stroked="f">
                                                                                                                        <v:path arrowok="t"/>
                                                                                                                        <v:fill/>
                                                                                                                      </v:shape>
                                                                                                                      <v:group style="position:absolute;left:9511;top:11350;width:1200;height:720" coordorigin="9511,11350" coordsize="1200,720">
                                                                                                                        <v:shape style="position:absolute;left:9511;top:11350;width:1200;height:720" coordorigin="9511,11350" coordsize="1200,720" path="m9511,12022l9531,12027,9551,12031,9571,12035,9591,12039,9610,12043,9630,12046,9649,12049,9667,12053,9688,12056,9708,12059,9728,12061,9747,12063,9767,12066,9786,12069,9792,12070,9828,12069,9858,12069,9883,12068,9903,12066,9920,12065,9934,12063,9947,12062,9958,12061,9965,12060,9985,12058,10005,12054,10025,12050,10044,12046,10058,12043,10077,12038,10096,12033,10115,12027,10135,12021,10140,12019,10158,12014,10178,12009,10197,12004,10217,11998,10226,11995,10246,11990,10264,11985,10283,11980,10303,11975,10320,11971,10338,11968,10356,11964,10375,11959,10395,11954,10416,11950,10430,11947,10449,11946,10468,11943,10487,11940,10507,11937,10527,11934,10549,11931,10553,11930,10571,11930,10590,11930,10609,11930,10629,11929,10649,11929,10670,11928,10711,11928,10711,11350,9511,11350,9511,12022xe" filled="f" stroked="t" strokeweight="0.72pt" strokecolor="#000000">
                                                                                                                          <v:path arrowok="t"/>
                                                                                                                        </v:shape>
                                                                                                                        <v:group style="position:absolute;left:9010;top:11354;width:120;height:1466" coordorigin="9010,11354" coordsize="120,1466">
                                                                                                                          <v:shape style="position:absolute;left:9010;top:11354;width:120;height:1466" coordorigin="9010,11354" coordsize="120,1466" path="m9077,12701l9077,11362,9074,11357,9070,11354,9065,11357,9062,11362,9062,12722,9065,12727,9077,12701xe" filled="t" fillcolor="#000000" stroked="f">
                                                                                                                            <v:path arrowok="t"/>
                                                                                                                            <v:fill/>
                                                                                                                          </v:shape>
                                                                                                                          <v:shape style="position:absolute;left:9010;top:11354;width:120;height:1466" coordorigin="9010,11354" coordsize="120,1466" path="m9070,12730l9070,12821,9130,12701,9074,12727,9070,12730xe" filled="t" fillcolor="#000000" stroked="f">
                                                                                                                            <v:path arrowok="t"/>
                                                                                                                            <v:fill/>
                                                                                                                          </v:shape>
                                                                                                                          <v:shape style="position:absolute;left:9010;top:11354;width:120;height:1466" coordorigin="9010,11354" coordsize="120,1466" path="m9062,12701l9010,12701,9070,12821,9070,12730,9074,12727,9130,12701,9077,12701,9077,12722,9077,12701,9065,12727,9062,12722,9062,12701xe" filled="t" fillcolor="#000000" stroked="f">
                                                                                                                            <v:path arrowok="t"/>
                                                                                                                            <v:fill/>
                                                                                                                          </v:shape>
                                                                                                                          <v:group style="position:absolute;left:8551;top:10450;width:1678;height:1078" coordorigin="8551,10450" coordsize="1678,1078">
                                                                                                                            <v:shape style="position:absolute;left:8551;top:10450;width:1678;height:1078" coordorigin="8551,10450" coordsize="1678,1078" path="m8551,11527l10229,11527,10229,10450,8551,10450,8551,11527xe" filled="t" fillcolor="#FFFFFF" stroked="f">
                                                                                                                              <v:path arrowok="t"/>
                                                                                                                              <v:fill/>
                                                                                                                            </v:shape>
                                                                                                                            <v:group style="position:absolute;left:8551;top:10450;width:1680;height:1080" coordorigin="8551,10450" coordsize="1680,1080">
                                                                                                                              <v:shape style="position:absolute;left:8551;top:10450;width:1680;height:1080" coordorigin="8551,10450" coordsize="1680,1080" path="m8551,10450l8551,11530,10231,11530,10231,10450,8551,10450xe" filled="f" stroked="t" strokeweight="0.72pt" strokecolor="#000000">
                                                                                                                                <v:path arrowok="t"/>
                                                                                                                              </v:shape>
                                                                                                                              <v:group style="position:absolute;left:3816;top:9907;width:120;height:607" coordorigin="3816,9907" coordsize="120,607">
                                                                                                                                <v:shape style="position:absolute;left:3816;top:9907;width:120;height:607" coordorigin="3816,9907" coordsize="120,607" path="m3883,10394l3886,9914,3883,9910,3878,9907,3874,9910,3871,9914,3869,10394,3869,10414,3871,10418,3883,10394xe" filled="t" fillcolor="#000000" stroked="f">
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<v:fill/>
                                                                                                                                </v:shape>
                                                                                                                                <v:shape style="position:absolute;left:3816;top:9907;width:120;height:607" coordorigin="3816,9907" coordsize="120,607" path="m3876,10421l3876,10514,3936,10394,3881,10418,3876,10421xe" filled="t" fillcolor="#000000" stroked="f">
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<v:fill/>
                                                                                                                                </v:shape>
                                                                                                                                <v:shape style="position:absolute;left:3816;top:9907;width:120;height:607" coordorigin="3816,9907" coordsize="120,607" path="m3869,10394l3816,10394,3876,10514,3876,10421,3881,10418,3936,10394,3883,10394,3883,10414,3883,10394,3871,10418,3869,10414,3869,10394xe" filled="t" fillcolor="#000000" stroked="f">
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<v:fill/>
                                                                                                                                </v:shape>
                                                                                                                                <v:group style="position:absolute;left:3264;top:9314;width:1198;height:720" coordorigin="3264,9314" coordsize="1198,720">
                                                                                                                                  <v:shape style="position:absolute;left:3264;top:9314;width:1198;height:720" coordorigin="3264,9314" coordsize="1198,720" path="m4462,9314l3264,9314,3264,9986,3303,9996,3342,10004,3382,10011,3401,10015,3418,10018,3439,10021,3459,10023,3479,10026,3498,10028,3518,10030,3537,10033,3545,10034,3581,10034,3611,10033,3636,10032,3657,10031,3673,10029,3687,10028,3699,10026,3710,10025,3715,10025,3735,10022,3754,10018,3774,10014,3794,10011,3811,10008,3830,10003,3848,9997,3867,9991,3887,9984,3893,9982,3911,9978,3930,9974,3949,9969,3970,9963,3979,9960,3998,9955,4017,9950,4036,9945,4056,9940,4073,9936,4091,9932,4110,9927,4129,9922,4148,9917,4169,9914,4181,9912,4200,9910,4219,9908,4239,9905,4258,9902,4278,9899,4299,9896,4306,9895,4324,9895,4343,9894,4363,9894,4383,9893,4403,9892,4424,9891,4445,9891,4462,9890,4462,9314xe" filled="t" fillcolor="#FFFFFF" stroked="f">
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<v:fill/>
                                                                                                                                  </v:shape>
                                                                                                                                  <v:group style="position:absolute;left:3264;top:9314;width:1198;height:720" coordorigin="3264,9314" coordsize="1198,720">
                                                                                                                                    <v:shape style="position:absolute;left:3264;top:9314;width:1198;height:720" coordorigin="3264,9314" coordsize="1198,720" path="m3264,9986l3283,9992,3303,9996,3323,10000,3342,10004,3362,10008,3382,10011,3401,10015,3418,10018,3439,10021,3459,10023,3479,10026,3498,10028,3518,10030,3537,10033,3545,10034,3581,10034,3611,10033,3636,10032,3657,10031,3673,10029,3687,10028,3699,10026,3710,10025,3715,10025,3735,10022,3754,10018,3774,10014,3794,10011,3811,10008,3830,10003,3848,9997,3867,9991,3887,9984,3893,9982,3911,9978,3930,9974,3949,9969,3970,9963,3979,9960,3998,9955,4017,9950,4036,9945,4056,9940,4073,9936,4091,9932,4110,9927,4129,9922,4148,9917,4169,9914,4181,9912,4200,9910,4219,9908,4239,9905,4258,9902,4278,9899,4299,9896,4306,9895,4324,9895,4343,9894,4363,9894,4383,9893,4403,9892,4424,9891,4445,9891,4462,9890,4462,9314,3264,9314,3264,9986xe" filled="f" stroked="t" strokeweight="0.72pt" strokecolor="#000000">
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</v:shape>
                                                                                                                                  </v:group>
                                                                                                                                </v:group>
                                                                                                                              </v:group>
                                                                                                                            </v:group>
                                                                                                                          </v:group>
                                                                                                                        </v:group>
                                                                                                                      </v:group>
                                                                                                                    </v:group>
                                                                                                                  </v:group>
                                                                                                                </v:group>
                                                                                                              </v:group>
                                                                                                            </v:group>
                                                                                                          </v:group>
                                                                                                        </v:group>
                                                                                                      </v:group>
                                                                                                    </v:group>
                                                                                                  </v:group>
                                                                                                </v:group>
                                                                                              </v:group>
                                                                                            </v:group>
                                                                                          </v:group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</v:group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v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c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  </w:t>
      </w:r>
      <w:r>
        <w:rPr>
          <w:rFonts w:cs="Arial" w:hAnsi="Arial" w:eastAsia="Arial" w:ascii="Arial"/>
          <w:spacing w:val="28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O/C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</w:pPr>
      <w:r>
        <w:pict>
          <v:shape type="#_x0000_t202" style="position:absolute;margin-left:500.64pt;margin-top:2.59301pt;width:8.9075pt;height:8.04pt;mso-position-horizontal-relative:page;mso-position-vertical-relative:paragraph;z-index:-3328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16"/>
                      <w:szCs w:val="16"/>
                    </w:rPr>
                    <w:jc w:val="left"/>
                    <w:spacing w:lineRule="exact" w:line="160"/>
                    <w:ind w:right="-44"/>
                  </w:pPr>
                  <w:r>
                    <w:rPr>
                      <w:rFonts w:cs="Arial" w:hAnsi="Arial" w:eastAsia="Arial" w:ascii="Arial"/>
                      <w:spacing w:val="0"/>
                      <w:w w:val="100"/>
                      <w:sz w:val="16"/>
                      <w:szCs w:val="16"/>
                    </w:rPr>
                    <w:t>13</w:t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Repo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te</w:t>
      </w:r>
      <w:r>
        <w:rPr>
          <w:rFonts w:cs="Arial" w:hAnsi="Arial" w:eastAsia="Arial" w:ascii="Arial"/>
          <w:spacing w:val="-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d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el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lineRule="exact" w:line="120"/>
      </w:pPr>
      <w:r>
        <w:rPr>
          <w:rFonts w:cs="Arial" w:hAnsi="Arial" w:eastAsia="Arial" w:ascii="Arial"/>
          <w:spacing w:val="-1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v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c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        </w:t>
      </w:r>
      <w:r>
        <w:rPr>
          <w:rFonts w:cs="Arial" w:hAnsi="Arial" w:eastAsia="Arial" w:ascii="Arial"/>
          <w:spacing w:val="29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ind w:left="674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Rec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be</w:t>
      </w:r>
      <w:r>
        <w:rPr>
          <w:rFonts w:cs="Arial" w:hAnsi="Arial" w:eastAsia="Arial" w:ascii="Arial"/>
          <w:spacing w:val="-6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g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n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a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-4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d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lineRule="exact" w:line="120"/>
        <w:ind w:left="641"/>
        <w:sectPr>
          <w:type w:val="continuous"/>
          <w:pgSz w:w="12240" w:h="15840"/>
          <w:pgMar w:top="1480" w:bottom="280" w:left="1480" w:right="1180"/>
          <w:cols w:num="3" w:equalWidth="off">
            <w:col w:w="2823" w:space="2239"/>
            <w:col w:w="808" w:space="872"/>
            <w:col w:w="2838"/>
          </w:cols>
        </w:sectPr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Repo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te</w:t>
      </w:r>
      <w:r>
        <w:rPr>
          <w:rFonts w:cs="Arial" w:hAnsi="Arial" w:eastAsia="Arial" w:ascii="Arial"/>
          <w:spacing w:val="-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d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v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c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right"/>
        <w:spacing w:before="32"/>
        <w:ind w:right="262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Repo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te</w:t>
      </w:r>
      <w:r>
        <w:rPr>
          <w:rFonts w:cs="Arial" w:hAnsi="Arial" w:eastAsia="Arial" w:ascii="Arial"/>
          <w:spacing w:val="-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2"/>
          <w:w w:val="99"/>
          <w:sz w:val="12"/>
          <w:szCs w:val="12"/>
        </w:rPr>
        <w:t>d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el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right"/>
        <w:spacing w:before="3" w:lineRule="exact" w:line="120"/>
      </w:pPr>
      <w:r>
        <w:pict>
          <v:group style="position:absolute;margin-left:181.2pt;margin-top:45.2579pt;width:24pt;height:27pt;mso-position-horizontal-relative:page;mso-position-vertical-relative:paragraph;z-index:-3332" coordorigin="3624,905" coordsize="480,540">
            <v:shape style="position:absolute;left:3624;top:905;width:480;height:540" coordorigin="3624,905" coordsize="480,540" path="m3624,905l4104,905,3864,1445,3624,905xe" filled="f" stroked="t" strokeweight="0.72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v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c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        </w:t>
      </w:r>
      <w:r>
        <w:rPr>
          <w:rFonts w:cs="Arial" w:hAnsi="Arial" w:eastAsia="Arial" w:ascii="Arial"/>
          <w:spacing w:val="32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4"/>
        <w:ind w:left="233" w:right="1020" w:hanging="233"/>
        <w:sectPr>
          <w:type w:val="continuous"/>
          <w:pgSz w:w="12240" w:h="15840"/>
          <w:pgMar w:top="1480" w:bottom="280" w:left="1480" w:right="1180"/>
          <w:cols w:num="2" w:equalWidth="off">
            <w:col w:w="2819" w:space="4461"/>
            <w:col w:w="2300"/>
          </w:cols>
        </w:sectPr>
      </w:pPr>
      <w:r>
        <w:br w:type="column"/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co</w:t>
      </w:r>
      <w:r>
        <w:rPr>
          <w:rFonts w:cs="Arial" w:hAnsi="Arial" w:eastAsia="Arial" w:ascii="Arial"/>
          <w:spacing w:val="-4"/>
          <w:w w:val="100"/>
          <w:sz w:val="12"/>
          <w:szCs w:val="12"/>
        </w:rPr>
        <w:t>m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aba</w:t>
      </w:r>
      <w:r>
        <w:rPr>
          <w:rFonts w:cs="Arial" w:hAnsi="Arial" w:eastAsia="Arial" w:ascii="Arial"/>
          <w:spacing w:val="-3"/>
          <w:w w:val="100"/>
          <w:sz w:val="12"/>
          <w:szCs w:val="12"/>
        </w:rPr>
        <w:t>j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-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te</w:t>
      </w:r>
      <w:r>
        <w:rPr>
          <w:rFonts w:cs="Arial" w:hAnsi="Arial" w:eastAsia="Arial" w:ascii="Arial"/>
          <w:spacing w:val="3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-4"/>
          <w:w w:val="100"/>
          <w:sz w:val="12"/>
          <w:szCs w:val="12"/>
        </w:rPr>
        <w:t>m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nado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al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á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ea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u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ua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a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right"/>
        <w:spacing w:before="40" w:lineRule="exact" w:line="180"/>
        <w:ind w:right="747"/>
      </w:pPr>
      <w:r>
        <w:rPr>
          <w:rFonts w:cs="Arial" w:hAnsi="Arial" w:eastAsia="Arial" w:ascii="Arial"/>
          <w:spacing w:val="0"/>
          <w:w w:val="100"/>
          <w:position w:val="-1"/>
          <w:sz w:val="16"/>
          <w:szCs w:val="16"/>
        </w:rPr>
        <w:t>14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12"/>
          <w:szCs w:val="12"/>
        </w:rPr>
        <w:jc w:val="center"/>
        <w:ind w:left="7212" w:right="974" w:firstLine="1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Cont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a</w:t>
      </w:r>
      <w:r>
        <w:rPr>
          <w:rFonts w:cs="Arial" w:hAnsi="Arial" w:eastAsia="Arial" w:ascii="Arial"/>
          <w:spacing w:val="-4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en</w:t>
      </w:r>
      <w:r>
        <w:rPr>
          <w:rFonts w:cs="Arial" w:hAnsi="Arial" w:eastAsia="Arial" w:ascii="Arial"/>
          <w:spacing w:val="-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2"/>
          <w:w w:val="99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l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consecu</w:t>
      </w:r>
      <w:r>
        <w:rPr>
          <w:rFonts w:cs="Arial" w:hAnsi="Arial" w:eastAsia="Arial" w:ascii="Arial"/>
          <w:spacing w:val="-2"/>
          <w:w w:val="99"/>
          <w:sz w:val="12"/>
          <w:szCs w:val="12"/>
        </w:rPr>
        <w:t>t</w:t>
      </w:r>
      <w:r>
        <w:rPr>
          <w:rFonts w:cs="Arial" w:hAnsi="Arial" w:eastAsia="Arial" w:ascii="Arial"/>
          <w:spacing w:val="2"/>
          <w:w w:val="99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vo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g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n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a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2"/>
          <w:w w:val="99"/>
          <w:sz w:val="12"/>
          <w:szCs w:val="12"/>
        </w:rPr>
        <w:t>d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el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Repo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te</w:t>
      </w:r>
      <w:r>
        <w:rPr>
          <w:rFonts w:cs="Arial" w:hAnsi="Arial" w:eastAsia="Arial" w:ascii="Arial"/>
          <w:spacing w:val="-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d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v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c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-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y</w:t>
      </w:r>
      <w:r>
        <w:rPr>
          <w:rFonts w:cs="Arial" w:hAnsi="Arial" w:eastAsia="Arial" w:ascii="Arial"/>
          <w:spacing w:val="-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2"/>
          <w:w w:val="99"/>
          <w:sz w:val="12"/>
          <w:szCs w:val="12"/>
        </w:rPr>
        <w:t>l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o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a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c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h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va</w:t>
      </w:r>
      <w:r>
        <w:rPr>
          <w:rFonts w:cs="Arial" w:hAnsi="Arial" w:eastAsia="Arial" w:ascii="Arial"/>
          <w:spacing w:val="-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p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a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a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fu</w:t>
      </w:r>
      <w:r>
        <w:rPr>
          <w:rFonts w:cs="Arial" w:hAnsi="Arial" w:eastAsia="Arial" w:ascii="Arial"/>
          <w:spacing w:val="-2"/>
          <w:w w:val="99"/>
          <w:sz w:val="12"/>
          <w:szCs w:val="12"/>
        </w:rPr>
        <w:t>t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u</w:t>
      </w:r>
      <w:r>
        <w:rPr>
          <w:rFonts w:cs="Arial" w:hAnsi="Arial" w:eastAsia="Arial" w:ascii="Arial"/>
          <w:spacing w:val="1"/>
          <w:w w:val="99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as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ac</w:t>
      </w:r>
      <w:r>
        <w:rPr>
          <w:rFonts w:cs="Arial" w:hAnsi="Arial" w:eastAsia="Arial" w:ascii="Arial"/>
          <w:spacing w:val="2"/>
          <w:w w:val="99"/>
          <w:sz w:val="12"/>
          <w:szCs w:val="12"/>
        </w:rPr>
        <w:t>l</w:t>
      </w:r>
      <w:r>
        <w:rPr>
          <w:rFonts w:cs="Arial" w:hAnsi="Arial" w:eastAsia="Arial" w:ascii="Arial"/>
          <w:spacing w:val="-2"/>
          <w:w w:val="99"/>
          <w:sz w:val="12"/>
          <w:szCs w:val="12"/>
        </w:rPr>
        <w:t>a</w:t>
      </w:r>
      <w:r>
        <w:rPr>
          <w:rFonts w:cs="Arial" w:hAnsi="Arial" w:eastAsia="Arial" w:ascii="Arial"/>
          <w:spacing w:val="1"/>
          <w:w w:val="99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a</w:t>
      </w:r>
      <w:r>
        <w:rPr>
          <w:rFonts w:cs="Arial" w:hAnsi="Arial" w:eastAsia="Arial" w:ascii="Arial"/>
          <w:spacing w:val="-2"/>
          <w:w w:val="99"/>
          <w:sz w:val="12"/>
          <w:szCs w:val="12"/>
        </w:rPr>
        <w:t>c</w:t>
      </w:r>
      <w:r>
        <w:rPr>
          <w:rFonts w:cs="Arial" w:hAnsi="Arial" w:eastAsia="Arial" w:ascii="Arial"/>
          <w:spacing w:val="2"/>
          <w:w w:val="99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ones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2"/>
          <w:szCs w:val="12"/>
        </w:rPr>
        <w:jc w:val="right"/>
        <w:spacing w:before="44"/>
        <w:ind w:right="777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Repo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te</w:t>
      </w:r>
      <w:r>
        <w:rPr>
          <w:rFonts w:cs="Arial" w:hAnsi="Arial" w:eastAsia="Arial" w:ascii="Arial"/>
          <w:spacing w:val="-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2"/>
          <w:w w:val="99"/>
          <w:sz w:val="12"/>
          <w:szCs w:val="12"/>
        </w:rPr>
        <w:t>d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el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right"/>
        <w:spacing w:before="1" w:lineRule="exact" w:line="120"/>
        <w:ind w:right="510"/>
      </w:pPr>
      <w:r>
        <w:rPr>
          <w:rFonts w:cs="Arial" w:hAnsi="Arial" w:eastAsia="Arial" w:ascii="Arial"/>
          <w:spacing w:val="-1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v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c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        </w:t>
      </w:r>
      <w:r>
        <w:rPr>
          <w:rFonts w:cs="Arial" w:hAnsi="Arial" w:eastAsia="Arial" w:ascii="Arial"/>
          <w:spacing w:val="29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99"/>
          <w:sz w:val="12"/>
          <w:szCs w:val="12"/>
        </w:rPr>
        <w:t>O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right"/>
        <w:spacing w:before="40"/>
        <w:ind w:right="1736"/>
        <w:sectPr>
          <w:type w:val="continuous"/>
          <w:pgSz w:w="12240" w:h="15840"/>
          <w:pgMar w:top="1480" w:bottom="280" w:left="1480" w:right="1180"/>
        </w:sectPr>
      </w:pPr>
      <w:r>
        <w:pict>
          <v:group style="position:absolute;margin-left:493.56pt;margin-top:-21.3361pt;width:24pt;height:27pt;mso-position-horizontal-relative:page;mso-position-vertical-relative:paragraph;z-index:-3334" coordorigin="9871,-427" coordsize="480,540">
            <v:shape style="position:absolute;left:9871;top:-427;width:480;height:540" coordorigin="9871,-427" coordsize="480,540" path="m9871,-427l10351,-427,10111,113,9871,-427xe" filled="f" stroked="t" strokeweight="0.72pt" strokecolor="#000000">
              <v:path arrowok="t"/>
            </v:shape>
            <w10:wrap type="none"/>
          </v:group>
        </w:pict>
      </w:r>
      <w:r>
        <w:pict>
          <v:group style="position:absolute;margin-left:421.56pt;margin-top:-3.3361pt;width:60pt;height:18pt;mso-position-horizontal-relative:page;mso-position-vertical-relative:paragraph;z-index:-3333" coordorigin="8431,-67" coordsize="1200,360">
            <v:shape style="position:absolute;left:8431;top:-67;width:1200;height:360" coordorigin="8431,-67" coordsize="1200,360" path="m8623,-67l8577,-61,8534,-46,8497,-22,8467,9,8445,46,8433,88,8431,113,8433,136,8444,178,8465,216,8494,247,8531,271,8573,287,8619,293,8623,293,9437,293,9484,288,9527,273,9564,250,9595,219,9617,183,9629,141,9631,113,9630,91,9619,50,9598,13,9568,-19,9532,-44,9490,-60,9443,-67,9437,-67,8623,-67xe" filled="f" stroked="t" strokeweight="0.72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Té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ino</w:t>
      </w:r>
    </w:p>
    <w:p>
      <w:pPr>
        <w:rPr>
          <w:sz w:val="14"/>
          <w:szCs w:val="14"/>
        </w:rPr>
        <w:jc w:val="left"/>
        <w:spacing w:before="5" w:lineRule="exact" w:line="140"/>
        <w:sectPr>
          <w:pgMar w:header="883" w:footer="1288" w:top="2180" w:bottom="280" w:left="1480" w:right="1180"/>
          <w:pgSz w:w="12240" w:h="15840"/>
        </w:sectPr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260" w:right="-50"/>
      </w:pPr>
      <w:r>
        <w:pict>
          <v:group style="position:absolute;margin-left:81.31pt;margin-top:1.24989pt;width:285.94pt;height:31.06pt;mso-position-horizontal-relative:page;mso-position-vertical-relative:paragraph;z-index:-3327" coordorigin="1626,25" coordsize="5719,621">
            <v:group style="position:absolute;left:1637;top:33;width:2957;height:0" coordorigin="1637,33" coordsize="2957,0">
              <v:shape style="position:absolute;left:1637;top:33;width:2957;height:0" coordorigin="1637,33" coordsize="2957,0" path="m1637,33l4594,33e" filled="f" stroked="t" strokeweight="0.46pt" strokecolor="#000000">
                <v:path arrowok="t"/>
              </v:shape>
              <v:group style="position:absolute;left:4606;top:33;width:2729;height:0" coordorigin="4606,33" coordsize="2729,0">
                <v:shape style="position:absolute;left:4606;top:33;width:2729;height:0" coordorigin="4606,33" coordsize="2729,0" path="m4606,33l7334,33e" filled="f" stroked="t" strokeweight="0.46pt" strokecolor="#000000">
                  <v:path arrowok="t"/>
                </v:shape>
                <v:group style="position:absolute;left:1631;top:30;width:0;height:612" coordorigin="1631,30" coordsize="0,612">
                  <v:shape style="position:absolute;left:1631;top:30;width:0;height:612" coordorigin="1631,30" coordsize="0,612" path="m1631,30l1631,642e" filled="f" stroked="t" strokeweight="0.46pt" strokecolor="#000000">
                    <v:path arrowok="t"/>
                  </v:shape>
                  <v:group style="position:absolute;left:1637;top:638;width:2957;height:0" coordorigin="1637,638" coordsize="2957,0">
                    <v:shape style="position:absolute;left:1637;top:638;width:2957;height:0" coordorigin="1637,638" coordsize="2957,0" path="m1637,638l4594,638e" filled="f" stroked="t" strokeweight="0.46pt" strokecolor="#000000">
                      <v:path arrowok="t"/>
                    </v:shape>
                    <v:group style="position:absolute;left:4600;top:30;width:0;height:612" coordorigin="4600,30" coordsize="0,612">
                      <v:shape style="position:absolute;left:4600;top:30;width:0;height:612" coordorigin="4600,30" coordsize="0,612" path="m4600,30l4600,642e" filled="f" stroked="t" strokeweight="0.46pt" strokecolor="#000000">
                        <v:path arrowok="t"/>
                      </v:shape>
                      <v:group style="position:absolute;left:4606;top:638;width:2729;height:0" coordorigin="4606,638" coordsize="2729,0">
                        <v:shape style="position:absolute;left:4606;top:638;width:2729;height:0" coordorigin="4606,638" coordsize="2729,0" path="m4606,638l7334,638e" filled="f" stroked="t" strokeweight="0.46pt" strokecolor="#000000">
                          <v:path arrowok="t"/>
                        </v:shape>
                        <v:group style="position:absolute;left:7340;top:30;width:0;height:612" coordorigin="7340,30" coordsize="0,612">
                          <v:shape style="position:absolute;left:7340;top:30;width:0;height:612" coordorigin="7340,30" coordsize="0,612" path="m7340,30l7340,642e" filled="f" stroked="t" strokeweight="0.46pt" strokecolor="#000000">
                            <v:path arrowok="t"/>
                          </v:shape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pict>
          <v:shape type="#_x0000_t202" style="position:absolute;margin-left:378.79pt;margin-top:117.85pt;width:90.69pt;height:31.06pt;mso-position-horizontal-relative:page;mso-position-vertical-relative:page;z-index:-332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94" w:hRule="exact"/>
                    </w:trPr>
                    <w:tc>
                      <w:tcPr>
                        <w:tcW w:w="1800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208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6"/>
                            <w:w w:val="8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3"/>
                            <w:w w:val="8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192" w:hRule="exact"/>
                    </w:trPr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93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ía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69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69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center"/>
                          <w:spacing w:before="3" w:lineRule="exact" w:line="200"/>
                          <w:ind w:left="182" w:right="179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81"/>
                            <w:sz w:val="18"/>
                            <w:szCs w:val="18"/>
                          </w:rPr>
                          <w:t>21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center"/>
                          <w:spacing w:before="3" w:lineRule="exact" w:line="200"/>
                          <w:ind w:left="182" w:right="179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81"/>
                            <w:sz w:val="18"/>
                            <w:szCs w:val="18"/>
                          </w:rPr>
                          <w:t>12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3" w:lineRule="exact" w:line="200"/>
                          <w:ind w:left="13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81"/>
                            <w:sz w:val="18"/>
                            <w:szCs w:val="18"/>
                          </w:rPr>
                          <w:t>2007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C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ó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i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g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o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: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                                                   </w:t>
      </w:r>
      <w:r>
        <w:rPr>
          <w:rFonts w:cs="Arial" w:hAnsi="Arial" w:eastAsia="Arial" w:ascii="Arial"/>
          <w:b/>
          <w:spacing w:val="16"/>
          <w:w w:val="81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81"/>
          <w:sz w:val="20"/>
          <w:szCs w:val="20"/>
        </w:rPr>
        <w:t>V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e</w:t>
      </w:r>
      <w:r>
        <w:rPr>
          <w:rFonts w:cs="Arial" w:hAnsi="Arial" w:eastAsia="Arial" w:ascii="Arial"/>
          <w:b/>
          <w:spacing w:val="-1"/>
          <w:w w:val="81"/>
          <w:sz w:val="20"/>
          <w:szCs w:val="20"/>
        </w:rPr>
        <w:t>r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si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ó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n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ind w:left="-32" w:right="316"/>
      </w:pPr>
      <w:r>
        <w:rPr>
          <w:rFonts w:cs="Arial" w:hAnsi="Arial" w:eastAsia="Arial" w:ascii="Arial"/>
          <w:b/>
          <w:spacing w:val="1"/>
          <w:w w:val="81"/>
          <w:sz w:val="16"/>
          <w:szCs w:val="16"/>
        </w:rPr>
        <w:t>N</w:t>
      </w:r>
      <w:r>
        <w:rPr>
          <w:rFonts w:cs="Arial" w:hAnsi="Arial" w:eastAsia="Arial" w:ascii="Arial"/>
          <w:b/>
          <w:spacing w:val="1"/>
          <w:w w:val="81"/>
          <w:sz w:val="16"/>
          <w:szCs w:val="16"/>
        </w:rPr>
        <w:t>o</w:t>
      </w:r>
      <w:r>
        <w:rPr>
          <w:rFonts w:cs="Arial" w:hAnsi="Arial" w:eastAsia="Arial" w:ascii="Arial"/>
          <w:b/>
          <w:spacing w:val="0"/>
          <w:w w:val="81"/>
          <w:sz w:val="16"/>
          <w:szCs w:val="16"/>
        </w:rPr>
        <w:t>.</w:t>
      </w:r>
      <w:r>
        <w:rPr>
          <w:rFonts w:cs="Arial" w:hAnsi="Arial" w:eastAsia="Arial" w:ascii="Arial"/>
          <w:b/>
          <w:spacing w:val="2"/>
          <w:w w:val="81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81"/>
          <w:sz w:val="16"/>
          <w:szCs w:val="16"/>
        </w:rPr>
        <w:t>d</w:t>
      </w:r>
      <w:r>
        <w:rPr>
          <w:rFonts w:cs="Arial" w:hAnsi="Arial" w:eastAsia="Arial" w:ascii="Arial"/>
          <w:b/>
          <w:spacing w:val="0"/>
          <w:w w:val="81"/>
          <w:sz w:val="16"/>
          <w:szCs w:val="16"/>
        </w:rPr>
        <w:t>e</w:t>
      </w:r>
      <w:r>
        <w:rPr>
          <w:rFonts w:cs="Arial" w:hAnsi="Arial" w:eastAsia="Arial" w:ascii="Arial"/>
          <w:b/>
          <w:spacing w:val="3"/>
          <w:w w:val="81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82"/>
          <w:sz w:val="16"/>
          <w:szCs w:val="16"/>
        </w:rPr>
        <w:t>P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á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g</w:t>
      </w:r>
      <w:r>
        <w:rPr>
          <w:rFonts w:cs="Arial" w:hAnsi="Arial" w:eastAsia="Arial" w:ascii="Arial"/>
          <w:b/>
          <w:spacing w:val="-3"/>
          <w:w w:val="82"/>
          <w:sz w:val="16"/>
          <w:szCs w:val="16"/>
        </w:rPr>
        <w:t>i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n</w:t>
      </w:r>
      <w:r>
        <w:rPr>
          <w:rFonts w:cs="Arial" w:hAnsi="Arial" w:eastAsia="Arial" w:ascii="Arial"/>
          <w:b/>
          <w:spacing w:val="0"/>
          <w:w w:val="82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lineRule="exact" w:line="180"/>
        <w:ind w:left="256" w:right="604"/>
        <w:sectPr>
          <w:type w:val="continuous"/>
          <w:pgSz w:w="12240" w:h="15840"/>
          <w:pgMar w:top="1480" w:bottom="280" w:left="1480" w:right="1180"/>
          <w:cols w:num="2" w:equalWidth="off">
            <w:col w:w="3882" w:space="4480"/>
            <w:col w:w="1218"/>
          </w:cols>
        </w:sectPr>
      </w:pPr>
      <w:r>
        <w:pict>
          <v:group style="position:absolute;margin-left:480.79pt;margin-top:117.85pt;width:65.98pt;height:31.06pt;mso-position-horizontal-relative:page;mso-position-vertical-relative:page;z-index:-3326" coordorigin="9616,2357" coordsize="1320,621">
            <v:group style="position:absolute;left:9626;top:2365;width:1298;height:0" coordorigin="9626,2365" coordsize="1298,0">
              <v:shape style="position:absolute;left:9626;top:2365;width:1298;height:0" coordorigin="9626,2365" coordsize="1298,0" path="m9626,2365l10925,2365e" filled="f" stroked="t" strokeweight="0.46pt" strokecolor="#000000">
                <v:path arrowok="t"/>
              </v:shape>
              <v:group style="position:absolute;left:9626;top:2752;width:1298;height:0" coordorigin="9626,2752" coordsize="1298,0">
                <v:shape style="position:absolute;left:9626;top:2752;width:1298;height:0" coordorigin="9626,2752" coordsize="1298,0" path="m9626,2752l10925,2752e" filled="f" stroked="t" strokeweight="0.46pt" strokecolor="#000000">
                  <v:path arrowok="t"/>
                </v:shape>
                <v:group style="position:absolute;left:9620;top:2362;width:0;height:612" coordorigin="9620,2362" coordsize="0,612">
                  <v:shape style="position:absolute;left:9620;top:2362;width:0;height:612" coordorigin="9620,2362" coordsize="0,612" path="m9620,2362l9620,2974e" filled="f" stroked="t" strokeweight="0.46pt" strokecolor="#000000">
                    <v:path arrowok="t"/>
                  </v:shape>
                  <v:group style="position:absolute;left:9626;top:2970;width:1298;height:0" coordorigin="9626,2970" coordsize="1298,0">
                    <v:shape style="position:absolute;left:9626;top:2970;width:1298;height:0" coordorigin="9626,2970" coordsize="1298,0" path="m9626,2970l10925,2970e" filled="f" stroked="t" strokeweight="0.46pt" strokecolor="#000000">
                      <v:path arrowok="t"/>
                    </v:shape>
                    <v:group style="position:absolute;left:10931;top:2362;width:0;height:612" coordorigin="10931,2362" coordsize="0,612">
                      <v:shape style="position:absolute;left:10931;top:2362;width:0;height:612" coordorigin="10931,2362" coordsize="0,612" path="m10931,2362l10931,2974e" filled="f" stroked="t" strokeweight="0.46pt" strokecolor="#000000">
                        <v:path arrowok="t"/>
                      </v:shape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1"/>
          <w:w w:val="82"/>
          <w:position w:val="-1"/>
          <w:sz w:val="16"/>
          <w:szCs w:val="16"/>
        </w:rPr>
        <w:t>2</w:t>
      </w:r>
      <w:r>
        <w:rPr>
          <w:rFonts w:cs="Arial" w:hAnsi="Arial" w:eastAsia="Arial" w:ascii="Arial"/>
          <w:spacing w:val="-1"/>
          <w:w w:val="82"/>
          <w:position w:val="-1"/>
          <w:sz w:val="16"/>
          <w:szCs w:val="16"/>
        </w:rPr>
        <w:t>8</w:t>
      </w:r>
      <w:r>
        <w:rPr>
          <w:rFonts w:cs="Arial" w:hAnsi="Arial" w:eastAsia="Arial" w:ascii="Arial"/>
          <w:spacing w:val="1"/>
          <w:w w:val="82"/>
          <w:position w:val="-1"/>
          <w:sz w:val="16"/>
          <w:szCs w:val="16"/>
        </w:rPr>
        <w:t>0</w:t>
      </w:r>
      <w:r>
        <w:rPr>
          <w:rFonts w:cs="Arial" w:hAnsi="Arial" w:eastAsia="Arial" w:ascii="Arial"/>
          <w:spacing w:val="0"/>
          <w:w w:val="82"/>
          <w:position w:val="-1"/>
          <w:sz w:val="16"/>
          <w:szCs w:val="16"/>
        </w:rPr>
        <w:t>8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 w:lineRule="exact" w:line="220"/>
        <w:ind w:left="222"/>
      </w:pP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5.</w:t>
      </w:r>
      <w:r>
        <w:rPr>
          <w:rFonts w:cs="Arial" w:hAnsi="Arial" w:eastAsia="Arial" w:ascii="Arial"/>
          <w:spacing w:val="-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G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tbl>
      <w:tblPr>
        <w:tblW w:w="0" w:type="auto"/>
        <w:tblLook w:val="01E0"/>
        <w:jc w:val="left"/>
        <w:tblInd w:w="33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8" w:hRule="exac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223" w:right="22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del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370" w:right="370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Reg</w:t>
            </w:r>
            <w:r>
              <w:rPr>
                <w:rFonts w:cs="Arial" w:hAnsi="Arial" w:eastAsia="Arial" w:ascii="Arial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99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50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ena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ento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2" w:lineRule="exact" w:line="220"/>
              <w:ind w:left="453" w:right="116" w:hanging="300"/>
            </w:pP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dena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por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244"/>
            </w:pP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po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65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Reten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304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ote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05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98" w:hRule="exac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78"/>
              <w:ind w:left="275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566" w:hRule="exac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46"/>
              <w:ind w:left="249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25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ntes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98" w:hRule="exac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78"/>
              <w:ind w:left="443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</w:tbl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tbl>
      <w:tblPr>
        <w:tblW w:w="0" w:type="auto"/>
        <w:tblLook w:val="01E0"/>
        <w:jc w:val="left"/>
        <w:tblInd w:w="33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8" w:hRule="exact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5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6.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470" w:hRule="exact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" w:lineRule="exact" w:line="220"/>
              <w:ind w:left="357" w:right="100" w:hanging="29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7.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RMIN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INI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701" w:hRule="exact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2"/>
                <w:szCs w:val="22"/>
              </w:rPr>
              <w:jc w:val="left"/>
              <w:spacing w:before="9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66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8.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X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2"/>
                <w:szCs w:val="22"/>
              </w:rPr>
              <w:jc w:val="left"/>
              <w:spacing w:before="9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66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Arial" w:hAnsi="Arial" w:eastAsia="Arial" w:ascii="Arial"/>
                <w:spacing w:val="2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Repo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ante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ento</w:t>
            </w:r>
            <w:r>
              <w:rPr>
                <w:rFonts w:cs="Arial" w:hAnsi="Arial" w:eastAsia="Arial" w:ascii="Arial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’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277"/>
      </w:pPr>
      <w:r>
        <w:pict>
          <v:group style="position:absolute;margin-left:79.08pt;margin-top:165.48pt;width:468pt;height:542.88pt;mso-position-horizontal-relative:page;mso-position-vertical-relative:page;z-index:-3325" coordorigin="1582,3310" coordsize="9360,10858">
            <v:shape style="position:absolute;left:1582;top:3310;width:9360;height:10858" coordorigin="1582,3310" coordsize="9360,10858" path="m1582,3310l1582,14167,10942,14167,10942,3310,1582,3310xe" filled="f" stroked="t" strokeweight="0.72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9.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33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929" w:hRule="exact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2"/>
                <w:szCs w:val="22"/>
              </w:rPr>
              <w:jc w:val="left"/>
              <w:spacing w:before="9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66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2"/>
                <w:szCs w:val="22"/>
              </w:rPr>
              <w:jc w:val="left"/>
              <w:spacing w:before="9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505" w:right="416" w:hanging="55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del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ento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2"/>
                <w:szCs w:val="22"/>
              </w:rPr>
              <w:jc w:val="left"/>
              <w:spacing w:before="9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569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del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706" w:hRule="exact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2"/>
                <w:szCs w:val="22"/>
              </w:rPr>
              <w:jc w:val="left"/>
              <w:spacing w:before="9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306"/>
            </w:pP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odo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ento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2"/>
                <w:szCs w:val="22"/>
              </w:rPr>
              <w:jc w:val="left"/>
              <w:spacing w:before="9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66" w:right="35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í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ade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ed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41" w:hRule="exact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5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</w:tbl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33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701" w:hRule="exact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19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986" w:right="981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No</w:t>
            </w:r>
            <w:r>
              <w:rPr>
                <w:rFonts w:cs="Arial" w:hAnsi="Arial" w:eastAsia="Arial" w:ascii="Arial"/>
                <w:spacing w:val="5"/>
                <w:w w:val="99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19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1406" w:right="1401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No</w:t>
            </w:r>
            <w:r>
              <w:rPr>
                <w:rFonts w:cs="Arial" w:hAnsi="Arial" w:eastAsia="Arial" w:ascii="Arial"/>
                <w:spacing w:val="5"/>
                <w:w w:val="99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19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926" w:right="921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No</w:t>
            </w:r>
            <w:r>
              <w:rPr>
                <w:rFonts w:cs="Arial" w:hAnsi="Arial" w:eastAsia="Arial" w:ascii="Arial"/>
                <w:spacing w:val="5"/>
                <w:w w:val="99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0" w:hRule="exact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996" w:right="998"/>
            </w:pPr>
            <w:r>
              <w:rPr>
                <w:rFonts w:cs="Arial" w:hAnsi="Arial" w:eastAsia="Arial" w:ascii="Arial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99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99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bo</w:t>
            </w:r>
            <w:r>
              <w:rPr>
                <w:rFonts w:cs="Arial" w:hAnsi="Arial" w:eastAsia="Arial" w:ascii="Arial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1454" w:right="1457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1"/>
                <w:w w:val="99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99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958" w:right="960"/>
            </w:pPr>
            <w:r>
              <w:rPr>
                <w:rFonts w:cs="Arial" w:hAnsi="Arial" w:eastAsia="Arial" w:ascii="Arial"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2"/>
                <w:w w:val="99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ectPr>
          <w:type w:val="continuous"/>
          <w:pgSz w:w="12240" w:h="15840"/>
          <w:pgMar w:top="1480" w:bottom="280" w:left="1480" w:right="1180"/>
        </w:sectPr>
      </w:pPr>
    </w:p>
    <w:p>
      <w:pPr>
        <w:rPr>
          <w:sz w:val="14"/>
          <w:szCs w:val="14"/>
        </w:rPr>
        <w:jc w:val="left"/>
        <w:spacing w:before="5" w:lineRule="exact" w:line="140"/>
        <w:sectPr>
          <w:pgMar w:header="883" w:footer="1288" w:top="2180" w:bottom="280" w:left="1480" w:right="1180"/>
          <w:pgSz w:w="12240" w:h="15840"/>
        </w:sectPr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260" w:right="-50"/>
      </w:pPr>
      <w:r>
        <w:pict>
          <v:group style="position:absolute;margin-left:81.31pt;margin-top:1.24989pt;width:285.94pt;height:31.06pt;mso-position-horizontal-relative:page;mso-position-vertical-relative:paragraph;z-index:-3323" coordorigin="1626,25" coordsize="5719,621">
            <v:group style="position:absolute;left:1637;top:33;width:2957;height:0" coordorigin="1637,33" coordsize="2957,0">
              <v:shape style="position:absolute;left:1637;top:33;width:2957;height:0" coordorigin="1637,33" coordsize="2957,0" path="m1637,33l4594,33e" filled="f" stroked="t" strokeweight="0.46pt" strokecolor="#000000">
                <v:path arrowok="t"/>
              </v:shape>
              <v:group style="position:absolute;left:4606;top:33;width:2729;height:0" coordorigin="4606,33" coordsize="2729,0">
                <v:shape style="position:absolute;left:4606;top:33;width:2729;height:0" coordorigin="4606,33" coordsize="2729,0" path="m4606,33l7334,33e" filled="f" stroked="t" strokeweight="0.46pt" strokecolor="#000000">
                  <v:path arrowok="t"/>
                </v:shape>
                <v:group style="position:absolute;left:1631;top:30;width:0;height:612" coordorigin="1631,30" coordsize="0,612">
                  <v:shape style="position:absolute;left:1631;top:30;width:0;height:612" coordorigin="1631,30" coordsize="0,612" path="m1631,30l1631,642e" filled="f" stroked="t" strokeweight="0.46pt" strokecolor="#000000">
                    <v:path arrowok="t"/>
                  </v:shape>
                  <v:group style="position:absolute;left:1637;top:638;width:2957;height:0" coordorigin="1637,638" coordsize="2957,0">
                    <v:shape style="position:absolute;left:1637;top:638;width:2957;height:0" coordorigin="1637,638" coordsize="2957,0" path="m1637,638l4594,638e" filled="f" stroked="t" strokeweight="0.46pt" strokecolor="#000000">
                      <v:path arrowok="t"/>
                    </v:shape>
                    <v:group style="position:absolute;left:4600;top:30;width:0;height:612" coordorigin="4600,30" coordsize="0,612">
                      <v:shape style="position:absolute;left:4600;top:30;width:0;height:612" coordorigin="4600,30" coordsize="0,612" path="m4600,30l4600,642e" filled="f" stroked="t" strokeweight="0.46pt" strokecolor="#000000">
                        <v:path arrowok="t"/>
                      </v:shape>
                      <v:group style="position:absolute;left:4606;top:638;width:2729;height:0" coordorigin="4606,638" coordsize="2729,0">
                        <v:shape style="position:absolute;left:4606;top:638;width:2729;height:0" coordorigin="4606,638" coordsize="2729,0" path="m4606,638l7334,638e" filled="f" stroked="t" strokeweight="0.46pt" strokecolor="#000000">
                          <v:path arrowok="t"/>
                        </v:shape>
                        <v:group style="position:absolute;left:7340;top:30;width:0;height:612" coordorigin="7340,30" coordsize="0,612">
                          <v:shape style="position:absolute;left:7340;top:30;width:0;height:612" coordorigin="7340,30" coordsize="0,612" path="m7340,30l7340,642e" filled="f" stroked="t" strokeweight="0.46pt" strokecolor="#000000">
                            <v:path arrowok="t"/>
                          </v:shape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pict>
          <v:shape type="#_x0000_t202" style="position:absolute;margin-left:378.79pt;margin-top:117.85pt;width:90.69pt;height:31.06pt;mso-position-horizontal-relative:page;mso-position-vertical-relative:page;z-index:-3320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94" w:hRule="exact"/>
                    </w:trPr>
                    <w:tc>
                      <w:tcPr>
                        <w:tcW w:w="1800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208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6"/>
                            <w:w w:val="8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3"/>
                            <w:w w:val="8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192" w:hRule="exact"/>
                    </w:trPr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93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ía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69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69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center"/>
                          <w:spacing w:before="3" w:lineRule="exact" w:line="200"/>
                          <w:ind w:left="182" w:right="179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81"/>
                            <w:sz w:val="18"/>
                            <w:szCs w:val="18"/>
                          </w:rPr>
                          <w:t>21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center"/>
                          <w:spacing w:before="3" w:lineRule="exact" w:line="200"/>
                          <w:ind w:left="182" w:right="179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81"/>
                            <w:sz w:val="18"/>
                            <w:szCs w:val="18"/>
                          </w:rPr>
                          <w:t>12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3" w:lineRule="exact" w:line="200"/>
                          <w:ind w:left="13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81"/>
                            <w:sz w:val="18"/>
                            <w:szCs w:val="18"/>
                          </w:rPr>
                          <w:t>2007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C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ó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i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g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o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: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                                                   </w:t>
      </w:r>
      <w:r>
        <w:rPr>
          <w:rFonts w:cs="Arial" w:hAnsi="Arial" w:eastAsia="Arial" w:ascii="Arial"/>
          <w:b/>
          <w:spacing w:val="16"/>
          <w:w w:val="81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81"/>
          <w:sz w:val="20"/>
          <w:szCs w:val="20"/>
        </w:rPr>
        <w:t>V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e</w:t>
      </w:r>
      <w:r>
        <w:rPr>
          <w:rFonts w:cs="Arial" w:hAnsi="Arial" w:eastAsia="Arial" w:ascii="Arial"/>
          <w:b/>
          <w:spacing w:val="-1"/>
          <w:w w:val="81"/>
          <w:sz w:val="20"/>
          <w:szCs w:val="20"/>
        </w:rPr>
        <w:t>r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si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ó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n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ind w:left="-32" w:right="316"/>
      </w:pPr>
      <w:r>
        <w:rPr>
          <w:rFonts w:cs="Arial" w:hAnsi="Arial" w:eastAsia="Arial" w:ascii="Arial"/>
          <w:b/>
          <w:spacing w:val="1"/>
          <w:w w:val="81"/>
          <w:sz w:val="16"/>
          <w:szCs w:val="16"/>
        </w:rPr>
        <w:t>N</w:t>
      </w:r>
      <w:r>
        <w:rPr>
          <w:rFonts w:cs="Arial" w:hAnsi="Arial" w:eastAsia="Arial" w:ascii="Arial"/>
          <w:b/>
          <w:spacing w:val="1"/>
          <w:w w:val="81"/>
          <w:sz w:val="16"/>
          <w:szCs w:val="16"/>
        </w:rPr>
        <w:t>o</w:t>
      </w:r>
      <w:r>
        <w:rPr>
          <w:rFonts w:cs="Arial" w:hAnsi="Arial" w:eastAsia="Arial" w:ascii="Arial"/>
          <w:b/>
          <w:spacing w:val="0"/>
          <w:w w:val="81"/>
          <w:sz w:val="16"/>
          <w:szCs w:val="16"/>
        </w:rPr>
        <w:t>.</w:t>
      </w:r>
      <w:r>
        <w:rPr>
          <w:rFonts w:cs="Arial" w:hAnsi="Arial" w:eastAsia="Arial" w:ascii="Arial"/>
          <w:b/>
          <w:spacing w:val="2"/>
          <w:w w:val="81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81"/>
          <w:sz w:val="16"/>
          <w:szCs w:val="16"/>
        </w:rPr>
        <w:t>d</w:t>
      </w:r>
      <w:r>
        <w:rPr>
          <w:rFonts w:cs="Arial" w:hAnsi="Arial" w:eastAsia="Arial" w:ascii="Arial"/>
          <w:b/>
          <w:spacing w:val="0"/>
          <w:w w:val="81"/>
          <w:sz w:val="16"/>
          <w:szCs w:val="16"/>
        </w:rPr>
        <w:t>e</w:t>
      </w:r>
      <w:r>
        <w:rPr>
          <w:rFonts w:cs="Arial" w:hAnsi="Arial" w:eastAsia="Arial" w:ascii="Arial"/>
          <w:b/>
          <w:spacing w:val="3"/>
          <w:w w:val="81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82"/>
          <w:sz w:val="16"/>
          <w:szCs w:val="16"/>
        </w:rPr>
        <w:t>P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á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g</w:t>
      </w:r>
      <w:r>
        <w:rPr>
          <w:rFonts w:cs="Arial" w:hAnsi="Arial" w:eastAsia="Arial" w:ascii="Arial"/>
          <w:b/>
          <w:spacing w:val="-3"/>
          <w:w w:val="82"/>
          <w:sz w:val="16"/>
          <w:szCs w:val="16"/>
        </w:rPr>
        <w:t>i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n</w:t>
      </w:r>
      <w:r>
        <w:rPr>
          <w:rFonts w:cs="Arial" w:hAnsi="Arial" w:eastAsia="Arial" w:ascii="Arial"/>
          <w:b/>
          <w:spacing w:val="0"/>
          <w:w w:val="82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lineRule="exact" w:line="180"/>
        <w:ind w:left="256" w:right="604"/>
        <w:sectPr>
          <w:type w:val="continuous"/>
          <w:pgSz w:w="12240" w:h="15840"/>
          <w:pgMar w:top="1480" w:bottom="280" w:left="1480" w:right="1180"/>
          <w:cols w:num="2" w:equalWidth="off">
            <w:col w:w="3882" w:space="4480"/>
            <w:col w:w="1218"/>
          </w:cols>
        </w:sectPr>
      </w:pPr>
      <w:r>
        <w:pict>
          <v:group style="position:absolute;margin-left:480.79pt;margin-top:117.85pt;width:65.98pt;height:31.06pt;mso-position-horizontal-relative:page;mso-position-vertical-relative:page;z-index:-3322" coordorigin="9616,2357" coordsize="1320,621">
            <v:group style="position:absolute;left:9626;top:2365;width:1298;height:0" coordorigin="9626,2365" coordsize="1298,0">
              <v:shape style="position:absolute;left:9626;top:2365;width:1298;height:0" coordorigin="9626,2365" coordsize="1298,0" path="m9626,2365l10925,2365e" filled="f" stroked="t" strokeweight="0.46pt" strokecolor="#000000">
                <v:path arrowok="t"/>
              </v:shape>
              <v:group style="position:absolute;left:9626;top:2752;width:1298;height:0" coordorigin="9626,2752" coordsize="1298,0">
                <v:shape style="position:absolute;left:9626;top:2752;width:1298;height:0" coordorigin="9626,2752" coordsize="1298,0" path="m9626,2752l10925,2752e" filled="f" stroked="t" strokeweight="0.46pt" strokecolor="#000000">
                  <v:path arrowok="t"/>
                </v:shape>
                <v:group style="position:absolute;left:9620;top:2362;width:0;height:612" coordorigin="9620,2362" coordsize="0,612">
                  <v:shape style="position:absolute;left:9620;top:2362;width:0;height:612" coordorigin="9620,2362" coordsize="0,612" path="m9620,2362l9620,2974e" filled="f" stroked="t" strokeweight="0.46pt" strokecolor="#000000">
                    <v:path arrowok="t"/>
                  </v:shape>
                  <v:group style="position:absolute;left:9626;top:2970;width:1298;height:0" coordorigin="9626,2970" coordsize="1298,0">
                    <v:shape style="position:absolute;left:9626;top:2970;width:1298;height:0" coordorigin="9626,2970" coordsize="1298,0" path="m9626,2970l10925,2970e" filled="f" stroked="t" strokeweight="0.46pt" strokecolor="#000000">
                      <v:path arrowok="t"/>
                    </v:shape>
                    <v:group style="position:absolute;left:10931;top:2362;width:0;height:612" coordorigin="10931,2362" coordsize="0,612">
                      <v:shape style="position:absolute;left:10931;top:2362;width:0;height:612" coordorigin="10931,2362" coordsize="0,612" path="m10931,2362l10931,2974e" filled="f" stroked="t" strokeweight="0.46pt" strokecolor="#000000">
                        <v:path arrowok="t"/>
                      </v:shape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1"/>
          <w:w w:val="82"/>
          <w:position w:val="-1"/>
          <w:sz w:val="16"/>
          <w:szCs w:val="16"/>
        </w:rPr>
        <w:t>2</w:t>
      </w:r>
      <w:r>
        <w:rPr>
          <w:rFonts w:cs="Arial" w:hAnsi="Arial" w:eastAsia="Arial" w:ascii="Arial"/>
          <w:spacing w:val="-1"/>
          <w:w w:val="82"/>
          <w:position w:val="-1"/>
          <w:sz w:val="16"/>
          <w:szCs w:val="16"/>
        </w:rPr>
        <w:t>8</w:t>
      </w:r>
      <w:r>
        <w:rPr>
          <w:rFonts w:cs="Arial" w:hAnsi="Arial" w:eastAsia="Arial" w:ascii="Arial"/>
          <w:spacing w:val="1"/>
          <w:w w:val="82"/>
          <w:position w:val="-1"/>
          <w:sz w:val="16"/>
          <w:szCs w:val="16"/>
        </w:rPr>
        <w:t>0</w:t>
      </w:r>
      <w:r>
        <w:rPr>
          <w:rFonts w:cs="Arial" w:hAnsi="Arial" w:eastAsia="Arial" w:ascii="Arial"/>
          <w:spacing w:val="0"/>
          <w:w w:val="82"/>
          <w:position w:val="-1"/>
          <w:sz w:val="16"/>
          <w:szCs w:val="16"/>
        </w:rPr>
        <w:t>9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Impact" w:hAnsi="Impact" w:eastAsia="Impact" w:ascii="Impact"/>
          <w:sz w:val="44"/>
          <w:szCs w:val="44"/>
        </w:rPr>
        <w:jc w:val="center"/>
        <w:spacing w:lineRule="exact" w:line="500"/>
        <w:ind w:left="3869" w:right="3888"/>
        <w:sectPr>
          <w:type w:val="continuous"/>
          <w:pgSz w:w="12240" w:h="15840"/>
          <w:pgMar w:top="1480" w:bottom="280" w:left="1480" w:right="1180"/>
        </w:sectPr>
      </w:pPr>
      <w:r>
        <w:pict>
          <v:group style="position:absolute;margin-left:79.08pt;margin-top:162.6pt;width:468pt;height:542.88pt;mso-position-horizontal-relative:page;mso-position-vertical-relative:page;z-index:-3321" coordorigin="1582,3252" coordsize="9360,10858">
            <v:shape style="position:absolute;left:1582;top:3252;width:9360;height:10858" coordorigin="1582,3252" coordsize="9360,10858" path="m1582,3252l1582,14110,10942,14110,10942,3252,1582,3252xe" filled="f" stroked="t" strokeweight="0.72pt" strokecolor="#000000">
              <v:path arrowok="t"/>
            </v:shape>
            <w10:wrap type="none"/>
          </v:group>
        </w:pict>
      </w:r>
      <w:r>
        <w:rPr>
          <w:rFonts w:cs="Impact" w:hAnsi="Impact" w:eastAsia="Impact" w:ascii="Impact"/>
          <w:b/>
          <w:spacing w:val="0"/>
          <w:w w:val="100"/>
          <w:position w:val="-1"/>
          <w:sz w:val="44"/>
          <w:szCs w:val="44"/>
        </w:rPr>
        <w:t>8.</w:t>
      </w:r>
      <w:r>
        <w:rPr>
          <w:rFonts w:cs="Impact" w:hAnsi="Impact" w:eastAsia="Impact" w:ascii="Impact"/>
          <w:b/>
          <w:spacing w:val="-1"/>
          <w:w w:val="100"/>
          <w:position w:val="-1"/>
          <w:sz w:val="44"/>
          <w:szCs w:val="44"/>
        </w:rPr>
        <w:t> </w:t>
      </w:r>
      <w:r>
        <w:rPr>
          <w:rFonts w:cs="Impact" w:hAnsi="Impact" w:eastAsia="Impact" w:ascii="Impact"/>
          <w:b/>
          <w:spacing w:val="0"/>
          <w:w w:val="99"/>
          <w:position w:val="-1"/>
          <w:sz w:val="44"/>
          <w:szCs w:val="44"/>
        </w:rPr>
        <w:t>AN</w:t>
      </w:r>
      <w:r>
        <w:rPr>
          <w:rFonts w:cs="Impact" w:hAnsi="Impact" w:eastAsia="Impact" w:ascii="Impact"/>
          <w:b/>
          <w:spacing w:val="3"/>
          <w:w w:val="99"/>
          <w:position w:val="-1"/>
          <w:sz w:val="44"/>
          <w:szCs w:val="44"/>
        </w:rPr>
        <w:t>E</w:t>
      </w:r>
      <w:r>
        <w:rPr>
          <w:rFonts w:cs="Impact" w:hAnsi="Impact" w:eastAsia="Impact" w:ascii="Impact"/>
          <w:b/>
          <w:spacing w:val="0"/>
          <w:w w:val="99"/>
          <w:position w:val="-1"/>
          <w:sz w:val="44"/>
          <w:szCs w:val="44"/>
        </w:rPr>
        <w:t>XOS</w:t>
      </w:r>
      <w:r>
        <w:rPr>
          <w:rFonts w:cs="Impact" w:hAnsi="Impact" w:eastAsia="Impact" w:ascii="Impact"/>
          <w:spacing w:val="0"/>
          <w:w w:val="100"/>
          <w:position w:val="0"/>
          <w:sz w:val="44"/>
          <w:szCs w:val="44"/>
        </w:rPr>
      </w:r>
    </w:p>
    <w:p>
      <w:pPr>
        <w:rPr>
          <w:sz w:val="14"/>
          <w:szCs w:val="14"/>
        </w:rPr>
        <w:jc w:val="left"/>
        <w:spacing w:before="5" w:lineRule="exact" w:line="140"/>
        <w:sectPr>
          <w:pgMar w:header="883" w:footer="1288" w:top="2180" w:bottom="280" w:left="1460" w:right="1180"/>
          <w:pgSz w:w="12240" w:h="15840"/>
        </w:sectPr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280" w:right="-50"/>
      </w:pPr>
      <w:r>
        <w:pict>
          <v:group style="position:absolute;margin-left:81.31pt;margin-top:1.24989pt;width:285.94pt;height:31.06pt;mso-position-horizontal-relative:page;mso-position-vertical-relative:paragraph;z-index:-3319" coordorigin="1626,25" coordsize="5719,621">
            <v:group style="position:absolute;left:1637;top:33;width:2957;height:0" coordorigin="1637,33" coordsize="2957,0">
              <v:shape style="position:absolute;left:1637;top:33;width:2957;height:0" coordorigin="1637,33" coordsize="2957,0" path="m1637,33l4594,33e" filled="f" stroked="t" strokeweight="0.46pt" strokecolor="#000000">
                <v:path arrowok="t"/>
              </v:shape>
              <v:group style="position:absolute;left:4606;top:33;width:2729;height:0" coordorigin="4606,33" coordsize="2729,0">
                <v:shape style="position:absolute;left:4606;top:33;width:2729;height:0" coordorigin="4606,33" coordsize="2729,0" path="m4606,33l7334,33e" filled="f" stroked="t" strokeweight="0.46pt" strokecolor="#000000">
                  <v:path arrowok="t"/>
                </v:shape>
                <v:group style="position:absolute;left:1631;top:30;width:0;height:612" coordorigin="1631,30" coordsize="0,612">
                  <v:shape style="position:absolute;left:1631;top:30;width:0;height:612" coordorigin="1631,30" coordsize="0,612" path="m1631,30l1631,642e" filled="f" stroked="t" strokeweight="0.46pt" strokecolor="#000000">
                    <v:path arrowok="t"/>
                  </v:shape>
                  <v:group style="position:absolute;left:1637;top:638;width:2957;height:0" coordorigin="1637,638" coordsize="2957,0">
                    <v:shape style="position:absolute;left:1637;top:638;width:2957;height:0" coordorigin="1637,638" coordsize="2957,0" path="m1637,638l4594,638e" filled="f" stroked="t" strokeweight="0.46pt" strokecolor="#000000">
                      <v:path arrowok="t"/>
                    </v:shape>
                    <v:group style="position:absolute;left:4600;top:30;width:0;height:612" coordorigin="4600,30" coordsize="0,612">
                      <v:shape style="position:absolute;left:4600;top:30;width:0;height:612" coordorigin="4600,30" coordsize="0,612" path="m4600,30l4600,642e" filled="f" stroked="t" strokeweight="0.46pt" strokecolor="#000000">
                        <v:path arrowok="t"/>
                      </v:shape>
                      <v:group style="position:absolute;left:4606;top:638;width:2729;height:0" coordorigin="4606,638" coordsize="2729,0">
                        <v:shape style="position:absolute;left:4606;top:638;width:2729;height:0" coordorigin="4606,638" coordsize="2729,0" path="m4606,638l7334,638e" filled="f" stroked="t" strokeweight="0.46pt" strokecolor="#000000">
                          <v:path arrowok="t"/>
                        </v:shape>
                        <v:group style="position:absolute;left:7340;top:30;width:0;height:612" coordorigin="7340,30" coordsize="0,612">
                          <v:shape style="position:absolute;left:7340;top:30;width:0;height:612" coordorigin="7340,30" coordsize="0,612" path="m7340,30l7340,642e" filled="f" stroked="t" strokeweight="0.46pt" strokecolor="#000000">
                            <v:path arrowok="t"/>
                          </v:shape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pict>
          <v:shape type="#_x0000_t202" style="position:absolute;margin-left:378.79pt;margin-top:117.85pt;width:90.69pt;height:31.06pt;mso-position-horizontal-relative:page;mso-position-vertical-relative:page;z-index:-3317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94" w:hRule="exact"/>
                    </w:trPr>
                    <w:tc>
                      <w:tcPr>
                        <w:tcW w:w="1800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208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6"/>
                            <w:w w:val="8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3"/>
                            <w:w w:val="8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192" w:hRule="exact"/>
                    </w:trPr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93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ía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69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69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center"/>
                          <w:spacing w:before="3" w:lineRule="exact" w:line="200"/>
                          <w:ind w:left="182" w:right="179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81"/>
                            <w:sz w:val="18"/>
                            <w:szCs w:val="18"/>
                          </w:rPr>
                          <w:t>21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center"/>
                          <w:spacing w:before="3" w:lineRule="exact" w:line="200"/>
                          <w:ind w:left="182" w:right="179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81"/>
                            <w:sz w:val="18"/>
                            <w:szCs w:val="18"/>
                          </w:rPr>
                          <w:t>12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3" w:lineRule="exact" w:line="200"/>
                          <w:ind w:left="13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81"/>
                            <w:sz w:val="18"/>
                            <w:szCs w:val="18"/>
                          </w:rPr>
                          <w:t>2007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C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ó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i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g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o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: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                                                   </w:t>
      </w:r>
      <w:r>
        <w:rPr>
          <w:rFonts w:cs="Arial" w:hAnsi="Arial" w:eastAsia="Arial" w:ascii="Arial"/>
          <w:b/>
          <w:spacing w:val="16"/>
          <w:w w:val="81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81"/>
          <w:sz w:val="20"/>
          <w:szCs w:val="20"/>
        </w:rPr>
        <w:t>V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e</w:t>
      </w:r>
      <w:r>
        <w:rPr>
          <w:rFonts w:cs="Arial" w:hAnsi="Arial" w:eastAsia="Arial" w:ascii="Arial"/>
          <w:b/>
          <w:spacing w:val="-1"/>
          <w:w w:val="81"/>
          <w:sz w:val="20"/>
          <w:szCs w:val="20"/>
        </w:rPr>
        <w:t>r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si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ó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n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ind w:left="-32" w:right="316"/>
      </w:pPr>
      <w:r>
        <w:rPr>
          <w:rFonts w:cs="Arial" w:hAnsi="Arial" w:eastAsia="Arial" w:ascii="Arial"/>
          <w:b/>
          <w:spacing w:val="1"/>
          <w:w w:val="81"/>
          <w:sz w:val="16"/>
          <w:szCs w:val="16"/>
        </w:rPr>
        <w:t>N</w:t>
      </w:r>
      <w:r>
        <w:rPr>
          <w:rFonts w:cs="Arial" w:hAnsi="Arial" w:eastAsia="Arial" w:ascii="Arial"/>
          <w:b/>
          <w:spacing w:val="1"/>
          <w:w w:val="81"/>
          <w:sz w:val="16"/>
          <w:szCs w:val="16"/>
        </w:rPr>
        <w:t>o</w:t>
      </w:r>
      <w:r>
        <w:rPr>
          <w:rFonts w:cs="Arial" w:hAnsi="Arial" w:eastAsia="Arial" w:ascii="Arial"/>
          <w:b/>
          <w:spacing w:val="0"/>
          <w:w w:val="81"/>
          <w:sz w:val="16"/>
          <w:szCs w:val="16"/>
        </w:rPr>
        <w:t>.</w:t>
      </w:r>
      <w:r>
        <w:rPr>
          <w:rFonts w:cs="Arial" w:hAnsi="Arial" w:eastAsia="Arial" w:ascii="Arial"/>
          <w:b/>
          <w:spacing w:val="2"/>
          <w:w w:val="81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81"/>
          <w:sz w:val="16"/>
          <w:szCs w:val="16"/>
        </w:rPr>
        <w:t>d</w:t>
      </w:r>
      <w:r>
        <w:rPr>
          <w:rFonts w:cs="Arial" w:hAnsi="Arial" w:eastAsia="Arial" w:ascii="Arial"/>
          <w:b/>
          <w:spacing w:val="0"/>
          <w:w w:val="81"/>
          <w:sz w:val="16"/>
          <w:szCs w:val="16"/>
        </w:rPr>
        <w:t>e</w:t>
      </w:r>
      <w:r>
        <w:rPr>
          <w:rFonts w:cs="Arial" w:hAnsi="Arial" w:eastAsia="Arial" w:ascii="Arial"/>
          <w:b/>
          <w:spacing w:val="3"/>
          <w:w w:val="81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82"/>
          <w:sz w:val="16"/>
          <w:szCs w:val="16"/>
        </w:rPr>
        <w:t>P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á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g</w:t>
      </w:r>
      <w:r>
        <w:rPr>
          <w:rFonts w:cs="Arial" w:hAnsi="Arial" w:eastAsia="Arial" w:ascii="Arial"/>
          <w:b/>
          <w:spacing w:val="-3"/>
          <w:w w:val="82"/>
          <w:sz w:val="16"/>
          <w:szCs w:val="16"/>
        </w:rPr>
        <w:t>i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n</w:t>
      </w:r>
      <w:r>
        <w:rPr>
          <w:rFonts w:cs="Arial" w:hAnsi="Arial" w:eastAsia="Arial" w:ascii="Arial"/>
          <w:b/>
          <w:spacing w:val="0"/>
          <w:w w:val="82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ind w:left="256" w:right="604"/>
        <w:sectPr>
          <w:type w:val="continuous"/>
          <w:pgSz w:w="12240" w:h="15840"/>
          <w:pgMar w:top="1480" w:bottom="280" w:left="1460" w:right="1180"/>
          <w:cols w:num="2" w:equalWidth="off">
            <w:col w:w="3902" w:space="4480"/>
            <w:col w:w="1218"/>
          </w:cols>
        </w:sectPr>
      </w:pPr>
      <w:r>
        <w:pict>
          <v:group style="position:absolute;margin-left:480.79pt;margin-top:117.85pt;width:65.98pt;height:31.06pt;mso-position-horizontal-relative:page;mso-position-vertical-relative:page;z-index:-3318" coordorigin="9616,2357" coordsize="1320,621">
            <v:group style="position:absolute;left:9626;top:2365;width:1298;height:0" coordorigin="9626,2365" coordsize="1298,0">
              <v:shape style="position:absolute;left:9626;top:2365;width:1298;height:0" coordorigin="9626,2365" coordsize="1298,0" path="m9626,2365l10925,2365e" filled="f" stroked="t" strokeweight="0.46pt" strokecolor="#000000">
                <v:path arrowok="t"/>
              </v:shape>
              <v:group style="position:absolute;left:9626;top:2752;width:1298;height:0" coordorigin="9626,2752" coordsize="1298,0">
                <v:shape style="position:absolute;left:9626;top:2752;width:1298;height:0" coordorigin="9626,2752" coordsize="1298,0" path="m9626,2752l10925,2752e" filled="f" stroked="t" strokeweight="0.46pt" strokecolor="#000000">
                  <v:path arrowok="t"/>
                </v:shape>
                <v:group style="position:absolute;left:9620;top:2362;width:0;height:612" coordorigin="9620,2362" coordsize="0,612">
                  <v:shape style="position:absolute;left:9620;top:2362;width:0;height:612" coordorigin="9620,2362" coordsize="0,612" path="m9620,2362l9620,2974e" filled="f" stroked="t" strokeweight="0.46pt" strokecolor="#000000">
                    <v:path arrowok="t"/>
                  </v:shape>
                  <v:group style="position:absolute;left:9626;top:2970;width:1298;height:0" coordorigin="9626,2970" coordsize="1298,0">
                    <v:shape style="position:absolute;left:9626;top:2970;width:1298;height:0" coordorigin="9626,2970" coordsize="1298,0" path="m9626,2970l10925,2970e" filled="f" stroked="t" strokeweight="0.46pt" strokecolor="#000000">
                      <v:path arrowok="t"/>
                    </v:shape>
                    <v:group style="position:absolute;left:10931;top:2362;width:0;height:612" coordorigin="10931,2362" coordsize="0,612">
                      <v:shape style="position:absolute;left:10931;top:2362;width:0;height:612" coordorigin="10931,2362" coordsize="0,612" path="m10931,2362l10931,2974e" filled="f" stroked="t" strokeweight="0.46pt" strokecolor="#000000">
                        <v:path arrowok="t"/>
                      </v:shape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1"/>
          <w:w w:val="82"/>
          <w:sz w:val="16"/>
          <w:szCs w:val="16"/>
        </w:rPr>
        <w:t>2</w:t>
      </w:r>
      <w:r>
        <w:rPr>
          <w:rFonts w:cs="Arial" w:hAnsi="Arial" w:eastAsia="Arial" w:ascii="Arial"/>
          <w:spacing w:val="-1"/>
          <w:w w:val="82"/>
          <w:sz w:val="16"/>
          <w:szCs w:val="16"/>
        </w:rPr>
        <w:t>8</w:t>
      </w:r>
      <w:r>
        <w:rPr>
          <w:rFonts w:cs="Arial" w:hAnsi="Arial" w:eastAsia="Arial" w:ascii="Arial"/>
          <w:spacing w:val="1"/>
          <w:w w:val="82"/>
          <w:sz w:val="16"/>
          <w:szCs w:val="16"/>
        </w:rPr>
        <w:t>1</w:t>
      </w:r>
      <w:r>
        <w:rPr>
          <w:rFonts w:cs="Arial" w:hAnsi="Arial" w:eastAsia="Arial" w:ascii="Arial"/>
          <w:spacing w:val="0"/>
          <w:w w:val="82"/>
          <w:sz w:val="16"/>
          <w:szCs w:val="16"/>
        </w:rPr>
        <w:t>0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07" w:hRule="exact"/>
        </w:trPr>
        <w:tc>
          <w:tcPr>
            <w:tcW w:w="9360" w:type="dxa"/>
            <w:gridSpan w:val="7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/>
        </w:tc>
      </w:tr>
      <w:tr>
        <w:trPr>
          <w:trHeight w:val="1099" w:hRule="exact"/>
        </w:trPr>
        <w:tc>
          <w:tcPr>
            <w:tcW w:w="9360" w:type="dxa"/>
            <w:gridSpan w:val="7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BFBFBF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3971" w:right="3975"/>
            </w:pPr>
            <w:r>
              <w:rPr>
                <w:rFonts w:cs="Arial" w:hAnsi="Arial" w:eastAsia="Arial" w:ascii="Arial"/>
                <w:b/>
                <w:i/>
                <w:spacing w:val="0"/>
                <w:w w:val="99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b/>
                <w:i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1"/>
                <w:w w:val="99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b/>
                <w:i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1"/>
                <w:w w:val="99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b/>
                <w:i/>
                <w:spacing w:val="0"/>
                <w:w w:val="99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i/>
                <w:spacing w:val="3"/>
                <w:w w:val="99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i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b/>
                <w:i/>
                <w:spacing w:val="1"/>
                <w:w w:val="99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b/>
                <w:i/>
                <w:spacing w:val="0"/>
                <w:w w:val="99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46"/>
              <w:ind w:left="3087" w:right="3093"/>
            </w:pP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i/>
                <w:spacing w:val="4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i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b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i/>
                <w:spacing w:val="-1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2"/>
                <w:w w:val="99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b/>
                <w:i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b/>
                <w:i/>
                <w:spacing w:val="2"/>
                <w:w w:val="99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b/>
                <w:i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i/>
                <w:spacing w:val="2"/>
                <w:w w:val="99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-2"/>
                <w:w w:val="99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b/>
                <w:i/>
                <w:spacing w:val="3"/>
                <w:w w:val="99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i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43"/>
              <w:ind w:left="2070" w:right="2079"/>
            </w:pP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i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-2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b/>
                <w:i/>
                <w:spacing w:val="3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3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b/>
                <w:i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MI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i/>
                <w:spacing w:val="-1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i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i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2"/>
                <w:w w:val="99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b/>
                <w:i/>
                <w:spacing w:val="0"/>
                <w:w w:val="99"/>
                <w:sz w:val="20"/>
                <w:szCs w:val="20"/>
              </w:rPr>
              <w:t>C’s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486" w:hRule="exact"/>
        </w:trPr>
        <w:tc>
          <w:tcPr>
            <w:tcW w:w="9360" w:type="dxa"/>
            <w:gridSpan w:val="7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rPr>
                <w:sz w:val="22"/>
                <w:szCs w:val="22"/>
              </w:rPr>
              <w:jc w:val="left"/>
              <w:spacing w:before="20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70"/>
            </w:pPr>
            <w:r>
              <w:rPr>
                <w:rFonts w:cs="Arial" w:hAnsi="Arial" w:eastAsia="Arial" w:ascii="Arial"/>
                <w:b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CI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b/>
                <w:i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i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032" w:hRule="exact"/>
        </w:trPr>
        <w:tc>
          <w:tcPr>
            <w:tcW w:w="6356" w:type="dxa"/>
            <w:gridSpan w:val="4"/>
            <w:tcBorders>
              <w:top w:val="single" w:sz="11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89"/>
              <w:ind w:left="55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16"/>
                <w:szCs w:val="16"/>
              </w:rPr>
              <w:t>G</w:t>
            </w:r>
            <w:r>
              <w:rPr>
                <w:rFonts w:cs="Arial" w:hAnsi="Arial" w:eastAsia="Arial" w:ascii="Arial"/>
                <w:b/>
                <w:spacing w:val="-8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ÓN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(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423" w:type="dxa"/>
            <w:gridSpan w:val="2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89"/>
              <w:ind w:left="6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b/>
                <w:spacing w:val="-8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(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58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spacing w:lineRule="exact" w:line="160"/>
              <w:ind w:left="8" w:right="25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º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spacing w:before="1"/>
              <w:ind w:left="34" w:right="48" w:firstLine="2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99"/>
                <w:sz w:val="12"/>
                <w:szCs w:val="12"/>
              </w:rPr>
              <w:t>P</w:t>
            </w:r>
            <w:r>
              <w:rPr>
                <w:rFonts w:cs="Arial" w:hAnsi="Arial" w:eastAsia="Arial" w:ascii="Arial"/>
                <w:b/>
                <w:spacing w:val="0"/>
                <w:w w:val="99"/>
                <w:sz w:val="12"/>
                <w:szCs w:val="12"/>
              </w:rPr>
              <w:t>RO</w:t>
            </w:r>
            <w:r>
              <w:rPr>
                <w:rFonts w:cs="Arial" w:hAnsi="Arial" w:eastAsia="Arial" w:ascii="Arial"/>
                <w:b/>
                <w:spacing w:val="-1"/>
                <w:w w:val="99"/>
                <w:sz w:val="12"/>
                <w:szCs w:val="12"/>
              </w:rPr>
              <w:t>V</w:t>
            </w:r>
            <w:r>
              <w:rPr>
                <w:rFonts w:cs="Arial" w:hAnsi="Arial" w:eastAsia="Arial" w:ascii="Arial"/>
                <w:b/>
                <w:spacing w:val="0"/>
                <w:w w:val="99"/>
                <w:sz w:val="12"/>
                <w:szCs w:val="12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99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99"/>
                <w:sz w:val="12"/>
                <w:szCs w:val="12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99"/>
                <w:sz w:val="12"/>
                <w:szCs w:val="12"/>
              </w:rPr>
              <w:t>DOR</w:t>
            </w:r>
            <w:r>
              <w:rPr>
                <w:rFonts w:cs="Arial" w:hAnsi="Arial" w:eastAsia="Arial" w:ascii="Arial"/>
                <w:b/>
                <w:spacing w:val="0"/>
                <w:w w:val="99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(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950" w:hRule="exact"/>
        </w:trPr>
        <w:tc>
          <w:tcPr>
            <w:tcW w:w="6356" w:type="dxa"/>
            <w:gridSpan w:val="4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4"/>
              <w:ind w:left="55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-5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5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-5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-5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b/>
                <w:spacing w:val="-8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(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4"/>
              <w:ind w:left="66"/>
            </w:pPr>
            <w:r>
              <w:rPr>
                <w:rFonts w:cs="Arial" w:hAnsi="Arial" w:eastAsia="Arial" w:ascii="Arial"/>
                <w:b/>
                <w:spacing w:val="-2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(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58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spacing w:before="5"/>
              <w:ind w:left="34" w:right="46" w:hanging="4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º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(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454" w:hRule="exact"/>
        </w:trPr>
        <w:tc>
          <w:tcPr>
            <w:tcW w:w="6356" w:type="dxa"/>
            <w:gridSpan w:val="4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4"/>
              <w:ind w:left="55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-5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4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b/>
                <w:spacing w:val="-5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JO: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(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4"/>
              <w:ind w:left="66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-5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(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504" w:hRule="exact"/>
        </w:trPr>
        <w:tc>
          <w:tcPr>
            <w:tcW w:w="6356" w:type="dxa"/>
            <w:gridSpan w:val="4"/>
            <w:tcBorders>
              <w:top w:val="single" w:sz="4" w:space="0" w:color="000000"/>
              <w:left w:val="single" w:sz="11" w:space="0" w:color="000000"/>
              <w:bottom w:val="single" w:sz="11" w:space="0" w:color="000000"/>
              <w:right w:val="single" w:sz="4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5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Q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b/>
                <w:spacing w:val="-5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16"/>
                <w:szCs w:val="16"/>
              </w:rPr>
              <w:t>(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11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5"/>
              <w:ind w:left="66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(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0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454" w:hRule="exact"/>
        </w:trPr>
        <w:tc>
          <w:tcPr>
            <w:tcW w:w="9360" w:type="dxa"/>
            <w:gridSpan w:val="7"/>
            <w:tcBorders>
              <w:top w:val="nil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19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36"/>
            </w:pPr>
            <w:r>
              <w:rPr>
                <w:rFonts w:cs="Arial" w:hAnsi="Arial" w:eastAsia="Arial" w:ascii="Arial"/>
                <w:b/>
                <w:i/>
                <w:spacing w:val="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b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CR</w:t>
            </w:r>
            <w:r>
              <w:rPr>
                <w:rFonts w:cs="Arial" w:hAnsi="Arial" w:eastAsia="Arial" w:ascii="Arial"/>
                <w:b/>
                <w:i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CI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b/>
                <w:i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UI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AD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Arial" w:hAnsi="Arial" w:eastAsia="Arial" w:ascii="Arial"/>
                <w:b/>
                <w:i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(1</w:t>
            </w:r>
            <w:r>
              <w:rPr>
                <w:rFonts w:cs="Arial" w:hAnsi="Arial" w:eastAsia="Arial" w:ascii="Arial"/>
                <w:b/>
                <w:i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557" w:hRule="exact"/>
        </w:trPr>
        <w:tc>
          <w:tcPr>
            <w:tcW w:w="9360" w:type="dxa"/>
            <w:gridSpan w:val="7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/>
        </w:tc>
      </w:tr>
      <w:tr>
        <w:trPr>
          <w:trHeight w:val="557" w:hRule="exact"/>
        </w:trPr>
        <w:tc>
          <w:tcPr>
            <w:tcW w:w="9360" w:type="dxa"/>
            <w:gridSpan w:val="7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/>
        </w:tc>
      </w:tr>
      <w:tr>
        <w:trPr>
          <w:trHeight w:val="559" w:hRule="exact"/>
        </w:trPr>
        <w:tc>
          <w:tcPr>
            <w:tcW w:w="9360" w:type="dxa"/>
            <w:gridSpan w:val="7"/>
            <w:tcBorders>
              <w:top w:val="single" w:sz="2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rPr>
                <w:sz w:val="24"/>
                <w:szCs w:val="24"/>
              </w:rPr>
              <w:jc w:val="left"/>
              <w:spacing w:before="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36"/>
            </w:pPr>
            <w:r>
              <w:rPr>
                <w:rFonts w:cs="Arial" w:hAnsi="Arial" w:eastAsia="Arial" w:ascii="Arial"/>
                <w:i/>
                <w:w w:val="99"/>
                <w:sz w:val="20"/>
                <w:szCs w:val="20"/>
              </w:rPr>
            </w:r>
            <w:r>
              <w:rPr>
                <w:rFonts w:cs="Arial" w:hAnsi="Arial" w:eastAsia="Arial" w:ascii="Arial"/>
                <w:i/>
                <w:spacing w:val="3"/>
                <w:w w:val="100"/>
                <w:sz w:val="20"/>
                <w:szCs w:val="20"/>
                <w:u w:val="single" w:color="000000"/>
              </w:rPr>
              <w:t>D</w:t>
            </w:r>
            <w:r>
              <w:rPr>
                <w:rFonts w:cs="Arial" w:hAnsi="Arial" w:eastAsia="Arial" w:ascii="Arial"/>
                <w:i/>
                <w:spacing w:val="3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i/>
                <w:spacing w:val="2"/>
                <w:w w:val="100"/>
                <w:sz w:val="20"/>
                <w:szCs w:val="20"/>
                <w:u w:val="single" w:color="000000"/>
              </w:rPr>
              <w:t>E</w:t>
            </w:r>
            <w:r>
              <w:rPr>
                <w:rFonts w:cs="Arial" w:hAnsi="Arial" w:eastAsia="Arial" w:ascii="Arial"/>
                <w:i/>
                <w:spacing w:val="2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0"/>
                <w:szCs w:val="20"/>
                <w:u w:val="single" w:color="000000"/>
              </w:rPr>
              <w:t>S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  <w:u w:val="single" w:color="000000"/>
              </w:rPr>
              <w:t>I</w:t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0"/>
                <w:szCs w:val="20"/>
                <w:u w:val="single" w:color="000000"/>
              </w:rPr>
              <w:t>G</w:t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  <w:u w:val="single" w:color="000000"/>
              </w:rPr>
              <w:t>N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0"/>
                <w:szCs w:val="20"/>
                <w:u w:val="single" w:color="000000"/>
              </w:rPr>
              <w:t>A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i/>
                <w:spacing w:val="3"/>
                <w:w w:val="100"/>
                <w:sz w:val="20"/>
                <w:szCs w:val="20"/>
                <w:u w:val="single" w:color="000000"/>
              </w:rPr>
              <w:t>C</w:t>
            </w:r>
            <w:r>
              <w:rPr>
                <w:rFonts w:cs="Arial" w:hAnsi="Arial" w:eastAsia="Arial" w:ascii="Arial"/>
                <w:i/>
                <w:spacing w:val="3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  <w:u w:val="single" w:color="000000"/>
              </w:rPr>
              <w:t>I</w:t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0"/>
                <w:szCs w:val="20"/>
                <w:u w:val="single" w:color="000000"/>
              </w:rPr>
              <w:t>Ó</w:t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  <w:u w:val="single" w:color="000000"/>
              </w:rPr>
              <w:t>N</w:t>
            </w:r>
            <w:r>
              <w:rPr>
                <w:rFonts w:cs="Arial" w:hAnsi="Arial" w:eastAsia="Arial" w:ascii="Arial"/>
                <w:i/>
                <w:spacing w:val="-15"/>
                <w:w w:val="100"/>
                <w:sz w:val="20"/>
                <w:szCs w:val="20"/>
                <w:u w:val="single" w:color="000000"/>
              </w:rPr>
              <w:t> </w:t>
            </w:r>
            <w:r>
              <w:rPr>
                <w:rFonts w:cs="Arial" w:hAnsi="Arial" w:eastAsia="Arial" w:ascii="Arial"/>
                <w:i/>
                <w:spacing w:val="3"/>
                <w:w w:val="100"/>
                <w:sz w:val="20"/>
                <w:szCs w:val="20"/>
                <w:u w:val="single" w:color="000000"/>
              </w:rPr>
              <w:t>D</w:t>
            </w:r>
            <w:r>
              <w:rPr>
                <w:rFonts w:cs="Arial" w:hAnsi="Arial" w:eastAsia="Arial" w:ascii="Arial"/>
                <w:i/>
                <w:spacing w:val="3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0"/>
                <w:szCs w:val="20"/>
                <w:u w:val="single" w:color="000000"/>
              </w:rPr>
              <w:t>E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  <w:u w:val="single" w:color="000000"/>
              </w:rPr>
              <w:t>L</w:t>
            </w:r>
            <w:r>
              <w:rPr>
                <w:rFonts w:cs="Arial" w:hAnsi="Arial" w:eastAsia="Arial" w:ascii="Arial"/>
                <w:i/>
                <w:spacing w:val="-2"/>
                <w:w w:val="100"/>
                <w:sz w:val="20"/>
                <w:szCs w:val="20"/>
                <w:u w:val="single" w:color="000000"/>
              </w:rPr>
              <w:t> 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0"/>
                <w:szCs w:val="20"/>
                <w:u w:val="single" w:color="000000"/>
              </w:rPr>
              <w:t>P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0"/>
                <w:szCs w:val="20"/>
                <w:u w:val="single" w:color="000000"/>
              </w:rPr>
              <w:t>E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i/>
                <w:spacing w:val="3"/>
                <w:w w:val="100"/>
                <w:sz w:val="20"/>
                <w:szCs w:val="20"/>
                <w:u w:val="single" w:color="000000"/>
              </w:rPr>
              <w:t>R</w:t>
            </w:r>
            <w:r>
              <w:rPr>
                <w:rFonts w:cs="Arial" w:hAnsi="Arial" w:eastAsia="Arial" w:ascii="Arial"/>
                <w:i/>
                <w:spacing w:val="3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0"/>
                <w:szCs w:val="20"/>
                <w:u w:val="single" w:color="000000"/>
              </w:rPr>
              <w:t>S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0"/>
                <w:szCs w:val="20"/>
                <w:u w:val="single" w:color="000000"/>
              </w:rPr>
              <w:t>O</w:t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i/>
                <w:spacing w:val="3"/>
                <w:w w:val="100"/>
                <w:sz w:val="20"/>
                <w:szCs w:val="20"/>
                <w:u w:val="single" w:color="000000"/>
              </w:rPr>
              <w:t>N</w:t>
            </w:r>
            <w:r>
              <w:rPr>
                <w:rFonts w:cs="Arial" w:hAnsi="Arial" w:eastAsia="Arial" w:ascii="Arial"/>
                <w:i/>
                <w:spacing w:val="3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0"/>
                <w:szCs w:val="20"/>
                <w:u w:val="single" w:color="000000"/>
              </w:rPr>
              <w:t>A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  <w:u w:val="single" w:color="000000"/>
              </w:rPr>
              <w:t>L</w:t>
            </w:r>
            <w:r>
              <w:rPr>
                <w:rFonts w:cs="Arial" w:hAnsi="Arial" w:eastAsia="Arial" w:ascii="Arial"/>
                <w:i/>
                <w:spacing w:val="-11"/>
                <w:w w:val="100"/>
                <w:sz w:val="20"/>
                <w:szCs w:val="20"/>
                <w:u w:val="single" w:color="000000"/>
              </w:rPr>
              <w:t> </w:t>
            </w:r>
            <w:r>
              <w:rPr>
                <w:rFonts w:cs="Arial" w:hAnsi="Arial" w:eastAsia="Arial" w:ascii="Arial"/>
                <w:i/>
                <w:spacing w:val="3"/>
                <w:w w:val="100"/>
                <w:sz w:val="20"/>
                <w:szCs w:val="20"/>
                <w:u w:val="single" w:color="000000"/>
              </w:rPr>
              <w:t>D</w:t>
            </w:r>
            <w:r>
              <w:rPr>
                <w:rFonts w:cs="Arial" w:hAnsi="Arial" w:eastAsia="Arial" w:ascii="Arial"/>
                <w:i/>
                <w:spacing w:val="3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0"/>
                <w:szCs w:val="20"/>
                <w:u w:val="single" w:color="000000"/>
              </w:rPr>
              <w:t>E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  <w:u w:val="single" w:color="000000"/>
              </w:rPr>
              <w:t>L</w:t>
            </w:r>
            <w:r>
              <w:rPr>
                <w:rFonts w:cs="Arial" w:hAnsi="Arial" w:eastAsia="Arial" w:ascii="Arial"/>
                <w:i/>
                <w:spacing w:val="-2"/>
                <w:w w:val="100"/>
                <w:sz w:val="20"/>
                <w:szCs w:val="20"/>
                <w:u w:val="single" w:color="000000"/>
              </w:rPr>
              <w:t> 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0"/>
                <w:szCs w:val="20"/>
                <w:u w:val="single" w:color="000000"/>
              </w:rPr>
              <w:t>P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  <w:u w:val="single" w:color="000000"/>
              </w:rPr>
              <w:t>R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i/>
                <w:spacing w:val="4"/>
                <w:w w:val="100"/>
                <w:sz w:val="20"/>
                <w:szCs w:val="20"/>
                <w:u w:val="single" w:color="000000"/>
              </w:rPr>
              <w:t>O</w:t>
            </w:r>
            <w:r>
              <w:rPr>
                <w:rFonts w:cs="Arial" w:hAnsi="Arial" w:eastAsia="Arial" w:ascii="Arial"/>
                <w:i/>
                <w:spacing w:val="4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0"/>
                <w:szCs w:val="20"/>
                <w:u w:val="single" w:color="000000"/>
              </w:rPr>
              <w:t>V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i/>
                <w:spacing w:val="2"/>
                <w:w w:val="100"/>
                <w:sz w:val="20"/>
                <w:szCs w:val="20"/>
                <w:u w:val="single" w:color="000000"/>
              </w:rPr>
              <w:t>E</w:t>
            </w:r>
            <w:r>
              <w:rPr>
                <w:rFonts w:cs="Arial" w:hAnsi="Arial" w:eastAsia="Arial" w:ascii="Arial"/>
                <w:i/>
                <w:spacing w:val="2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0"/>
                <w:szCs w:val="20"/>
                <w:u w:val="single" w:color="000000"/>
              </w:rPr>
              <w:t>E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  <w:u w:val="single" w:color="000000"/>
              </w:rPr>
              <w:t>D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0"/>
                <w:szCs w:val="20"/>
                <w:u w:val="single" w:color="000000"/>
              </w:rPr>
              <w:t>O</w:t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  <w:u w:val="single" w:color="000000"/>
              </w:rPr>
              <w:t>R</w:t>
            </w:r>
            <w:r>
              <w:rPr>
                <w:rFonts w:cs="Arial" w:hAnsi="Arial" w:eastAsia="Arial" w:ascii="Arial"/>
                <w:i/>
                <w:spacing w:val="-11"/>
                <w:w w:val="100"/>
                <w:sz w:val="20"/>
                <w:szCs w:val="20"/>
                <w:u w:val="single" w:color="000000"/>
              </w:rPr>
              <w:t> 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  <w:u w:val="single" w:color="000000"/>
              </w:rPr>
              <w:t>Y</w:t>
            </w:r>
            <w:r>
              <w:rPr>
                <w:rFonts w:cs="Arial" w:hAnsi="Arial" w:eastAsia="Arial" w:ascii="Arial"/>
                <w:i/>
                <w:spacing w:val="-3"/>
                <w:w w:val="100"/>
                <w:sz w:val="20"/>
                <w:szCs w:val="20"/>
                <w:u w:val="single" w:color="000000"/>
              </w:rPr>
              <w:t> </w:t>
            </w:r>
            <w:r>
              <w:rPr>
                <w:rFonts w:cs="Arial" w:hAnsi="Arial" w:eastAsia="Arial" w:ascii="Arial"/>
                <w:i/>
                <w:spacing w:val="3"/>
                <w:w w:val="100"/>
                <w:sz w:val="20"/>
                <w:szCs w:val="20"/>
                <w:u w:val="single" w:color="000000"/>
              </w:rPr>
              <w:t>C</w:t>
            </w:r>
            <w:r>
              <w:rPr>
                <w:rFonts w:cs="Arial" w:hAnsi="Arial" w:eastAsia="Arial" w:ascii="Arial"/>
                <w:i/>
                <w:spacing w:val="3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0"/>
                <w:szCs w:val="20"/>
                <w:u w:val="single" w:color="000000"/>
              </w:rPr>
              <w:t>A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  <w:u w:val="single" w:color="000000"/>
              </w:rPr>
              <w:t>R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i/>
                <w:spacing w:val="2"/>
                <w:w w:val="100"/>
                <w:sz w:val="20"/>
                <w:szCs w:val="20"/>
                <w:u w:val="single" w:color="000000"/>
              </w:rPr>
              <w:t>A</w:t>
            </w:r>
            <w:r>
              <w:rPr>
                <w:rFonts w:cs="Arial" w:hAnsi="Arial" w:eastAsia="Arial" w:ascii="Arial"/>
                <w:i/>
                <w:spacing w:val="2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  <w:u w:val="single" w:color="000000"/>
              </w:rPr>
              <w:t>C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0"/>
                <w:szCs w:val="20"/>
                <w:u w:val="single" w:color="000000"/>
              </w:rPr>
              <w:t>T</w:t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0"/>
                <w:szCs w:val="20"/>
                <w:u w:val="single" w:color="000000"/>
              </w:rPr>
              <w:t>E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  <w:u w:val="single" w:color="000000"/>
              </w:rPr>
              <w:t>R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i/>
                <w:spacing w:val="2"/>
                <w:w w:val="100"/>
                <w:sz w:val="20"/>
                <w:szCs w:val="20"/>
                <w:u w:val="single" w:color="000000"/>
              </w:rPr>
              <w:t>Í</w:t>
            </w:r>
            <w:r>
              <w:rPr>
                <w:rFonts w:cs="Arial" w:hAnsi="Arial" w:eastAsia="Arial" w:ascii="Arial"/>
                <w:i/>
                <w:spacing w:val="2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i/>
                <w:spacing w:val="2"/>
                <w:w w:val="100"/>
                <w:sz w:val="20"/>
                <w:szCs w:val="20"/>
                <w:u w:val="single" w:color="000000"/>
              </w:rPr>
              <w:t>S</w:t>
            </w:r>
            <w:r>
              <w:rPr>
                <w:rFonts w:cs="Arial" w:hAnsi="Arial" w:eastAsia="Arial" w:ascii="Arial"/>
                <w:i/>
                <w:spacing w:val="2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0"/>
                <w:szCs w:val="20"/>
                <w:u w:val="single" w:color="000000"/>
              </w:rPr>
              <w:t>T</w:t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  <w:u w:val="single" w:color="000000"/>
              </w:rPr>
              <w:t>IC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0"/>
                <w:szCs w:val="20"/>
                <w:u w:val="single" w:color="000000"/>
              </w:rPr>
              <w:t>A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  <w:u w:val="single" w:color="000000"/>
              </w:rPr>
              <w:t>S</w:t>
            </w:r>
            <w:r>
              <w:rPr>
                <w:rFonts w:cs="Arial" w:hAnsi="Arial" w:eastAsia="Arial" w:ascii="Arial"/>
                <w:i/>
                <w:spacing w:val="-18"/>
                <w:w w:val="100"/>
                <w:sz w:val="20"/>
                <w:szCs w:val="20"/>
                <w:u w:val="single" w:color="000000"/>
              </w:rPr>
              <w:t> 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  <w:u w:val="single" w:color="000000"/>
              </w:rPr>
              <w:t>D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i/>
                <w:spacing w:val="2"/>
                <w:w w:val="100"/>
                <w:sz w:val="20"/>
                <w:szCs w:val="20"/>
                <w:u w:val="single" w:color="000000"/>
              </w:rPr>
              <w:t>E</w:t>
            </w:r>
            <w:r>
              <w:rPr>
                <w:rFonts w:cs="Arial" w:hAnsi="Arial" w:eastAsia="Arial" w:ascii="Arial"/>
                <w:i/>
                <w:spacing w:val="2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  <w:u w:val="single" w:color="000000"/>
              </w:rPr>
              <w:t>L</w:t>
            </w:r>
            <w:r>
              <w:rPr>
                <w:rFonts w:cs="Arial" w:hAnsi="Arial" w:eastAsia="Arial" w:ascii="Arial"/>
                <w:i/>
                <w:spacing w:val="-4"/>
                <w:w w:val="100"/>
                <w:sz w:val="20"/>
                <w:szCs w:val="20"/>
                <w:u w:val="single" w:color="000000"/>
              </w:rPr>
              <w:t> 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0"/>
                <w:szCs w:val="20"/>
                <w:u w:val="single" w:color="000000"/>
              </w:rPr>
              <w:t>E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0"/>
                <w:szCs w:val="20"/>
                <w:u w:val="single" w:color="000000"/>
              </w:rPr>
              <w:t>Q</w:t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i/>
                <w:spacing w:val="3"/>
                <w:w w:val="100"/>
                <w:sz w:val="20"/>
                <w:szCs w:val="20"/>
                <w:u w:val="single" w:color="000000"/>
              </w:rPr>
              <w:t>U</w:t>
            </w:r>
            <w:r>
              <w:rPr>
                <w:rFonts w:cs="Arial" w:hAnsi="Arial" w:eastAsia="Arial" w:ascii="Arial"/>
                <w:i/>
                <w:spacing w:val="3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  <w:u w:val="single" w:color="000000"/>
              </w:rPr>
              <w:t>I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0"/>
                <w:szCs w:val="20"/>
                <w:u w:val="single" w:color="000000"/>
              </w:rPr>
              <w:t>P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0"/>
                <w:szCs w:val="20"/>
                <w:u w:val="single" w:color="000000"/>
              </w:rPr>
              <w:t>O</w:t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  <w:u w:val="single" w:color="000000"/>
              </w:rPr>
              <w:t>:</w:t>
            </w:r>
            <w:r>
              <w:rPr>
                <w:rFonts w:cs="Arial" w:hAnsi="Arial" w:eastAsia="Arial" w:ascii="Arial"/>
                <w:i/>
                <w:spacing w:val="-9"/>
                <w:w w:val="100"/>
                <w:sz w:val="20"/>
                <w:szCs w:val="20"/>
                <w:u w:val="single" w:color="000000"/>
              </w:rPr>
              <w:t> 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  <w:u w:val="single" w:color="000000"/>
              </w:rPr>
              <w:t>(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i/>
                <w:spacing w:val="2"/>
                <w:w w:val="100"/>
                <w:sz w:val="20"/>
                <w:szCs w:val="20"/>
                <w:u w:val="single" w:color="000000"/>
              </w:rPr>
              <w:t>1</w:t>
            </w:r>
            <w:r>
              <w:rPr>
                <w:rFonts w:cs="Arial" w:hAnsi="Arial" w:eastAsia="Arial" w:ascii="Arial"/>
                <w:i/>
                <w:spacing w:val="2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  <w:u w:val="single" w:color="000000"/>
              </w:rPr>
              <w:t>2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  <w:u w:val="single" w:color="000000"/>
              </w:rPr>
              <w:t>)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6" w:hRule="exact"/>
        </w:trPr>
        <w:tc>
          <w:tcPr>
            <w:tcW w:w="5082" w:type="dxa"/>
            <w:gridSpan w:val="3"/>
            <w:tcBorders>
              <w:top w:val="single" w:sz="11" w:space="0" w:color="000000"/>
              <w:left w:val="single" w:sz="22" w:space="0" w:color="DFDFDF"/>
              <w:bottom w:val="nil" w:sz="6" w:space="0" w:color="auto"/>
              <w:right w:val="single" w:sz="22" w:space="0" w:color="DFDFDF"/>
            </w:tcBorders>
            <w:shd w:val="clear" w:color="auto" w:fill="DFDFDF"/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200"/>
              <w:ind w:left="42"/>
            </w:pP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b/>
                <w:i/>
                <w:spacing w:val="2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b/>
                <w:i/>
                <w:spacing w:val="-3"/>
                <w:w w:val="100"/>
                <w:sz w:val="18"/>
                <w:szCs w:val="18"/>
              </w:rPr>
              <w:t>M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8"/>
                <w:szCs w:val="18"/>
              </w:rPr>
              <w:t>BRE</w:t>
            </w:r>
            <w:r>
              <w:rPr>
                <w:rFonts w:cs="Arial" w:hAnsi="Arial" w:eastAsia="Arial" w:ascii="Arial"/>
                <w:b/>
                <w:i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8"/>
                <w:szCs w:val="18"/>
              </w:rPr>
              <w:t>DEL</w:t>
            </w:r>
            <w:r>
              <w:rPr>
                <w:rFonts w:cs="Arial" w:hAnsi="Arial" w:eastAsia="Arial" w:ascii="Arial"/>
                <w:b/>
                <w:i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8"/>
                <w:szCs w:val="18"/>
              </w:rPr>
              <w:t>PER</w:t>
            </w:r>
            <w:r>
              <w:rPr>
                <w:rFonts w:cs="Arial" w:hAnsi="Arial" w:eastAsia="Arial" w:ascii="Arial"/>
                <w:b/>
                <w:i/>
                <w:spacing w:val="3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8"/>
                <w:szCs w:val="18"/>
              </w:rPr>
              <w:t>NAL</w:t>
            </w:r>
            <w:r>
              <w:rPr>
                <w:rFonts w:cs="Arial" w:hAnsi="Arial" w:eastAsia="Arial" w:ascii="Arial"/>
                <w:b/>
                <w:i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2"/>
                <w:w w:val="100"/>
                <w:sz w:val="18"/>
                <w:szCs w:val="18"/>
              </w:rPr>
              <w:t>Q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8"/>
                <w:szCs w:val="18"/>
              </w:rPr>
              <w:t>UE</w:t>
            </w:r>
            <w:r>
              <w:rPr>
                <w:rFonts w:cs="Arial" w:hAnsi="Arial" w:eastAsia="Arial" w:ascii="Arial"/>
                <w:b/>
                <w:i/>
                <w:spacing w:val="-4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8"/>
                <w:szCs w:val="18"/>
              </w:rPr>
              <w:t>IENDE</w:t>
            </w:r>
            <w:r>
              <w:rPr>
                <w:rFonts w:cs="Arial" w:hAnsi="Arial" w:eastAsia="Arial" w:ascii="Arial"/>
                <w:b/>
                <w:i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8"/>
                <w:szCs w:val="18"/>
              </w:rPr>
              <w:t>EL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8"/>
                <w:szCs w:val="18"/>
              </w:rPr>
              <w:t>REP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278" w:type="dxa"/>
            <w:gridSpan w:val="4"/>
            <w:vMerge w:val="restart"/>
            <w:tcBorders>
              <w:top w:val="single" w:sz="11" w:space="0" w:color="000000"/>
              <w:left w:val="single" w:sz="11" w:space="0" w:color="000000"/>
              <w:right w:val="single" w:sz="11" w:space="0" w:color="000000"/>
            </w:tcBorders>
            <w:shd w:val="clear" w:color="auto" w:fill="DFDFDF"/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05"/>
            </w:pP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CAR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RÍ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i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CAS</w:t>
            </w:r>
            <w:r>
              <w:rPr>
                <w:rFonts w:cs="Arial" w:hAnsi="Arial" w:eastAsia="Arial" w:ascii="Arial"/>
                <w:b/>
                <w:i/>
                <w:spacing w:val="-1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UI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i/>
                <w:spacing w:val="4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8"/>
                <w:w w:val="100"/>
                <w:sz w:val="20"/>
                <w:szCs w:val="20"/>
              </w:rPr>
              <w:t>(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12.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2" w:hRule="exact"/>
        </w:trPr>
        <w:tc>
          <w:tcPr>
            <w:tcW w:w="1820" w:type="dxa"/>
            <w:tcBorders>
              <w:top w:val="single" w:sz="12" w:space="0" w:color="DFDFDF"/>
              <w:left w:val="single" w:sz="22" w:space="0" w:color="DFDFDF"/>
              <w:bottom w:val="single" w:sz="4" w:space="0" w:color="000000"/>
              <w:right w:val="single" w:sz="26" w:space="0" w:color="DFDFDF"/>
            </w:tcBorders>
            <w:shd w:val="clear" w:color="auto" w:fill="DFDFDF"/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88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(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702" w:type="dxa"/>
            <w:tcBorders>
              <w:top w:val="single" w:sz="11" w:space="0" w:color="000000"/>
              <w:left w:val="single" w:sz="26" w:space="0" w:color="DFDFDF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80"/>
              <w:ind w:left="516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60" w:type="dxa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26" w:space="0" w:color="DFDFDF"/>
            </w:tcBorders>
            <w:shd w:val="clear" w:color="auto" w:fill="DFDFDF"/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80"/>
              <w:ind w:left="421"/>
            </w:pPr>
            <w:r>
              <w:rPr>
                <w:rFonts w:cs="Arial" w:hAnsi="Arial" w:eastAsia="Arial" w:ascii="Arial"/>
                <w:b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gridSpan w:val="4"/>
            <w:vMerge w:val=""/>
            <w:tcBorders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shd w:val="clear" w:color="auto" w:fill="DFDFDF"/>
          </w:tcPr>
          <w:p/>
        </w:tc>
      </w:tr>
      <w:tr>
        <w:trPr>
          <w:trHeight w:val="313" w:hRule="exact"/>
        </w:trPr>
        <w:tc>
          <w:tcPr>
            <w:tcW w:w="1820" w:type="dxa"/>
            <w:tcBorders>
              <w:top w:val="single" w:sz="4" w:space="0" w:color="000000"/>
              <w:left w:val="single" w:sz="11" w:space="0" w:color="000000"/>
              <w:bottom w:val="single" w:sz="8" w:space="0" w:color="000000"/>
              <w:right w:val="single" w:sz="11" w:space="0" w:color="000000"/>
            </w:tcBorders>
          </w:tcPr>
          <w:p/>
        </w:tc>
        <w:tc>
          <w:tcPr>
            <w:tcW w:w="1702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7"/>
              <w:ind w:left="561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(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7"/>
              <w:ind w:left="498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(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gridSpan w:val="4"/>
            <w:tcBorders>
              <w:top w:val="single" w:sz="4" w:space="0" w:color="000000"/>
              <w:left w:val="single" w:sz="11" w:space="0" w:color="000000"/>
              <w:bottom w:val="single" w:sz="8" w:space="0" w:color="000000"/>
              <w:right w:val="single" w:sz="11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8"/>
              <w:ind w:left="54"/>
            </w:pPr>
            <w:r>
              <w:rPr>
                <w:rFonts w:cs="Arial" w:hAnsi="Arial" w:eastAsia="Arial" w:ascii="Arial"/>
                <w:b/>
                <w:spacing w:val="5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-8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4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b/>
                <w:spacing w:val="-8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(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95" w:hRule="exact"/>
        </w:trPr>
        <w:tc>
          <w:tcPr>
            <w:tcW w:w="1820" w:type="dxa"/>
            <w:tcBorders>
              <w:top w:val="single" w:sz="8" w:space="0" w:color="000000"/>
              <w:left w:val="single" w:sz="11" w:space="0" w:color="000000"/>
              <w:bottom w:val="single" w:sz="8" w:space="0" w:color="000000"/>
              <w:right w:val="single" w:sz="11" w:space="0" w:color="000000"/>
            </w:tcBorders>
          </w:tcPr>
          <w:p/>
        </w:tc>
        <w:tc>
          <w:tcPr>
            <w:tcW w:w="1702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</w:tcPr>
          <w:p/>
        </w:tc>
        <w:tc>
          <w:tcPr>
            <w:tcW w:w="4278" w:type="dxa"/>
            <w:gridSpan w:val="4"/>
            <w:tcBorders>
              <w:top w:val="single" w:sz="8" w:space="0" w:color="000000"/>
              <w:left w:val="single" w:sz="11" w:space="0" w:color="000000"/>
              <w:bottom w:val="single" w:sz="8" w:space="0" w:color="000000"/>
              <w:right w:val="single" w:sz="11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36"/>
              <w:ind w:left="54"/>
            </w:pP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(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98" w:hRule="exact"/>
        </w:trPr>
        <w:tc>
          <w:tcPr>
            <w:tcW w:w="1820" w:type="dxa"/>
            <w:tcBorders>
              <w:top w:val="single" w:sz="8" w:space="0" w:color="000000"/>
              <w:left w:val="single" w:sz="11" w:space="0" w:color="000000"/>
              <w:bottom w:val="single" w:sz="8" w:space="0" w:color="000000"/>
              <w:right w:val="single" w:sz="11" w:space="0" w:color="000000"/>
            </w:tcBorders>
          </w:tcPr>
          <w:p/>
        </w:tc>
        <w:tc>
          <w:tcPr>
            <w:tcW w:w="1702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</w:tcPr>
          <w:p/>
        </w:tc>
        <w:tc>
          <w:tcPr>
            <w:tcW w:w="4278" w:type="dxa"/>
            <w:gridSpan w:val="4"/>
            <w:tcBorders>
              <w:top w:val="single" w:sz="8" w:space="0" w:color="000000"/>
              <w:left w:val="single" w:sz="11" w:space="0" w:color="000000"/>
              <w:bottom w:val="single" w:sz="8" w:space="0" w:color="000000"/>
              <w:right w:val="single" w:sz="11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38"/>
              <w:ind w:left="54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º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b/>
                <w:spacing w:val="-5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O: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(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300" w:hRule="exact"/>
        </w:trPr>
        <w:tc>
          <w:tcPr>
            <w:tcW w:w="1820" w:type="dxa"/>
            <w:tcBorders>
              <w:top w:val="single" w:sz="8" w:space="0" w:color="000000"/>
              <w:left w:val="single" w:sz="11" w:space="0" w:color="000000"/>
              <w:bottom w:val="single" w:sz="8" w:space="0" w:color="000000"/>
              <w:right w:val="single" w:sz="11" w:space="0" w:color="000000"/>
            </w:tcBorders>
          </w:tcPr>
          <w:p/>
        </w:tc>
        <w:tc>
          <w:tcPr>
            <w:tcW w:w="1702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</w:tcPr>
          <w:p/>
        </w:tc>
        <w:tc>
          <w:tcPr>
            <w:tcW w:w="4278" w:type="dxa"/>
            <w:gridSpan w:val="4"/>
            <w:tcBorders>
              <w:top w:val="single" w:sz="8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36"/>
              <w:ind w:left="54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º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(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2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95" w:hRule="exact"/>
        </w:trPr>
        <w:tc>
          <w:tcPr>
            <w:tcW w:w="1820" w:type="dxa"/>
            <w:tcBorders>
              <w:top w:val="single" w:sz="8" w:space="0" w:color="000000"/>
              <w:left w:val="single" w:sz="11" w:space="0" w:color="000000"/>
              <w:bottom w:val="single" w:sz="8" w:space="0" w:color="000000"/>
              <w:right w:val="single" w:sz="11" w:space="0" w:color="000000"/>
            </w:tcBorders>
          </w:tcPr>
          <w:p/>
        </w:tc>
        <w:tc>
          <w:tcPr>
            <w:tcW w:w="1702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</w:tcPr>
          <w:p/>
        </w:tc>
        <w:tc>
          <w:tcPr>
            <w:tcW w:w="4278" w:type="dxa"/>
            <w:gridSpan w:val="4"/>
            <w:tcBorders>
              <w:top w:val="single" w:sz="11" w:space="0" w:color="000000"/>
              <w:left w:val="single" w:sz="11" w:space="0" w:color="000000"/>
              <w:bottom w:val="nil" w:sz="6" w:space="0" w:color="auto"/>
              <w:right w:val="single" w:sz="11" w:space="0" w:color="000000"/>
            </w:tcBorders>
            <w:shd w:val="clear" w:color="auto" w:fill="DFDFDF"/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36"/>
              <w:ind w:left="736"/>
            </w:pPr>
            <w:r>
              <w:rPr>
                <w:rFonts w:cs="Arial" w:hAnsi="Arial" w:eastAsia="Arial" w:ascii="Arial"/>
                <w:b/>
                <w:spacing w:val="5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-8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Q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Q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(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307" w:hRule="exact"/>
        </w:trPr>
        <w:tc>
          <w:tcPr>
            <w:tcW w:w="1820" w:type="dxa"/>
            <w:tcBorders>
              <w:top w:val="single" w:sz="8" w:space="0" w:color="000000"/>
              <w:left w:val="single" w:sz="11" w:space="0" w:color="000000"/>
              <w:bottom w:val="single" w:sz="8" w:space="0" w:color="000000"/>
              <w:right w:val="single" w:sz="11" w:space="0" w:color="000000"/>
            </w:tcBorders>
          </w:tcPr>
          <w:p/>
        </w:tc>
        <w:tc>
          <w:tcPr>
            <w:tcW w:w="1702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</w:tcPr>
          <w:p/>
        </w:tc>
        <w:tc>
          <w:tcPr>
            <w:tcW w:w="2407" w:type="dxa"/>
            <w:gridSpan w:val="2"/>
            <w:tcBorders>
              <w:top w:val="single" w:sz="4" w:space="0" w:color="000000"/>
              <w:left w:val="single" w:sz="11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</w:p>
        </w:tc>
        <w:tc>
          <w:tcPr>
            <w:tcW w:w="1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11" w:space="0" w:color="000000"/>
            </w:tcBorders>
          </w:tcPr>
          <w:p/>
        </w:tc>
      </w:tr>
      <w:tr>
        <w:trPr>
          <w:trHeight w:val="295" w:hRule="exact"/>
        </w:trPr>
        <w:tc>
          <w:tcPr>
            <w:tcW w:w="1820" w:type="dxa"/>
            <w:tcBorders>
              <w:top w:val="single" w:sz="8" w:space="0" w:color="000000"/>
              <w:left w:val="single" w:sz="11" w:space="0" w:color="000000"/>
              <w:bottom w:val="single" w:sz="8" w:space="0" w:color="000000"/>
              <w:right w:val="single" w:sz="11" w:space="0" w:color="000000"/>
            </w:tcBorders>
          </w:tcPr>
          <w:p/>
        </w:tc>
        <w:tc>
          <w:tcPr>
            <w:tcW w:w="1702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</w:tcPr>
          <w:p/>
        </w:tc>
        <w:tc>
          <w:tcPr>
            <w:tcW w:w="2407" w:type="dxa"/>
            <w:gridSpan w:val="2"/>
            <w:tcBorders>
              <w:top w:val="single" w:sz="8" w:space="0" w:color="000000"/>
              <w:left w:val="single" w:sz="11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1"/>
              <w:ind w:left="5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</w:p>
        </w:tc>
        <w:tc>
          <w:tcPr>
            <w:tcW w:w="187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1" w:space="0" w:color="000000"/>
            </w:tcBorders>
          </w:tcPr>
          <w:p/>
        </w:tc>
      </w:tr>
      <w:tr>
        <w:trPr>
          <w:trHeight w:val="305" w:hRule="exact"/>
        </w:trPr>
        <w:tc>
          <w:tcPr>
            <w:tcW w:w="1820" w:type="dxa"/>
            <w:tcBorders>
              <w:top w:val="single" w:sz="8" w:space="0" w:color="000000"/>
              <w:left w:val="single" w:sz="11" w:space="0" w:color="000000"/>
              <w:bottom w:val="single" w:sz="8" w:space="0" w:color="000000"/>
              <w:right w:val="single" w:sz="11" w:space="0" w:color="000000"/>
            </w:tcBorders>
          </w:tcPr>
          <w:p/>
        </w:tc>
        <w:tc>
          <w:tcPr>
            <w:tcW w:w="1702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</w:tcPr>
          <w:p/>
        </w:tc>
        <w:tc>
          <w:tcPr>
            <w:tcW w:w="2407" w:type="dxa"/>
            <w:gridSpan w:val="2"/>
            <w:tcBorders>
              <w:top w:val="single" w:sz="8" w:space="0" w:color="000000"/>
              <w:left w:val="single" w:sz="11" w:space="0" w:color="000000"/>
              <w:bottom w:val="single" w:sz="11" w:space="0" w:color="000000"/>
              <w:right w:val="single" w:sz="4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1"/>
              <w:ind w:left="5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3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</w:t>
            </w:r>
          </w:p>
        </w:tc>
        <w:tc>
          <w:tcPr>
            <w:tcW w:w="1871" w:type="dxa"/>
            <w:gridSpan w:val="2"/>
            <w:tcBorders>
              <w:top w:val="single" w:sz="8" w:space="0" w:color="000000"/>
              <w:left w:val="single" w:sz="4" w:space="0" w:color="000000"/>
              <w:bottom w:val="single" w:sz="11" w:space="0" w:color="000000"/>
              <w:right w:val="single" w:sz="11" w:space="0" w:color="000000"/>
            </w:tcBorders>
          </w:tcPr>
          <w:p/>
        </w:tc>
      </w:tr>
      <w:tr>
        <w:trPr>
          <w:trHeight w:val="307" w:hRule="exact"/>
        </w:trPr>
        <w:tc>
          <w:tcPr>
            <w:tcW w:w="1820" w:type="dxa"/>
            <w:tcBorders>
              <w:top w:val="single" w:sz="8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/>
        </w:tc>
        <w:tc>
          <w:tcPr>
            <w:tcW w:w="1702" w:type="dxa"/>
            <w:tcBorders>
              <w:top w:val="single" w:sz="4" w:space="0" w:color="000000"/>
              <w:left w:val="single" w:sz="11" w:space="0" w:color="000000"/>
              <w:bottom w:val="single" w:sz="11" w:space="0" w:color="000000"/>
              <w:right w:val="single" w:sz="4" w:space="0" w:color="000000"/>
            </w:tcBorders>
          </w:tcPr>
          <w:p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11" w:space="0" w:color="000000"/>
            </w:tcBorders>
          </w:tcPr>
          <w:p/>
        </w:tc>
        <w:tc>
          <w:tcPr>
            <w:tcW w:w="2407" w:type="dxa"/>
            <w:gridSpan w:val="2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4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38"/>
              <w:ind w:left="5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4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</w:p>
        </w:tc>
        <w:tc>
          <w:tcPr>
            <w:tcW w:w="1871" w:type="dxa"/>
            <w:gridSpan w:val="2"/>
            <w:tcBorders>
              <w:top w:val="single" w:sz="11" w:space="0" w:color="000000"/>
              <w:left w:val="single" w:sz="4" w:space="0" w:color="000000"/>
              <w:bottom w:val="single" w:sz="11" w:space="0" w:color="000000"/>
              <w:right w:val="single" w:sz="11" w:space="0" w:color="000000"/>
            </w:tcBorders>
          </w:tcPr>
          <w:p/>
        </w:tc>
      </w:tr>
      <w:tr>
        <w:trPr>
          <w:trHeight w:val="688" w:hRule="exact"/>
        </w:trPr>
        <w:tc>
          <w:tcPr>
            <w:tcW w:w="9360" w:type="dxa"/>
            <w:gridSpan w:val="7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/>
        </w:tc>
      </w:tr>
    </w:tbl>
    <w:p>
      <w:pPr>
        <w:sectPr>
          <w:type w:val="continuous"/>
          <w:pgSz w:w="12240" w:h="15840"/>
          <w:pgMar w:top="1480" w:bottom="280" w:left="1460" w:right="1180"/>
        </w:sectPr>
      </w:pPr>
    </w:p>
    <w:p>
      <w:pPr>
        <w:rPr>
          <w:sz w:val="14"/>
          <w:szCs w:val="14"/>
        </w:rPr>
        <w:jc w:val="left"/>
        <w:spacing w:before="5" w:lineRule="exact" w:line="140"/>
        <w:sectPr>
          <w:pgMar w:header="883" w:footer="1288" w:top="2180" w:bottom="280" w:left="1480" w:right="1180"/>
          <w:pgSz w:w="12240" w:h="15840"/>
        </w:sectPr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260" w:right="-50"/>
      </w:pPr>
      <w:r>
        <w:pict>
          <v:group style="position:absolute;margin-left:81.31pt;margin-top:1.24989pt;width:285.94pt;height:31.06pt;mso-position-horizontal-relative:page;mso-position-vertical-relative:paragraph;z-index:-3316" coordorigin="1626,25" coordsize="5719,621">
            <v:group style="position:absolute;left:1637;top:33;width:2957;height:0" coordorigin="1637,33" coordsize="2957,0">
              <v:shape style="position:absolute;left:1637;top:33;width:2957;height:0" coordorigin="1637,33" coordsize="2957,0" path="m1637,33l4594,33e" filled="f" stroked="t" strokeweight="0.46pt" strokecolor="#000000">
                <v:path arrowok="t"/>
              </v:shape>
              <v:group style="position:absolute;left:4606;top:33;width:2729;height:0" coordorigin="4606,33" coordsize="2729,0">
                <v:shape style="position:absolute;left:4606;top:33;width:2729;height:0" coordorigin="4606,33" coordsize="2729,0" path="m4606,33l7334,33e" filled="f" stroked="t" strokeweight="0.46pt" strokecolor="#000000">
                  <v:path arrowok="t"/>
                </v:shape>
                <v:group style="position:absolute;left:1631;top:30;width:0;height:612" coordorigin="1631,30" coordsize="0,612">
                  <v:shape style="position:absolute;left:1631;top:30;width:0;height:612" coordorigin="1631,30" coordsize="0,612" path="m1631,30l1631,642e" filled="f" stroked="t" strokeweight="0.46pt" strokecolor="#000000">
                    <v:path arrowok="t"/>
                  </v:shape>
                  <v:group style="position:absolute;left:1637;top:638;width:2957;height:0" coordorigin="1637,638" coordsize="2957,0">
                    <v:shape style="position:absolute;left:1637;top:638;width:2957;height:0" coordorigin="1637,638" coordsize="2957,0" path="m1637,638l4594,638e" filled="f" stroked="t" strokeweight="0.46pt" strokecolor="#000000">
                      <v:path arrowok="t"/>
                    </v:shape>
                    <v:group style="position:absolute;left:4600;top:30;width:0;height:612" coordorigin="4600,30" coordsize="0,612">
                      <v:shape style="position:absolute;left:4600;top:30;width:0;height:612" coordorigin="4600,30" coordsize="0,612" path="m4600,30l4600,642e" filled="f" stroked="t" strokeweight="0.46pt" strokecolor="#000000">
                        <v:path arrowok="t"/>
                      </v:shape>
                      <v:group style="position:absolute;left:4606;top:638;width:2729;height:0" coordorigin="4606,638" coordsize="2729,0">
                        <v:shape style="position:absolute;left:4606;top:638;width:2729;height:0" coordorigin="4606,638" coordsize="2729,0" path="m4606,638l7334,638e" filled="f" stroked="t" strokeweight="0.46pt" strokecolor="#000000">
                          <v:path arrowok="t"/>
                        </v:shape>
                        <v:group style="position:absolute;left:7340;top:30;width:0;height:612" coordorigin="7340,30" coordsize="0,612">
                          <v:shape style="position:absolute;left:7340;top:30;width:0;height:612" coordorigin="7340,30" coordsize="0,612" path="m7340,30l7340,642e" filled="f" stroked="t" strokeweight="0.46pt" strokecolor="#000000">
                            <v:path arrowok="t"/>
                          </v:shape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pict>
          <v:group style="position:absolute;margin-left:183.6pt;margin-top:190.78pt;width:142.32pt;height:0pt;mso-position-horizontal-relative:page;mso-position-vertical-relative:paragraph;z-index:-3314" coordorigin="3672,3816" coordsize="2846,0">
            <v:shape style="position:absolute;left:3672;top:3816;width:2846;height:0" coordorigin="3672,3816" coordsize="2846,0" path="m3672,3816l6518,3816e" filled="f" stroked="t" strokeweight="2.14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C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ó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i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g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o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: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                                                   </w:t>
      </w:r>
      <w:r>
        <w:rPr>
          <w:rFonts w:cs="Arial" w:hAnsi="Arial" w:eastAsia="Arial" w:ascii="Arial"/>
          <w:b/>
          <w:spacing w:val="16"/>
          <w:w w:val="81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81"/>
          <w:sz w:val="20"/>
          <w:szCs w:val="20"/>
        </w:rPr>
        <w:t>V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e</w:t>
      </w:r>
      <w:r>
        <w:rPr>
          <w:rFonts w:cs="Arial" w:hAnsi="Arial" w:eastAsia="Arial" w:ascii="Arial"/>
          <w:b/>
          <w:spacing w:val="-1"/>
          <w:w w:val="81"/>
          <w:sz w:val="20"/>
          <w:szCs w:val="20"/>
        </w:rPr>
        <w:t>r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si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ó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n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ind w:left="-32" w:right="316"/>
      </w:pPr>
      <w:r>
        <w:pict>
          <v:shape type="#_x0000_t202" style="position:absolute;margin-left:378.79pt;margin-top:-5.44608pt;width:90.69pt;height:31.06pt;mso-position-horizontal-relative:page;mso-position-vertical-relative:paragraph;z-index:-3313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94" w:hRule="exact"/>
                    </w:trPr>
                    <w:tc>
                      <w:tcPr>
                        <w:tcW w:w="1800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208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6"/>
                            <w:w w:val="8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3"/>
                            <w:w w:val="8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192" w:hRule="exact"/>
                    </w:trPr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93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ía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69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69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center"/>
                          <w:spacing w:before="3" w:lineRule="exact" w:line="200"/>
                          <w:ind w:left="182" w:right="179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81"/>
                            <w:sz w:val="18"/>
                            <w:szCs w:val="18"/>
                          </w:rPr>
                          <w:t>21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center"/>
                          <w:spacing w:before="3" w:lineRule="exact" w:line="200"/>
                          <w:ind w:left="182" w:right="179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81"/>
                            <w:sz w:val="18"/>
                            <w:szCs w:val="18"/>
                          </w:rPr>
                          <w:t>12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3" w:lineRule="exact" w:line="200"/>
                          <w:ind w:left="13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81"/>
                            <w:sz w:val="18"/>
                            <w:szCs w:val="18"/>
                          </w:rPr>
                          <w:t>2007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b/>
          <w:spacing w:val="1"/>
          <w:w w:val="81"/>
          <w:sz w:val="16"/>
          <w:szCs w:val="16"/>
        </w:rPr>
        <w:t>N</w:t>
      </w:r>
      <w:r>
        <w:rPr>
          <w:rFonts w:cs="Arial" w:hAnsi="Arial" w:eastAsia="Arial" w:ascii="Arial"/>
          <w:b/>
          <w:spacing w:val="1"/>
          <w:w w:val="81"/>
          <w:sz w:val="16"/>
          <w:szCs w:val="16"/>
        </w:rPr>
        <w:t>o</w:t>
      </w:r>
      <w:r>
        <w:rPr>
          <w:rFonts w:cs="Arial" w:hAnsi="Arial" w:eastAsia="Arial" w:ascii="Arial"/>
          <w:b/>
          <w:spacing w:val="0"/>
          <w:w w:val="81"/>
          <w:sz w:val="16"/>
          <w:szCs w:val="16"/>
        </w:rPr>
        <w:t>.</w:t>
      </w:r>
      <w:r>
        <w:rPr>
          <w:rFonts w:cs="Arial" w:hAnsi="Arial" w:eastAsia="Arial" w:ascii="Arial"/>
          <w:b/>
          <w:spacing w:val="2"/>
          <w:w w:val="81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81"/>
          <w:sz w:val="16"/>
          <w:szCs w:val="16"/>
        </w:rPr>
        <w:t>d</w:t>
      </w:r>
      <w:r>
        <w:rPr>
          <w:rFonts w:cs="Arial" w:hAnsi="Arial" w:eastAsia="Arial" w:ascii="Arial"/>
          <w:b/>
          <w:spacing w:val="0"/>
          <w:w w:val="81"/>
          <w:sz w:val="16"/>
          <w:szCs w:val="16"/>
        </w:rPr>
        <w:t>e</w:t>
      </w:r>
      <w:r>
        <w:rPr>
          <w:rFonts w:cs="Arial" w:hAnsi="Arial" w:eastAsia="Arial" w:ascii="Arial"/>
          <w:b/>
          <w:spacing w:val="3"/>
          <w:w w:val="81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82"/>
          <w:sz w:val="16"/>
          <w:szCs w:val="16"/>
        </w:rPr>
        <w:t>P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á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g</w:t>
      </w:r>
      <w:r>
        <w:rPr>
          <w:rFonts w:cs="Arial" w:hAnsi="Arial" w:eastAsia="Arial" w:ascii="Arial"/>
          <w:b/>
          <w:spacing w:val="-3"/>
          <w:w w:val="82"/>
          <w:sz w:val="16"/>
          <w:szCs w:val="16"/>
        </w:rPr>
        <w:t>i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n</w:t>
      </w:r>
      <w:r>
        <w:rPr>
          <w:rFonts w:cs="Arial" w:hAnsi="Arial" w:eastAsia="Arial" w:ascii="Arial"/>
          <w:b/>
          <w:spacing w:val="0"/>
          <w:w w:val="82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ind w:left="256" w:right="604"/>
        <w:sectPr>
          <w:type w:val="continuous"/>
          <w:pgSz w:w="12240" w:h="15840"/>
          <w:pgMar w:top="1480" w:bottom="280" w:left="1480" w:right="1180"/>
          <w:cols w:num="2" w:equalWidth="off">
            <w:col w:w="3882" w:space="4480"/>
            <w:col w:w="1218"/>
          </w:cols>
        </w:sectPr>
      </w:pPr>
      <w:r>
        <w:pict>
          <v:group style="position:absolute;margin-left:480.79pt;margin-top:117.85pt;width:65.98pt;height:31.06pt;mso-position-horizontal-relative:page;mso-position-vertical-relative:page;z-index:-3315" coordorigin="9616,2357" coordsize="1320,621">
            <v:group style="position:absolute;left:9626;top:2365;width:1298;height:0" coordorigin="9626,2365" coordsize="1298,0">
              <v:shape style="position:absolute;left:9626;top:2365;width:1298;height:0" coordorigin="9626,2365" coordsize="1298,0" path="m9626,2365l10925,2365e" filled="f" stroked="t" strokeweight="0.46pt" strokecolor="#000000">
                <v:path arrowok="t"/>
              </v:shape>
              <v:group style="position:absolute;left:9626;top:2752;width:1298;height:0" coordorigin="9626,2752" coordsize="1298,0">
                <v:shape style="position:absolute;left:9626;top:2752;width:1298;height:0" coordorigin="9626,2752" coordsize="1298,0" path="m9626,2752l10925,2752e" filled="f" stroked="t" strokeweight="0.46pt" strokecolor="#000000">
                  <v:path arrowok="t"/>
                </v:shape>
                <v:group style="position:absolute;left:9620;top:2362;width:0;height:612" coordorigin="9620,2362" coordsize="0,612">
                  <v:shape style="position:absolute;left:9620;top:2362;width:0;height:612" coordorigin="9620,2362" coordsize="0,612" path="m9620,2362l9620,2974e" filled="f" stroked="t" strokeweight="0.46pt" strokecolor="#000000">
                    <v:path arrowok="t"/>
                  </v:shape>
                  <v:group style="position:absolute;left:9626;top:2970;width:1298;height:0" coordorigin="9626,2970" coordsize="1298,0">
                    <v:shape style="position:absolute;left:9626;top:2970;width:1298;height:0" coordorigin="9626,2970" coordsize="1298,0" path="m9626,2970l10925,2970e" filled="f" stroked="t" strokeweight="0.46pt" strokecolor="#000000">
                      <v:path arrowok="t"/>
                    </v:shape>
                    <v:group style="position:absolute;left:10931;top:2362;width:0;height:612" coordorigin="10931,2362" coordsize="0,612">
                      <v:shape style="position:absolute;left:10931;top:2362;width:0;height:612" coordorigin="10931,2362" coordsize="0,612" path="m10931,2362l10931,2974e" filled="f" stroked="t" strokeweight="0.46pt" strokecolor="#000000">
                        <v:path arrowok="t"/>
                      </v:shape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1"/>
          <w:w w:val="82"/>
          <w:sz w:val="16"/>
          <w:szCs w:val="16"/>
        </w:rPr>
        <w:t>2</w:t>
      </w:r>
      <w:r>
        <w:rPr>
          <w:rFonts w:cs="Arial" w:hAnsi="Arial" w:eastAsia="Arial" w:ascii="Arial"/>
          <w:spacing w:val="-1"/>
          <w:w w:val="82"/>
          <w:sz w:val="16"/>
          <w:szCs w:val="16"/>
        </w:rPr>
        <w:t>8</w:t>
      </w:r>
      <w:r>
        <w:rPr>
          <w:rFonts w:cs="Arial" w:hAnsi="Arial" w:eastAsia="Arial" w:ascii="Arial"/>
          <w:spacing w:val="1"/>
          <w:w w:val="82"/>
          <w:sz w:val="16"/>
          <w:szCs w:val="16"/>
        </w:rPr>
        <w:t>1</w:t>
      </w:r>
      <w:r>
        <w:rPr>
          <w:rFonts w:cs="Arial" w:hAnsi="Arial" w:eastAsia="Arial" w:ascii="Arial"/>
          <w:spacing w:val="0"/>
          <w:w w:val="82"/>
          <w:sz w:val="16"/>
          <w:szCs w:val="16"/>
        </w:rPr>
        <w:t>1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8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29" w:hRule="exact"/>
        </w:trPr>
        <w:tc>
          <w:tcPr>
            <w:tcW w:w="9360" w:type="dxa"/>
            <w:gridSpan w:val="6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rPr>
                <w:sz w:val="22"/>
                <w:szCs w:val="22"/>
              </w:rPr>
              <w:jc w:val="left"/>
              <w:spacing w:before="8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13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b/>
                <w:spacing w:val="6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spacing w:val="-4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DO</w:t>
            </w:r>
            <w:r>
              <w:rPr>
                <w:rFonts w:cs="Arial" w:hAnsi="Arial" w:eastAsia="Arial" w:ascii="Arial"/>
                <w:b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b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5"/>
                <w:w w:val="100"/>
                <w:sz w:val="20"/>
                <w:szCs w:val="20"/>
              </w:rPr>
              <w:t>(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13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82" w:hRule="exact"/>
        </w:trPr>
        <w:tc>
          <w:tcPr>
            <w:tcW w:w="1820" w:type="dxa"/>
            <w:gridSpan w:val="2"/>
            <w:tcBorders>
              <w:top w:val="single" w:sz="11" w:space="0" w:color="000000"/>
              <w:left w:val="single" w:sz="11" w:space="0" w:color="000000"/>
              <w:bottom w:val="nil" w:sz="6" w:space="0" w:color="auto"/>
              <w:right w:val="single" w:sz="11" w:space="0" w:color="000000"/>
            </w:tcBorders>
            <w:shd w:val="clear" w:color="auto" w:fill="DFDFDF"/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7"/>
              <w:ind w:left="240"/>
            </w:pP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OL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ÓN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(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11" w:type="dxa"/>
            <w:gridSpan w:val="2"/>
            <w:tcBorders>
              <w:top w:val="single" w:sz="11" w:space="0" w:color="000000"/>
              <w:left w:val="single" w:sz="11" w:space="0" w:color="000000"/>
              <w:bottom w:val="nil" w:sz="6" w:space="0" w:color="auto"/>
              <w:right w:val="single" w:sz="22" w:space="0" w:color="DFDFDF"/>
            </w:tcBorders>
            <w:shd w:val="clear" w:color="auto" w:fill="DFDFDF"/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7"/>
              <w:ind w:left="899"/>
            </w:pP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b/>
                <w:spacing w:val="-5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16"/>
                <w:szCs w:val="16"/>
              </w:rPr>
              <w:t>(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28" w:type="dxa"/>
            <w:gridSpan w:val="2"/>
            <w:tcBorders>
              <w:top w:val="single" w:sz="11" w:space="0" w:color="000000"/>
              <w:left w:val="single" w:sz="22" w:space="0" w:color="DFDFDF"/>
              <w:bottom w:val="single" w:sz="11" w:space="0" w:color="000000"/>
              <w:right w:val="single" w:sz="22" w:space="0" w:color="DFDFDF"/>
            </w:tcBorders>
            <w:shd w:val="clear" w:color="auto" w:fill="DFDFDF"/>
          </w:tcPr>
          <w:p>
            <w:pPr>
              <w:rPr>
                <w:rFonts w:cs="Impact" w:hAnsi="Impact" w:eastAsia="Impact" w:ascii="Impact"/>
                <w:sz w:val="17"/>
                <w:szCs w:val="17"/>
              </w:rPr>
              <w:jc w:val="left"/>
              <w:spacing w:before="12"/>
              <w:ind w:left="797"/>
            </w:pPr>
            <w:r>
              <w:rPr>
                <w:rFonts w:cs="Impact" w:hAnsi="Impact" w:eastAsia="Impact" w:ascii="Impact"/>
                <w:i/>
                <w:spacing w:val="1"/>
                <w:w w:val="93"/>
                <w:sz w:val="17"/>
                <w:szCs w:val="17"/>
              </w:rPr>
              <w:t>O</w:t>
            </w:r>
            <w:r>
              <w:rPr>
                <w:rFonts w:cs="Impact" w:hAnsi="Impact" w:eastAsia="Impact" w:ascii="Impact"/>
                <w:i/>
                <w:spacing w:val="0"/>
                <w:w w:val="93"/>
                <w:sz w:val="17"/>
                <w:szCs w:val="17"/>
              </w:rPr>
              <w:t>B</w:t>
            </w:r>
            <w:r>
              <w:rPr>
                <w:rFonts w:cs="Impact" w:hAnsi="Impact" w:eastAsia="Impact" w:ascii="Impact"/>
                <w:i/>
                <w:spacing w:val="-1"/>
                <w:w w:val="93"/>
                <w:sz w:val="17"/>
                <w:szCs w:val="17"/>
              </w:rPr>
              <w:t>S</w:t>
            </w:r>
            <w:r>
              <w:rPr>
                <w:rFonts w:cs="Impact" w:hAnsi="Impact" w:eastAsia="Impact" w:ascii="Impact"/>
                <w:i/>
                <w:spacing w:val="0"/>
                <w:w w:val="93"/>
                <w:sz w:val="17"/>
                <w:szCs w:val="17"/>
              </w:rPr>
              <w:t>ER</w:t>
            </w:r>
            <w:r>
              <w:rPr>
                <w:rFonts w:cs="Impact" w:hAnsi="Impact" w:eastAsia="Impact" w:ascii="Impact"/>
                <w:i/>
                <w:spacing w:val="-2"/>
                <w:w w:val="93"/>
                <w:sz w:val="17"/>
                <w:szCs w:val="17"/>
              </w:rPr>
              <w:t>V</w:t>
            </w:r>
            <w:r>
              <w:rPr>
                <w:rFonts w:cs="Impact" w:hAnsi="Impact" w:eastAsia="Impact" w:ascii="Impact"/>
                <w:i/>
                <w:spacing w:val="0"/>
                <w:w w:val="93"/>
                <w:sz w:val="17"/>
                <w:szCs w:val="17"/>
              </w:rPr>
              <w:t>ACI</w:t>
            </w:r>
            <w:r>
              <w:rPr>
                <w:rFonts w:cs="Impact" w:hAnsi="Impact" w:eastAsia="Impact" w:ascii="Impact"/>
                <w:i/>
                <w:spacing w:val="1"/>
                <w:w w:val="93"/>
                <w:sz w:val="17"/>
                <w:szCs w:val="17"/>
              </w:rPr>
              <w:t>Ó</w:t>
            </w:r>
            <w:r>
              <w:rPr>
                <w:rFonts w:cs="Impact" w:hAnsi="Impact" w:eastAsia="Impact" w:ascii="Impact"/>
                <w:i/>
                <w:spacing w:val="0"/>
                <w:w w:val="93"/>
                <w:sz w:val="17"/>
                <w:szCs w:val="17"/>
              </w:rPr>
              <w:t>N</w:t>
            </w:r>
            <w:r>
              <w:rPr>
                <w:rFonts w:cs="Impact" w:hAnsi="Impact" w:eastAsia="Impact" w:ascii="Impact"/>
                <w:i/>
                <w:spacing w:val="9"/>
                <w:w w:val="93"/>
                <w:sz w:val="17"/>
                <w:szCs w:val="17"/>
              </w:rPr>
              <w:t> </w:t>
            </w:r>
            <w:r>
              <w:rPr>
                <w:rFonts w:cs="Impact" w:hAnsi="Impact" w:eastAsia="Impact" w:ascii="Impact"/>
                <w:i/>
                <w:spacing w:val="0"/>
                <w:w w:val="93"/>
                <w:sz w:val="17"/>
                <w:szCs w:val="17"/>
              </w:rPr>
              <w:t>DEL</w:t>
            </w:r>
            <w:r>
              <w:rPr>
                <w:rFonts w:cs="Impact" w:hAnsi="Impact" w:eastAsia="Impact" w:ascii="Impact"/>
                <w:i/>
                <w:spacing w:val="2"/>
                <w:w w:val="93"/>
                <w:sz w:val="17"/>
                <w:szCs w:val="17"/>
              </w:rPr>
              <w:t> </w:t>
            </w:r>
            <w:r>
              <w:rPr>
                <w:rFonts w:cs="Impact" w:hAnsi="Impact" w:eastAsia="Impact" w:ascii="Impact"/>
                <w:i/>
                <w:spacing w:val="-1"/>
                <w:w w:val="93"/>
                <w:sz w:val="17"/>
                <w:szCs w:val="17"/>
              </w:rPr>
              <w:t>U</w:t>
            </w:r>
            <w:r>
              <w:rPr>
                <w:rFonts w:cs="Impact" w:hAnsi="Impact" w:eastAsia="Impact" w:ascii="Impact"/>
                <w:i/>
                <w:spacing w:val="1"/>
                <w:w w:val="93"/>
                <w:sz w:val="17"/>
                <w:szCs w:val="17"/>
              </w:rPr>
              <w:t>S</w:t>
            </w:r>
            <w:r>
              <w:rPr>
                <w:rFonts w:cs="Impact" w:hAnsi="Impact" w:eastAsia="Impact" w:ascii="Impact"/>
                <w:i/>
                <w:spacing w:val="-1"/>
                <w:w w:val="93"/>
                <w:sz w:val="17"/>
                <w:szCs w:val="17"/>
              </w:rPr>
              <w:t>U</w:t>
            </w:r>
            <w:r>
              <w:rPr>
                <w:rFonts w:cs="Impact" w:hAnsi="Impact" w:eastAsia="Impact" w:ascii="Impact"/>
                <w:i/>
                <w:spacing w:val="0"/>
                <w:w w:val="93"/>
                <w:sz w:val="17"/>
                <w:szCs w:val="17"/>
              </w:rPr>
              <w:t>ARIO</w:t>
            </w:r>
            <w:r>
              <w:rPr>
                <w:rFonts w:cs="Impact" w:hAnsi="Impact" w:eastAsia="Impact" w:ascii="Impact"/>
                <w:i/>
                <w:spacing w:val="6"/>
                <w:w w:val="93"/>
                <w:sz w:val="17"/>
                <w:szCs w:val="17"/>
              </w:rPr>
              <w:t> </w:t>
            </w:r>
            <w:r>
              <w:rPr>
                <w:rFonts w:cs="Impact" w:hAnsi="Impact" w:eastAsia="Impact" w:ascii="Impact"/>
                <w:i/>
                <w:spacing w:val="1"/>
                <w:w w:val="93"/>
                <w:sz w:val="17"/>
                <w:szCs w:val="17"/>
              </w:rPr>
              <w:t>Y</w:t>
            </w:r>
            <w:r>
              <w:rPr>
                <w:rFonts w:cs="Impact" w:hAnsi="Impact" w:eastAsia="Impact" w:ascii="Impact"/>
                <w:i/>
                <w:spacing w:val="-1"/>
                <w:w w:val="93"/>
                <w:sz w:val="17"/>
                <w:szCs w:val="17"/>
              </w:rPr>
              <w:t>/</w:t>
            </w:r>
            <w:r>
              <w:rPr>
                <w:rFonts w:cs="Impact" w:hAnsi="Impact" w:eastAsia="Impact" w:ascii="Impact"/>
                <w:i/>
                <w:spacing w:val="0"/>
                <w:w w:val="93"/>
                <w:sz w:val="17"/>
                <w:szCs w:val="17"/>
              </w:rPr>
              <w:t>O</w:t>
            </w:r>
            <w:r>
              <w:rPr>
                <w:rFonts w:cs="Impact" w:hAnsi="Impact" w:eastAsia="Impact" w:ascii="Impact"/>
                <w:i/>
                <w:spacing w:val="4"/>
                <w:w w:val="93"/>
                <w:sz w:val="17"/>
                <w:szCs w:val="17"/>
              </w:rPr>
              <w:t> </w:t>
            </w:r>
            <w:r>
              <w:rPr>
                <w:rFonts w:cs="Impact" w:hAnsi="Impact" w:eastAsia="Impact" w:ascii="Impact"/>
                <w:i/>
                <w:spacing w:val="-2"/>
                <w:w w:val="100"/>
                <w:sz w:val="17"/>
                <w:szCs w:val="17"/>
              </w:rPr>
              <w:t>T</w:t>
            </w:r>
            <w:r>
              <w:rPr>
                <w:rFonts w:cs="Impact" w:hAnsi="Impact" w:eastAsia="Impact" w:ascii="Impact"/>
                <w:i/>
                <w:spacing w:val="0"/>
                <w:w w:val="100"/>
                <w:sz w:val="17"/>
                <w:szCs w:val="17"/>
              </w:rPr>
              <w:t>ÉCNI</w:t>
            </w:r>
            <w:r>
              <w:rPr>
                <w:rFonts w:cs="Impact" w:hAnsi="Impact" w:eastAsia="Impact" w:ascii="Impact"/>
                <w:i/>
                <w:spacing w:val="-2"/>
                <w:w w:val="100"/>
                <w:sz w:val="17"/>
                <w:szCs w:val="17"/>
              </w:rPr>
              <w:t>C</w:t>
            </w:r>
            <w:r>
              <w:rPr>
                <w:rFonts w:cs="Impact" w:hAnsi="Impact" w:eastAsia="Impact" w:ascii="Impact"/>
                <w:i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Impact" w:hAnsi="Impact" w:eastAsia="Impact" w:ascii="Impact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518" w:hRule="exact"/>
        </w:trPr>
        <w:tc>
          <w:tcPr>
            <w:tcW w:w="545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FDFDF"/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80"/>
              <w:ind w:left="142" w:right="68" w:hanging="4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276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FDFDF"/>
          </w:tcPr>
          <w:p>
            <w:pPr>
              <w:rPr>
                <w:sz w:val="11"/>
                <w:szCs w:val="11"/>
              </w:rPr>
              <w:jc w:val="left"/>
              <w:spacing w:before="8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387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126" w:type="dxa"/>
            <w:tcBorders>
              <w:top w:val="single" w:sz="11" w:space="0" w:color="000000"/>
              <w:left w:val="single" w:sz="11" w:space="0" w:color="000000"/>
              <w:bottom w:val="single" w:sz="8" w:space="0" w:color="FFFFFF"/>
              <w:right w:val="single" w:sz="11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80"/>
              <w:ind w:left="450"/>
            </w:pP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6"/>
                <w:szCs w:val="16"/>
              </w:rPr>
              <w:t>OL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85" w:type="dxa"/>
            <w:tcBorders>
              <w:top w:val="single" w:sz="11" w:space="0" w:color="000000"/>
              <w:left w:val="single" w:sz="11" w:space="0" w:color="000000"/>
              <w:bottom w:val="single" w:sz="8" w:space="0" w:color="FFFFFF"/>
              <w:right w:val="single" w:sz="11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spacing w:before="77"/>
              <w:ind w:left="670" w:right="669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(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28" w:type="dxa"/>
            <w:gridSpan w:val="2"/>
            <w:vMerge w:val="restart"/>
            <w:tcBorders>
              <w:top w:val="single" w:sz="11" w:space="0" w:color="000000"/>
              <w:left w:val="single" w:sz="11" w:space="0" w:color="000000"/>
              <w:right w:val="single" w:sz="11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Impact" w:hAnsi="Impact" w:eastAsia="Impact" w:ascii="Impact"/>
                <w:sz w:val="17"/>
                <w:szCs w:val="17"/>
              </w:rPr>
              <w:jc w:val="right"/>
              <w:ind w:right="53"/>
            </w:pPr>
            <w:r>
              <w:rPr>
                <w:rFonts w:cs="Impact" w:hAnsi="Impact" w:eastAsia="Impact" w:ascii="Impact"/>
                <w:i/>
                <w:spacing w:val="-2"/>
                <w:w w:val="94"/>
                <w:sz w:val="17"/>
                <w:szCs w:val="17"/>
              </w:rPr>
              <w:t>(</w:t>
            </w:r>
            <w:r>
              <w:rPr>
                <w:rFonts w:cs="Impact" w:hAnsi="Impact" w:eastAsia="Impact" w:ascii="Impact"/>
                <w:b/>
                <w:i/>
                <w:spacing w:val="1"/>
                <w:w w:val="94"/>
                <w:sz w:val="17"/>
                <w:szCs w:val="17"/>
              </w:rPr>
              <w:t>1</w:t>
            </w:r>
            <w:r>
              <w:rPr>
                <w:rFonts w:cs="Impact" w:hAnsi="Impact" w:eastAsia="Impact" w:ascii="Impact"/>
                <w:b/>
                <w:i/>
                <w:spacing w:val="1"/>
                <w:w w:val="94"/>
                <w:sz w:val="17"/>
                <w:szCs w:val="17"/>
              </w:rPr>
              <w:t>3</w:t>
            </w:r>
            <w:r>
              <w:rPr>
                <w:rFonts w:cs="Impact" w:hAnsi="Impact" w:eastAsia="Impact" w:ascii="Impact"/>
                <w:b/>
                <w:i/>
                <w:spacing w:val="-1"/>
                <w:w w:val="93"/>
                <w:sz w:val="17"/>
                <w:szCs w:val="17"/>
              </w:rPr>
              <w:t>.</w:t>
            </w:r>
            <w:r>
              <w:rPr>
                <w:rFonts w:cs="Impact" w:hAnsi="Impact" w:eastAsia="Impact" w:ascii="Impact"/>
                <w:b/>
                <w:i/>
                <w:spacing w:val="2"/>
                <w:w w:val="94"/>
                <w:sz w:val="17"/>
                <w:szCs w:val="17"/>
              </w:rPr>
              <w:t>3</w:t>
            </w:r>
            <w:r>
              <w:rPr>
                <w:rFonts w:cs="Impact" w:hAnsi="Impact" w:eastAsia="Impact" w:ascii="Impact"/>
                <w:i/>
                <w:spacing w:val="0"/>
                <w:w w:val="94"/>
                <w:sz w:val="17"/>
                <w:szCs w:val="17"/>
              </w:rPr>
              <w:t>)</w:t>
            </w:r>
            <w:r>
              <w:rPr>
                <w:rFonts w:cs="Impact" w:hAnsi="Impact" w:eastAsia="Impact" w:ascii="Impact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335" w:hRule="exact"/>
        </w:trPr>
        <w:tc>
          <w:tcPr>
            <w:tcW w:w="1820" w:type="dxa"/>
            <w:gridSpan w:val="2"/>
            <w:tcBorders>
              <w:top w:val="nil" w:sz="6" w:space="0" w:color="auto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/>
        </w:tc>
        <w:tc>
          <w:tcPr>
            <w:tcW w:w="2126" w:type="dxa"/>
            <w:tcBorders>
              <w:top w:val="single" w:sz="8" w:space="0" w:color="FFFFFF"/>
              <w:left w:val="single" w:sz="11" w:space="0" w:color="000000"/>
              <w:bottom w:val="single" w:sz="8" w:space="0" w:color="FFFFFF"/>
              <w:right w:val="single" w:sz="11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81"/>
              <w:ind w:left="592"/>
            </w:pP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6"/>
                <w:szCs w:val="16"/>
              </w:rPr>
              <w:t>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85" w:type="dxa"/>
            <w:tcBorders>
              <w:top w:val="single" w:sz="8" w:space="0" w:color="FFFFFF"/>
              <w:left w:val="single" w:sz="11" w:space="0" w:color="000000"/>
              <w:bottom w:val="single" w:sz="8" w:space="0" w:color="FFFFFF"/>
              <w:right w:val="single" w:sz="11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spacing w:lineRule="exact" w:line="180"/>
              <w:ind w:left="664" w:right="663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(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28" w:type="dxa"/>
            <w:gridSpan w:val="2"/>
            <w:vMerge w:val=""/>
            <w:tcBorders>
              <w:left w:val="single" w:sz="11" w:space="0" w:color="000000"/>
              <w:right w:val="single" w:sz="11" w:space="0" w:color="000000"/>
            </w:tcBorders>
          </w:tcPr>
          <w:p/>
        </w:tc>
      </w:tr>
      <w:tr>
        <w:trPr>
          <w:trHeight w:val="397" w:hRule="exact"/>
        </w:trPr>
        <w:tc>
          <w:tcPr>
            <w:tcW w:w="1820" w:type="dxa"/>
            <w:gridSpan w:val="2"/>
            <w:tcBorders>
              <w:top w:val="single" w:sz="11" w:space="0" w:color="000000"/>
              <w:left w:val="single" w:sz="6" w:space="0" w:color="000000"/>
              <w:bottom w:val="nil" w:sz="6" w:space="0" w:color="auto"/>
              <w:right w:val="single" w:sz="11" w:space="0" w:color="000000"/>
            </w:tcBorders>
          </w:tcPr>
          <w:p/>
        </w:tc>
        <w:tc>
          <w:tcPr>
            <w:tcW w:w="2126" w:type="dxa"/>
            <w:tcBorders>
              <w:top w:val="single" w:sz="8" w:space="0" w:color="FFFFFF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" w:lineRule="exact" w:line="180"/>
              <w:ind w:left="613" w:right="411" w:hanging="173"/>
            </w:pP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i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16"/>
                <w:szCs w:val="16"/>
              </w:rPr>
              <w:t>Ñ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16"/>
                <w:szCs w:val="16"/>
              </w:rPr>
              <w:t>Í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85" w:type="dxa"/>
            <w:tcBorders>
              <w:top w:val="single" w:sz="8" w:space="0" w:color="FFFFFF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spacing w:before="60"/>
              <w:ind w:left="666" w:right="665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(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28" w:type="dxa"/>
            <w:gridSpan w:val="2"/>
            <w:vMerge w:val=""/>
            <w:tcBorders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/>
        </w:tc>
      </w:tr>
      <w:tr>
        <w:trPr>
          <w:trHeight w:val="775" w:hRule="exact"/>
        </w:trPr>
        <w:tc>
          <w:tcPr>
            <w:tcW w:w="7051" w:type="dxa"/>
            <w:gridSpan w:val="5"/>
            <w:vMerge w:val="restart"/>
            <w:tcBorders>
              <w:top w:val="nil" w:sz="6" w:space="0" w:color="auto"/>
              <w:left w:val="single" w:sz="6" w:space="0" w:color="000000"/>
              <w:right w:val="nil" w:sz="6" w:space="0" w:color="auto"/>
            </w:tcBorders>
          </w:tcPr>
          <w:p>
            <w:pPr>
              <w:rPr>
                <w:sz w:val="18"/>
                <w:szCs w:val="18"/>
              </w:rPr>
              <w:jc w:val="left"/>
              <w:spacing w:before="6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80"/>
              <w:ind w:left="62" w:right="326"/>
            </w:pP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i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6"/>
                <w:szCs w:val="16"/>
              </w:rPr>
              <w:t>Q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6"/>
                <w:szCs w:val="16"/>
              </w:rPr>
              <w:t>           </w:t>
            </w:r>
            <w:r>
              <w:rPr>
                <w:rFonts w:cs="Arial" w:hAnsi="Arial" w:eastAsia="Arial" w:ascii="Arial"/>
                <w:b/>
                <w:i/>
                <w:spacing w:val="4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(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4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                                                       </w:t>
            </w:r>
            <w:r>
              <w:rPr>
                <w:rFonts w:cs="Arial" w:hAnsi="Arial" w:eastAsia="Arial" w:ascii="Arial"/>
                <w:b/>
                <w:spacing w:val="2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i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16"/>
                <w:szCs w:val="16"/>
              </w:rPr>
              <w:t>É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6"/>
                <w:szCs w:val="16"/>
              </w:rPr>
              <w:t>O: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6"/>
                <w:szCs w:val="16"/>
              </w:rPr>
              <w:t>TO</w:t>
            </w:r>
            <w:r>
              <w:rPr>
                <w:rFonts w:cs="Arial" w:hAnsi="Arial" w:eastAsia="Arial" w:ascii="Arial"/>
                <w:b/>
                <w:i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309" w:type="dxa"/>
            <w:tcBorders>
              <w:top w:val="single" w:sz="11" w:space="0" w:color="000000"/>
              <w:left w:val="nil" w:sz="6" w:space="0" w:color="auto"/>
              <w:bottom w:val="single" w:sz="17" w:space="0" w:color="000000"/>
              <w:right w:val="single" w:sz="6" w:space="0" w:color="000000"/>
            </w:tcBorders>
          </w:tcPr>
          <w:p>
            <w:pPr>
              <w:rPr>
                <w:sz w:val="16"/>
                <w:szCs w:val="16"/>
              </w:rPr>
              <w:jc w:val="left"/>
              <w:spacing w:before="5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84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(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5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7962" w:hRule="exact"/>
        </w:trPr>
        <w:tc>
          <w:tcPr>
            <w:tcW w:w="7051" w:type="dxa"/>
            <w:gridSpan w:val="5"/>
            <w:vMerge w:val=""/>
            <w:tcBorders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/>
        </w:tc>
        <w:tc>
          <w:tcPr>
            <w:tcW w:w="2309" w:type="dxa"/>
            <w:tcBorders>
              <w:top w:val="single" w:sz="17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/>
        </w:tc>
      </w:tr>
    </w:tbl>
    <w:p>
      <w:pPr>
        <w:sectPr>
          <w:type w:val="continuous"/>
          <w:pgSz w:w="12240" w:h="15840"/>
          <w:pgMar w:top="1480" w:bottom="280" w:left="1480" w:right="1180"/>
        </w:sectPr>
      </w:pPr>
    </w:p>
    <w:p>
      <w:pPr>
        <w:rPr>
          <w:sz w:val="14"/>
          <w:szCs w:val="14"/>
        </w:rPr>
        <w:jc w:val="left"/>
        <w:spacing w:before="5" w:lineRule="exact" w:line="140"/>
        <w:sectPr>
          <w:pgMar w:header="883" w:footer="1288" w:top="2180" w:bottom="280" w:left="1460" w:right="1180"/>
          <w:pgSz w:w="12240" w:h="15840"/>
        </w:sectPr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280" w:right="-50"/>
      </w:pPr>
      <w:r>
        <w:pict>
          <v:group style="position:absolute;margin-left:81.31pt;margin-top:1.24989pt;width:285.94pt;height:31.06pt;mso-position-horizontal-relative:page;mso-position-vertical-relative:paragraph;z-index:-3312" coordorigin="1626,25" coordsize="5719,621">
            <v:group style="position:absolute;left:1637;top:33;width:2957;height:0" coordorigin="1637,33" coordsize="2957,0">
              <v:shape style="position:absolute;left:1637;top:33;width:2957;height:0" coordorigin="1637,33" coordsize="2957,0" path="m1637,33l4594,33e" filled="f" stroked="t" strokeweight="0.46pt" strokecolor="#000000">
                <v:path arrowok="t"/>
              </v:shape>
              <v:group style="position:absolute;left:4606;top:33;width:2729;height:0" coordorigin="4606,33" coordsize="2729,0">
                <v:shape style="position:absolute;left:4606;top:33;width:2729;height:0" coordorigin="4606,33" coordsize="2729,0" path="m4606,33l7334,33e" filled="f" stroked="t" strokeweight="0.46pt" strokecolor="#000000">
                  <v:path arrowok="t"/>
                </v:shape>
                <v:group style="position:absolute;left:1631;top:30;width:0;height:612" coordorigin="1631,30" coordsize="0,612">
                  <v:shape style="position:absolute;left:1631;top:30;width:0;height:612" coordorigin="1631,30" coordsize="0,612" path="m1631,30l1631,642e" filled="f" stroked="t" strokeweight="0.46pt" strokecolor="#000000">
                    <v:path arrowok="t"/>
                  </v:shape>
                  <v:group style="position:absolute;left:1637;top:638;width:2957;height:0" coordorigin="1637,638" coordsize="2957,0">
                    <v:shape style="position:absolute;left:1637;top:638;width:2957;height:0" coordorigin="1637,638" coordsize="2957,0" path="m1637,638l4594,638e" filled="f" stroked="t" strokeweight="0.46pt" strokecolor="#000000">
                      <v:path arrowok="t"/>
                    </v:shape>
                    <v:group style="position:absolute;left:4600;top:30;width:0;height:612" coordorigin="4600,30" coordsize="0,612">
                      <v:shape style="position:absolute;left:4600;top:30;width:0;height:612" coordorigin="4600,30" coordsize="0,612" path="m4600,30l4600,642e" filled="f" stroked="t" strokeweight="0.46pt" strokecolor="#000000">
                        <v:path arrowok="t"/>
                      </v:shape>
                      <v:group style="position:absolute;left:4606;top:638;width:2729;height:0" coordorigin="4606,638" coordsize="2729,0">
                        <v:shape style="position:absolute;left:4606;top:638;width:2729;height:0" coordorigin="4606,638" coordsize="2729,0" path="m4606,638l7334,638e" filled="f" stroked="t" strokeweight="0.46pt" strokecolor="#000000">
                          <v:path arrowok="t"/>
                        </v:shape>
                        <v:group style="position:absolute;left:7340;top:30;width:0;height:612" coordorigin="7340,30" coordsize="0,612">
                          <v:shape style="position:absolute;left:7340;top:30;width:0;height:612" coordorigin="7340,30" coordsize="0,612" path="m7340,30l7340,642e" filled="f" stroked="t" strokeweight="0.46pt" strokecolor="#000000">
                            <v:path arrowok="t"/>
                          </v:shape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pict>
          <v:shape type="#_x0000_t202" style="position:absolute;margin-left:378.79pt;margin-top:117.85pt;width:90.69pt;height:31.06pt;mso-position-horizontal-relative:page;mso-position-vertical-relative:page;z-index:-3309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94" w:hRule="exact"/>
                    </w:trPr>
                    <w:tc>
                      <w:tcPr>
                        <w:tcW w:w="1800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208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6"/>
                            <w:w w:val="8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3"/>
                            <w:w w:val="8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192" w:hRule="exact"/>
                    </w:trPr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93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ía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69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69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center"/>
                          <w:spacing w:before="3" w:lineRule="exact" w:line="200"/>
                          <w:ind w:left="182" w:right="179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81"/>
                            <w:sz w:val="18"/>
                            <w:szCs w:val="18"/>
                          </w:rPr>
                          <w:t>21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center"/>
                          <w:spacing w:before="3" w:lineRule="exact" w:line="200"/>
                          <w:ind w:left="182" w:right="179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81"/>
                            <w:sz w:val="18"/>
                            <w:szCs w:val="18"/>
                          </w:rPr>
                          <w:t>12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3" w:lineRule="exact" w:line="200"/>
                          <w:ind w:left="13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81"/>
                            <w:sz w:val="18"/>
                            <w:szCs w:val="18"/>
                          </w:rPr>
                          <w:t>2007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C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ó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i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g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o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: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                                                   </w:t>
      </w:r>
      <w:r>
        <w:rPr>
          <w:rFonts w:cs="Arial" w:hAnsi="Arial" w:eastAsia="Arial" w:ascii="Arial"/>
          <w:b/>
          <w:spacing w:val="16"/>
          <w:w w:val="81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81"/>
          <w:sz w:val="20"/>
          <w:szCs w:val="20"/>
        </w:rPr>
        <w:t>V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e</w:t>
      </w:r>
      <w:r>
        <w:rPr>
          <w:rFonts w:cs="Arial" w:hAnsi="Arial" w:eastAsia="Arial" w:ascii="Arial"/>
          <w:b/>
          <w:spacing w:val="-1"/>
          <w:w w:val="81"/>
          <w:sz w:val="20"/>
          <w:szCs w:val="20"/>
        </w:rPr>
        <w:t>r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si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ó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n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ind w:left="-32" w:right="316"/>
      </w:pPr>
      <w:r>
        <w:rPr>
          <w:rFonts w:cs="Arial" w:hAnsi="Arial" w:eastAsia="Arial" w:ascii="Arial"/>
          <w:b/>
          <w:spacing w:val="1"/>
          <w:w w:val="81"/>
          <w:sz w:val="16"/>
          <w:szCs w:val="16"/>
        </w:rPr>
        <w:t>N</w:t>
      </w:r>
      <w:r>
        <w:rPr>
          <w:rFonts w:cs="Arial" w:hAnsi="Arial" w:eastAsia="Arial" w:ascii="Arial"/>
          <w:b/>
          <w:spacing w:val="1"/>
          <w:w w:val="81"/>
          <w:sz w:val="16"/>
          <w:szCs w:val="16"/>
        </w:rPr>
        <w:t>o</w:t>
      </w:r>
      <w:r>
        <w:rPr>
          <w:rFonts w:cs="Arial" w:hAnsi="Arial" w:eastAsia="Arial" w:ascii="Arial"/>
          <w:b/>
          <w:spacing w:val="0"/>
          <w:w w:val="81"/>
          <w:sz w:val="16"/>
          <w:szCs w:val="16"/>
        </w:rPr>
        <w:t>.</w:t>
      </w:r>
      <w:r>
        <w:rPr>
          <w:rFonts w:cs="Arial" w:hAnsi="Arial" w:eastAsia="Arial" w:ascii="Arial"/>
          <w:b/>
          <w:spacing w:val="2"/>
          <w:w w:val="81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81"/>
          <w:sz w:val="16"/>
          <w:szCs w:val="16"/>
        </w:rPr>
        <w:t>d</w:t>
      </w:r>
      <w:r>
        <w:rPr>
          <w:rFonts w:cs="Arial" w:hAnsi="Arial" w:eastAsia="Arial" w:ascii="Arial"/>
          <w:b/>
          <w:spacing w:val="0"/>
          <w:w w:val="81"/>
          <w:sz w:val="16"/>
          <w:szCs w:val="16"/>
        </w:rPr>
        <w:t>e</w:t>
      </w:r>
      <w:r>
        <w:rPr>
          <w:rFonts w:cs="Arial" w:hAnsi="Arial" w:eastAsia="Arial" w:ascii="Arial"/>
          <w:b/>
          <w:spacing w:val="3"/>
          <w:w w:val="81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82"/>
          <w:sz w:val="16"/>
          <w:szCs w:val="16"/>
        </w:rPr>
        <w:t>P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á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g</w:t>
      </w:r>
      <w:r>
        <w:rPr>
          <w:rFonts w:cs="Arial" w:hAnsi="Arial" w:eastAsia="Arial" w:ascii="Arial"/>
          <w:b/>
          <w:spacing w:val="-3"/>
          <w:w w:val="82"/>
          <w:sz w:val="16"/>
          <w:szCs w:val="16"/>
        </w:rPr>
        <w:t>i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n</w:t>
      </w:r>
      <w:r>
        <w:rPr>
          <w:rFonts w:cs="Arial" w:hAnsi="Arial" w:eastAsia="Arial" w:ascii="Arial"/>
          <w:b/>
          <w:spacing w:val="0"/>
          <w:w w:val="82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lineRule="exact" w:line="180"/>
        <w:ind w:left="256" w:right="604"/>
        <w:sectPr>
          <w:type w:val="continuous"/>
          <w:pgSz w:w="12240" w:h="15840"/>
          <w:pgMar w:top="1480" w:bottom="280" w:left="1460" w:right="1180"/>
          <w:cols w:num="2" w:equalWidth="off">
            <w:col w:w="3902" w:space="4480"/>
            <w:col w:w="1218"/>
          </w:cols>
        </w:sectPr>
      </w:pPr>
      <w:r>
        <w:pict>
          <v:group style="position:absolute;margin-left:480.79pt;margin-top:117.85pt;width:65.98pt;height:31.06pt;mso-position-horizontal-relative:page;mso-position-vertical-relative:page;z-index:-3311" coordorigin="9616,2357" coordsize="1320,621">
            <v:group style="position:absolute;left:9626;top:2365;width:1298;height:0" coordorigin="9626,2365" coordsize="1298,0">
              <v:shape style="position:absolute;left:9626;top:2365;width:1298;height:0" coordorigin="9626,2365" coordsize="1298,0" path="m9626,2365l10925,2365e" filled="f" stroked="t" strokeweight="0.46pt" strokecolor="#000000">
                <v:path arrowok="t"/>
              </v:shape>
              <v:group style="position:absolute;left:9626;top:2752;width:1298;height:0" coordorigin="9626,2752" coordsize="1298,0">
                <v:shape style="position:absolute;left:9626;top:2752;width:1298;height:0" coordorigin="9626,2752" coordsize="1298,0" path="m9626,2752l10925,2752e" filled="f" stroked="t" strokeweight="0.46pt" strokecolor="#000000">
                  <v:path arrowok="t"/>
                </v:shape>
                <v:group style="position:absolute;left:9620;top:2362;width:0;height:612" coordorigin="9620,2362" coordsize="0,612">
                  <v:shape style="position:absolute;left:9620;top:2362;width:0;height:612" coordorigin="9620,2362" coordsize="0,612" path="m9620,2362l9620,2974e" filled="f" stroked="t" strokeweight="0.46pt" strokecolor="#000000">
                    <v:path arrowok="t"/>
                  </v:shape>
                  <v:group style="position:absolute;left:9626;top:2970;width:1298;height:0" coordorigin="9626,2970" coordsize="1298,0">
                    <v:shape style="position:absolute;left:9626;top:2970;width:1298;height:0" coordorigin="9626,2970" coordsize="1298,0" path="m9626,2970l10925,2970e" filled="f" stroked="t" strokeweight="0.46pt" strokecolor="#000000">
                      <v:path arrowok="t"/>
                    </v:shape>
                    <v:group style="position:absolute;left:10931;top:2362;width:0;height:612" coordorigin="10931,2362" coordsize="0,612">
                      <v:shape style="position:absolute;left:10931;top:2362;width:0;height:612" coordorigin="10931,2362" coordsize="0,612" path="m10931,2362l10931,2974e" filled="f" stroked="t" strokeweight="0.46pt" strokecolor="#000000">
                        <v:path arrowok="t"/>
                      </v:shape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1"/>
          <w:w w:val="82"/>
          <w:position w:val="-1"/>
          <w:sz w:val="16"/>
          <w:szCs w:val="16"/>
        </w:rPr>
        <w:t>2</w:t>
      </w:r>
      <w:r>
        <w:rPr>
          <w:rFonts w:cs="Arial" w:hAnsi="Arial" w:eastAsia="Arial" w:ascii="Arial"/>
          <w:spacing w:val="-1"/>
          <w:w w:val="82"/>
          <w:position w:val="-1"/>
          <w:sz w:val="16"/>
          <w:szCs w:val="16"/>
        </w:rPr>
        <w:t>8</w:t>
      </w:r>
      <w:r>
        <w:rPr>
          <w:rFonts w:cs="Arial" w:hAnsi="Arial" w:eastAsia="Arial" w:ascii="Arial"/>
          <w:spacing w:val="1"/>
          <w:w w:val="82"/>
          <w:position w:val="-1"/>
          <w:sz w:val="16"/>
          <w:szCs w:val="16"/>
        </w:rPr>
        <w:t>1</w:t>
      </w:r>
      <w:r>
        <w:rPr>
          <w:rFonts w:cs="Arial" w:hAnsi="Arial" w:eastAsia="Arial" w:ascii="Arial"/>
          <w:spacing w:val="0"/>
          <w:w w:val="82"/>
          <w:position w:val="-1"/>
          <w:sz w:val="16"/>
          <w:szCs w:val="16"/>
        </w:rPr>
        <w:t>2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3" w:lineRule="auto" w:line="265"/>
        <w:ind w:left="8116" w:right="394" w:hanging="7886"/>
      </w:pPr>
      <w:r>
        <w:pict>
          <v:group style="position:absolute;margin-left:78.79pt;margin-top:0.0398638pt;width:468.46pt;height:29.98pt;mso-position-horizontal-relative:page;mso-position-vertical-relative:paragraph;z-index:-3310" coordorigin="1576,1" coordsize="9369,600">
            <v:group style="position:absolute;left:1586;top:9;width:7308;height:0" coordorigin="1586,9" coordsize="7308,0">
              <v:shape style="position:absolute;left:1586;top:9;width:7308;height:0" coordorigin="1586,9" coordsize="7308,0" path="m1586,9l8894,9e" filled="f" stroked="t" strokeweight="0.46pt" strokecolor="#000000">
                <v:path arrowok="t"/>
              </v:shape>
              <v:group style="position:absolute;left:8906;top:9;width:2028;height:0" coordorigin="8906,9" coordsize="2028,0">
                <v:shape style="position:absolute;left:8906;top:9;width:2028;height:0" coordorigin="8906,9" coordsize="2028,0" path="m8906,9l10934,9e" filled="f" stroked="t" strokeweight="0.46pt" strokecolor="#000000">
                  <v:path arrowok="t"/>
                </v:shape>
                <v:group style="position:absolute;left:1580;top:5;width:0;height:590" coordorigin="1580,5" coordsize="0,590">
                  <v:shape style="position:absolute;left:1580;top:5;width:0;height:590" coordorigin="1580,5" coordsize="0,590" path="m1580,5l1580,596e" filled="f" stroked="t" strokeweight="0.46pt" strokecolor="#000000">
                    <v:path arrowok="t"/>
                  </v:shape>
                  <v:group style="position:absolute;left:1586;top:592;width:7308;height:0" coordorigin="1586,592" coordsize="7308,0">
                    <v:shape style="position:absolute;left:1586;top:592;width:7308;height:0" coordorigin="1586,592" coordsize="7308,0" path="m1586,592l8894,592e" filled="f" stroked="t" strokeweight="0.46pt" strokecolor="#000000">
                      <v:path arrowok="t"/>
                    </v:shape>
                    <v:group style="position:absolute;left:8900;top:5;width:0;height:590" coordorigin="8900,5" coordsize="0,590">
                      <v:shape style="position:absolute;left:8900;top:5;width:0;height:590" coordorigin="8900,5" coordsize="0,590" path="m8900,5l8900,596e" filled="f" stroked="t" strokeweight="0.46pt" strokecolor="#000000">
                        <v:path arrowok="t"/>
                      </v:shape>
                      <v:group style="position:absolute;left:8906;top:592;width:2028;height:0" coordorigin="8906,592" coordsize="2028,0">
                        <v:shape style="position:absolute;left:8906;top:592;width:2028;height:0" coordorigin="8906,592" coordsize="2028,0" path="m8906,592l10934,592e" filled="f" stroked="t" strokeweight="0.46pt" strokecolor="#000000">
                          <v:path arrowok="t"/>
                        </v:shape>
                        <v:group style="position:absolute;left:10940;top:5;width:0;height:590" coordorigin="10940,5" coordsize="0,590">
                          <v:shape style="position:absolute;left:10940;top:5;width:0;height:590" coordorigin="10940,5" coordsize="0,590" path="m10940,5l10940,596e" filled="f" stroked="t" strokeweight="0.46pt" strokecolor="#000000">
                            <v:path arrowok="t"/>
                          </v:shape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ato: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putado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-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                                             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position w:val="2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position w:val="2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position w:val="2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position w:val="2"/>
          <w:sz w:val="20"/>
          <w:szCs w:val="20"/>
        </w:rPr>
        <w:t>e</w:t>
      </w:r>
      <w:r>
        <w:rPr>
          <w:rFonts w:cs="Arial" w:hAnsi="Arial" w:eastAsia="Arial" w:ascii="Arial"/>
          <w:spacing w:val="-3"/>
          <w:w w:val="100"/>
          <w:position w:val="2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0"/>
          <w:szCs w:val="20"/>
        </w:rPr>
        <w:t>del</w:t>
      </w:r>
      <w:r>
        <w:rPr>
          <w:rFonts w:cs="Arial" w:hAnsi="Arial" w:eastAsia="Arial" w:ascii="Arial"/>
          <w:spacing w:val="-2"/>
          <w:w w:val="100"/>
          <w:position w:val="2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2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position w:val="2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position w:val="2"/>
          <w:sz w:val="20"/>
          <w:szCs w:val="20"/>
        </w:rPr>
        <w:t>r</w:t>
      </w:r>
      <w:r>
        <w:rPr>
          <w:rFonts w:cs="Arial" w:hAnsi="Arial" w:eastAsia="Arial" w:ascii="Arial"/>
          <w:spacing w:val="5"/>
          <w:w w:val="100"/>
          <w:position w:val="2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2"/>
          <w:sz w:val="20"/>
          <w:szCs w:val="20"/>
        </w:rPr>
        <w:t>ato:</w:t>
      </w:r>
      <w:r>
        <w:rPr>
          <w:rFonts w:cs="Arial" w:hAnsi="Arial" w:eastAsia="Arial" w:ascii="Arial"/>
          <w:spacing w:val="0"/>
          <w:w w:val="100"/>
          <w:position w:val="2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I03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701" w:hRule="exac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rPr>
                <w:sz w:val="22"/>
                <w:szCs w:val="22"/>
              </w:rPr>
              <w:jc w:val="left"/>
              <w:spacing w:before="9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331" w:right="334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Nº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88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rPr>
                <w:sz w:val="22"/>
                <w:szCs w:val="22"/>
              </w:rPr>
              <w:jc w:val="left"/>
              <w:spacing w:before="9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957" w:right="966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99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3"/>
                <w:w w:val="99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51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2"/>
                <w:szCs w:val="22"/>
              </w:rPr>
              <w:jc w:val="left"/>
              <w:spacing w:before="9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1866" w:right="187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3"/>
                <w:w w:val="99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99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9307" w:hRule="exac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58"/>
              <w:ind w:left="298" w:right="418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1.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8"/>
                <w:szCs w:val="18"/>
              </w:rPr>
              <w:jc w:val="left"/>
              <w:spacing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298" w:right="418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2.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8"/>
                <w:szCs w:val="18"/>
              </w:rPr>
              <w:jc w:val="left"/>
              <w:spacing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298" w:right="418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3.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8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298" w:right="418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4.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8"/>
                <w:szCs w:val="18"/>
              </w:rPr>
              <w:jc w:val="left"/>
              <w:spacing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298" w:right="418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5.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8"/>
                <w:szCs w:val="18"/>
              </w:rPr>
              <w:jc w:val="left"/>
              <w:spacing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298" w:right="418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6.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8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298" w:right="418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7.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8"/>
                <w:szCs w:val="18"/>
              </w:rPr>
              <w:jc w:val="left"/>
              <w:spacing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298" w:right="418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8.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8"/>
                <w:szCs w:val="18"/>
              </w:rPr>
              <w:jc w:val="left"/>
              <w:spacing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298" w:right="418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9.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18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298" w:right="308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10.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8"/>
                <w:szCs w:val="18"/>
              </w:rPr>
              <w:jc w:val="left"/>
              <w:spacing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298" w:right="308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11.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11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329" w:right="331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12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245" w:right="250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12.1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8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161" w:right="166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12.1</w:t>
            </w:r>
            <w:r>
              <w:rPr>
                <w:rFonts w:cs="Arial" w:hAnsi="Arial" w:eastAsia="Arial" w:ascii="Arial"/>
                <w:spacing w:val="2"/>
                <w:w w:val="99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3"/>
                <w:szCs w:val="13"/>
              </w:rPr>
              <w:jc w:val="left"/>
              <w:spacing w:before="1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161" w:right="166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12.1</w:t>
            </w:r>
            <w:r>
              <w:rPr>
                <w:rFonts w:cs="Arial" w:hAnsi="Arial" w:eastAsia="Arial" w:ascii="Arial"/>
                <w:spacing w:val="2"/>
                <w:w w:val="99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880" w:type="dxa"/>
            <w:tcBorders>
              <w:top w:val="single" w:sz="4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20" w:lineRule="auto" w:line="428"/>
              <w:ind w:left="63" w:right="140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CH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5" w:lineRule="auto" w:line="263"/>
              <w:ind w:left="63" w:right="120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Nº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R: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3"/>
                <w:szCs w:val="13"/>
              </w:rPr>
              <w:jc w:val="left"/>
              <w:spacing w:before="5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auto" w:line="428"/>
              <w:ind w:left="63" w:right="22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UNID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MIN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É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5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Nº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8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auto" w:line="428"/>
              <w:ind w:left="63" w:right="56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RO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5" w:lineRule="auto" w:line="265"/>
              <w:ind w:left="63" w:right="875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80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MICILI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auto" w:line="265"/>
              <w:ind w:left="63" w:right="86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CRI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3"/>
                <w:szCs w:val="13"/>
              </w:rPr>
              <w:jc w:val="left"/>
              <w:spacing w:before="3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auto" w:line="263"/>
              <w:ind w:left="63" w:right="44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RÍ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2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84" w:lineRule="auto" w:line="263"/>
              <w:ind w:left="63" w:right="39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UE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3"/>
                <w:szCs w:val="13"/>
              </w:rPr>
              <w:jc w:val="left"/>
              <w:spacing w:before="5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auto" w:line="793"/>
              <w:ind w:left="63" w:right="185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518" w:type="dxa"/>
            <w:tcBorders>
              <w:top w:val="single" w:sz="4" w:space="0" w:color="000000"/>
              <w:left w:val="single" w:sz="5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atLeast" w:line="400"/>
              <w:ind w:left="63" w:right="838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Día,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ño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epo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º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ol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tes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atLeast" w:line="400"/>
              <w:ind w:left="63" w:right="4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Nú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ona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º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ol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tes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auto" w:line="428"/>
              <w:ind w:left="63" w:right="156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del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aba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que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epo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epo</w:t>
            </w:r>
            <w:r>
              <w:rPr>
                <w:rFonts w:cs="Arial" w:hAnsi="Arial" w:eastAsia="Arial" w:ascii="Arial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te.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No</w:t>
            </w:r>
            <w:r>
              <w:rPr>
                <w:rFonts w:cs="Arial" w:hAnsi="Arial" w:eastAsia="Arial" w:ascii="Arial"/>
                <w:spacing w:val="5"/>
                <w:w w:val="99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del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que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8"/>
                <w:szCs w:val="18"/>
              </w:rPr>
              <w:jc w:val="left"/>
              <w:spacing w:before="3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Ub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at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nde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63" w:right="710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enta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eq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po.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2"/>
                <w:szCs w:val="12"/>
              </w:rPr>
              <w:jc w:val="left"/>
              <w:spacing w:before="6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63" w:right="563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ona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que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epo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te: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auto" w:line="793"/>
              <w:ind w:left="63" w:right="1466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Ma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epo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Ma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ectPr>
          <w:type w:val="continuous"/>
          <w:pgSz w:w="12240" w:h="15840"/>
          <w:pgMar w:top="1480" w:bottom="280" w:left="1460" w:right="1180"/>
        </w:sectPr>
      </w:pPr>
    </w:p>
    <w:p>
      <w:pPr>
        <w:rPr>
          <w:sz w:val="14"/>
          <w:szCs w:val="14"/>
        </w:rPr>
        <w:jc w:val="left"/>
        <w:spacing w:before="5" w:lineRule="exact" w:line="140"/>
        <w:sectPr>
          <w:pgMar w:footer="1272" w:header="883" w:top="2180" w:bottom="280" w:left="1480" w:right="1180"/>
          <w:footerReference w:type="default" r:id="rId17"/>
          <w:pgSz w:w="12240" w:h="15840"/>
        </w:sectPr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260" w:right="-50"/>
      </w:pPr>
      <w:r>
        <w:pict>
          <v:group style="position:absolute;margin-left:81.31pt;margin-top:1.24989pt;width:285.94pt;height:31.06pt;mso-position-horizontal-relative:page;mso-position-vertical-relative:paragraph;z-index:-3308" coordorigin="1626,25" coordsize="5719,621">
            <v:group style="position:absolute;left:1637;top:33;width:2957;height:0" coordorigin="1637,33" coordsize="2957,0">
              <v:shape style="position:absolute;left:1637;top:33;width:2957;height:0" coordorigin="1637,33" coordsize="2957,0" path="m1637,33l4594,33e" filled="f" stroked="t" strokeweight="0.46pt" strokecolor="#000000">
                <v:path arrowok="t"/>
              </v:shape>
              <v:group style="position:absolute;left:4606;top:33;width:2729;height:0" coordorigin="4606,33" coordsize="2729,0">
                <v:shape style="position:absolute;left:4606;top:33;width:2729;height:0" coordorigin="4606,33" coordsize="2729,0" path="m4606,33l7334,33e" filled="f" stroked="t" strokeweight="0.46pt" strokecolor="#000000">
                  <v:path arrowok="t"/>
                </v:shape>
                <v:group style="position:absolute;left:1631;top:30;width:0;height:612" coordorigin="1631,30" coordsize="0,612">
                  <v:shape style="position:absolute;left:1631;top:30;width:0;height:612" coordorigin="1631,30" coordsize="0,612" path="m1631,30l1631,642e" filled="f" stroked="t" strokeweight="0.46pt" strokecolor="#000000">
                    <v:path arrowok="t"/>
                  </v:shape>
                  <v:group style="position:absolute;left:1637;top:638;width:2957;height:0" coordorigin="1637,638" coordsize="2957,0">
                    <v:shape style="position:absolute;left:1637;top:638;width:2957;height:0" coordorigin="1637,638" coordsize="2957,0" path="m1637,638l4594,638e" filled="f" stroked="t" strokeweight="0.46pt" strokecolor="#000000">
                      <v:path arrowok="t"/>
                    </v:shape>
                    <v:group style="position:absolute;left:4600;top:30;width:0;height:612" coordorigin="4600,30" coordsize="0,612">
                      <v:shape style="position:absolute;left:4600;top:30;width:0;height:612" coordorigin="4600,30" coordsize="0,612" path="m4600,30l4600,642e" filled="f" stroked="t" strokeweight="0.46pt" strokecolor="#000000">
                        <v:path arrowok="t"/>
                      </v:shape>
                      <v:group style="position:absolute;left:4606;top:638;width:2729;height:0" coordorigin="4606,638" coordsize="2729,0">
                        <v:shape style="position:absolute;left:4606;top:638;width:2729;height:0" coordorigin="4606,638" coordsize="2729,0" path="m4606,638l7334,638e" filled="f" stroked="t" strokeweight="0.46pt" strokecolor="#000000">
                          <v:path arrowok="t"/>
                        </v:shape>
                        <v:group style="position:absolute;left:7340;top:30;width:0;height:612" coordorigin="7340,30" coordsize="0,612">
                          <v:shape style="position:absolute;left:7340;top:30;width:0;height:612" coordorigin="7340,30" coordsize="0,612" path="m7340,30l7340,642e" filled="f" stroked="t" strokeweight="0.46pt" strokecolor="#000000">
                            <v:path arrowok="t"/>
                          </v:shape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pict>
          <v:shape type="#_x0000_t202" style="position:absolute;margin-left:378.79pt;margin-top:117.85pt;width:90.69pt;height:31.06pt;mso-position-horizontal-relative:page;mso-position-vertical-relative:page;z-index:-330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94" w:hRule="exact"/>
                    </w:trPr>
                    <w:tc>
                      <w:tcPr>
                        <w:tcW w:w="1800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208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6"/>
                            <w:w w:val="8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3"/>
                            <w:w w:val="8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192" w:hRule="exact"/>
                    </w:trPr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93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ía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69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69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center"/>
                          <w:spacing w:before="3" w:lineRule="exact" w:line="200"/>
                          <w:ind w:left="182" w:right="179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81"/>
                            <w:sz w:val="18"/>
                            <w:szCs w:val="18"/>
                          </w:rPr>
                          <w:t>21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center"/>
                          <w:spacing w:before="3" w:lineRule="exact" w:line="200"/>
                          <w:ind w:left="182" w:right="179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81"/>
                            <w:sz w:val="18"/>
                            <w:szCs w:val="18"/>
                          </w:rPr>
                          <w:t>12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3" w:lineRule="exact" w:line="200"/>
                          <w:ind w:left="13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81"/>
                            <w:sz w:val="18"/>
                            <w:szCs w:val="18"/>
                          </w:rPr>
                          <w:t>2007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C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ó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i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g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o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: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                                                   </w:t>
      </w:r>
      <w:r>
        <w:rPr>
          <w:rFonts w:cs="Arial" w:hAnsi="Arial" w:eastAsia="Arial" w:ascii="Arial"/>
          <w:b/>
          <w:spacing w:val="16"/>
          <w:w w:val="81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81"/>
          <w:sz w:val="20"/>
          <w:szCs w:val="20"/>
        </w:rPr>
        <w:t>V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e</w:t>
      </w:r>
      <w:r>
        <w:rPr>
          <w:rFonts w:cs="Arial" w:hAnsi="Arial" w:eastAsia="Arial" w:ascii="Arial"/>
          <w:b/>
          <w:spacing w:val="-1"/>
          <w:w w:val="81"/>
          <w:sz w:val="20"/>
          <w:szCs w:val="20"/>
        </w:rPr>
        <w:t>r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si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ó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n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ind w:left="-32" w:right="316"/>
      </w:pPr>
      <w:r>
        <w:rPr>
          <w:rFonts w:cs="Arial" w:hAnsi="Arial" w:eastAsia="Arial" w:ascii="Arial"/>
          <w:b/>
          <w:spacing w:val="1"/>
          <w:w w:val="81"/>
          <w:sz w:val="16"/>
          <w:szCs w:val="16"/>
        </w:rPr>
        <w:t>N</w:t>
      </w:r>
      <w:r>
        <w:rPr>
          <w:rFonts w:cs="Arial" w:hAnsi="Arial" w:eastAsia="Arial" w:ascii="Arial"/>
          <w:b/>
          <w:spacing w:val="1"/>
          <w:w w:val="81"/>
          <w:sz w:val="16"/>
          <w:szCs w:val="16"/>
        </w:rPr>
        <w:t>o</w:t>
      </w:r>
      <w:r>
        <w:rPr>
          <w:rFonts w:cs="Arial" w:hAnsi="Arial" w:eastAsia="Arial" w:ascii="Arial"/>
          <w:b/>
          <w:spacing w:val="0"/>
          <w:w w:val="81"/>
          <w:sz w:val="16"/>
          <w:szCs w:val="16"/>
        </w:rPr>
        <w:t>.</w:t>
      </w:r>
      <w:r>
        <w:rPr>
          <w:rFonts w:cs="Arial" w:hAnsi="Arial" w:eastAsia="Arial" w:ascii="Arial"/>
          <w:b/>
          <w:spacing w:val="2"/>
          <w:w w:val="81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81"/>
          <w:sz w:val="16"/>
          <w:szCs w:val="16"/>
        </w:rPr>
        <w:t>d</w:t>
      </w:r>
      <w:r>
        <w:rPr>
          <w:rFonts w:cs="Arial" w:hAnsi="Arial" w:eastAsia="Arial" w:ascii="Arial"/>
          <w:b/>
          <w:spacing w:val="0"/>
          <w:w w:val="81"/>
          <w:sz w:val="16"/>
          <w:szCs w:val="16"/>
        </w:rPr>
        <w:t>e</w:t>
      </w:r>
      <w:r>
        <w:rPr>
          <w:rFonts w:cs="Arial" w:hAnsi="Arial" w:eastAsia="Arial" w:ascii="Arial"/>
          <w:b/>
          <w:spacing w:val="3"/>
          <w:w w:val="81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82"/>
          <w:sz w:val="16"/>
          <w:szCs w:val="16"/>
        </w:rPr>
        <w:t>P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á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g</w:t>
      </w:r>
      <w:r>
        <w:rPr>
          <w:rFonts w:cs="Arial" w:hAnsi="Arial" w:eastAsia="Arial" w:ascii="Arial"/>
          <w:b/>
          <w:spacing w:val="-3"/>
          <w:w w:val="82"/>
          <w:sz w:val="16"/>
          <w:szCs w:val="16"/>
        </w:rPr>
        <w:t>i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n</w:t>
      </w:r>
      <w:r>
        <w:rPr>
          <w:rFonts w:cs="Arial" w:hAnsi="Arial" w:eastAsia="Arial" w:ascii="Arial"/>
          <w:b/>
          <w:spacing w:val="0"/>
          <w:w w:val="82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ind w:left="256" w:right="604"/>
        <w:sectPr>
          <w:type w:val="continuous"/>
          <w:pgSz w:w="12240" w:h="15840"/>
          <w:pgMar w:top="1480" w:bottom="280" w:left="1480" w:right="1180"/>
          <w:cols w:num="2" w:equalWidth="off">
            <w:col w:w="3882" w:space="4480"/>
            <w:col w:w="1218"/>
          </w:cols>
        </w:sectPr>
      </w:pPr>
      <w:r>
        <w:pict>
          <v:group style="position:absolute;margin-left:480.79pt;margin-top:117.85pt;width:65.98pt;height:31.06pt;mso-position-horizontal-relative:page;mso-position-vertical-relative:page;z-index:-3307" coordorigin="9616,2357" coordsize="1320,621">
            <v:group style="position:absolute;left:9626;top:2365;width:1298;height:0" coordorigin="9626,2365" coordsize="1298,0">
              <v:shape style="position:absolute;left:9626;top:2365;width:1298;height:0" coordorigin="9626,2365" coordsize="1298,0" path="m9626,2365l10925,2365e" filled="f" stroked="t" strokeweight="0.46pt" strokecolor="#000000">
                <v:path arrowok="t"/>
              </v:shape>
              <v:group style="position:absolute;left:9626;top:2752;width:1298;height:0" coordorigin="9626,2752" coordsize="1298,0">
                <v:shape style="position:absolute;left:9626;top:2752;width:1298;height:0" coordorigin="9626,2752" coordsize="1298,0" path="m9626,2752l10925,2752e" filled="f" stroked="t" strokeweight="0.46pt" strokecolor="#000000">
                  <v:path arrowok="t"/>
                </v:shape>
                <v:group style="position:absolute;left:9620;top:2362;width:0;height:612" coordorigin="9620,2362" coordsize="0,612">
                  <v:shape style="position:absolute;left:9620;top:2362;width:0;height:612" coordorigin="9620,2362" coordsize="0,612" path="m9620,2362l9620,2974e" filled="f" stroked="t" strokeweight="0.46pt" strokecolor="#000000">
                    <v:path arrowok="t"/>
                  </v:shape>
                  <v:group style="position:absolute;left:9626;top:2970;width:1298;height:0" coordorigin="9626,2970" coordsize="1298,0">
                    <v:shape style="position:absolute;left:9626;top:2970;width:1298;height:0" coordorigin="9626,2970" coordsize="1298,0" path="m9626,2970l10925,2970e" filled="f" stroked="t" strokeweight="0.46pt" strokecolor="#000000">
                      <v:path arrowok="t"/>
                    </v:shape>
                    <v:group style="position:absolute;left:10931;top:2362;width:0;height:612" coordorigin="10931,2362" coordsize="0,612">
                      <v:shape style="position:absolute;left:10931;top:2362;width:0;height:612" coordorigin="10931,2362" coordsize="0,612" path="m10931,2362l10931,2974e" filled="f" stroked="t" strokeweight="0.46pt" strokecolor="#000000">
                        <v:path arrowok="t"/>
                      </v:shape>
                    </v:group>
                  </v:group>
                </v:group>
              </v:group>
            </v:group>
            <w10:wrap type="none"/>
          </v:group>
        </w:pict>
      </w:r>
      <w:r>
        <w:pict>
          <v:group style="position:absolute;margin-left:79.39pt;margin-top:717.61pt;width:467.86pt;height:39.58pt;mso-position-horizontal-relative:page;mso-position-vertical-relative:page;z-index:-3306" coordorigin="1588,14352" coordsize="9357,792">
            <v:group style="position:absolute;left:1598;top:14360;width:3970;height:0" coordorigin="1598,14360" coordsize="3970,0">
              <v:shape style="position:absolute;left:1598;top:14360;width:3970;height:0" coordorigin="1598,14360" coordsize="3970,0" path="m1598,14360l5568,14360e" filled="f" stroked="t" strokeweight="0.46pt" strokecolor="#000000">
                <v:path arrowok="t"/>
              </v:shape>
              <v:group style="position:absolute;left:5580;top:14360;width:2892;height:0" coordorigin="5580,14360" coordsize="2892,0">
                <v:shape style="position:absolute;left:5580;top:14360;width:2892;height:0" coordorigin="5580,14360" coordsize="2892,0" path="m5580,14360l8472,14360e" filled="f" stroked="t" strokeweight="0.46pt" strokecolor="#000000">
                  <v:path arrowok="t"/>
                </v:shape>
                <v:group style="position:absolute;left:8484;top:14360;width:2450;height:0" coordorigin="8484,14360" coordsize="2450,0">
                  <v:shape style="position:absolute;left:8484;top:14360;width:2450;height:0" coordorigin="8484,14360" coordsize="2450,0" path="m8484,14360l10934,14360e" filled="f" stroked="t" strokeweight="0.46pt" strokecolor="#000000">
                    <v:path arrowok="t"/>
                  </v:shape>
                  <v:group style="position:absolute;left:1592;top:14357;width:0;height:782" coordorigin="1592,14357" coordsize="0,782">
                    <v:shape style="position:absolute;left:1592;top:14357;width:0;height:782" coordorigin="1592,14357" coordsize="0,782" path="m1592,14357l1592,15139e" filled="f" stroked="t" strokeweight="0.46pt" strokecolor="#000000">
                      <v:path arrowok="t"/>
                    </v:shape>
                    <v:group style="position:absolute;left:1598;top:15136;width:3970;height:0" coordorigin="1598,15136" coordsize="3970,0">
                      <v:shape style="position:absolute;left:1598;top:15136;width:3970;height:0" coordorigin="1598,15136" coordsize="3970,0" path="m1598,15136l5568,15136e" filled="f" stroked="t" strokeweight="0.46pt" strokecolor="#000000">
                        <v:path arrowok="t"/>
                      </v:shape>
                      <v:group style="position:absolute;left:5574;top:14357;width:0;height:782" coordorigin="5574,14357" coordsize="0,782">
                        <v:shape style="position:absolute;left:5574;top:14357;width:0;height:782" coordorigin="5574,14357" coordsize="0,782" path="m5574,14357l5574,15139e" filled="f" stroked="t" strokeweight="0.46pt" strokecolor="#000000">
                          <v:path arrowok="t"/>
                        </v:shape>
                        <v:group style="position:absolute;left:5580;top:15136;width:2892;height:0" coordorigin="5580,15136" coordsize="2892,0">
                          <v:shape style="position:absolute;left:5580;top:15136;width:2892;height:0" coordorigin="5580,15136" coordsize="2892,0" path="m5580,15136l8472,15136e" filled="f" stroked="t" strokeweight="0.46pt" strokecolor="#000000">
                            <v:path arrowok="t"/>
                          </v:shape>
                          <v:group style="position:absolute;left:8478;top:14357;width:0;height:782" coordorigin="8478,14357" coordsize="0,782">
                            <v:shape style="position:absolute;left:8478;top:14357;width:0;height:782" coordorigin="8478,14357" coordsize="0,782" path="m8478,14357l8478,15139e" filled="f" stroked="t" strokeweight="0.46pt" strokecolor="#000000">
                              <v:path arrowok="t"/>
                            </v:shape>
                            <v:group style="position:absolute;left:8484;top:15136;width:2450;height:0" coordorigin="8484,15136" coordsize="2450,0">
                              <v:shape style="position:absolute;left:8484;top:15136;width:2450;height:0" coordorigin="8484,15136" coordsize="2450,0" path="m8484,15136l10934,15136e" filled="f" stroked="t" strokeweight="0.46pt" strokecolor="#000000">
                                <v:path arrowok="t"/>
                              </v:shape>
                              <v:group style="position:absolute;left:10940;top:14357;width:0;height:782" coordorigin="10940,14357" coordsize="0,782">
                                <v:shape style="position:absolute;left:10940;top:14357;width:0;height:782" coordorigin="10940,14357" coordsize="0,782" path="m10940,14357l10940,15139e" filled="f" stroked="t" strokeweight="0.46pt" strokecolor="#000000">
                                  <v:path arrowok="t"/>
                                </v:shap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1"/>
          <w:w w:val="82"/>
          <w:sz w:val="16"/>
          <w:szCs w:val="16"/>
        </w:rPr>
        <w:t>2</w:t>
      </w:r>
      <w:r>
        <w:rPr>
          <w:rFonts w:cs="Arial" w:hAnsi="Arial" w:eastAsia="Arial" w:ascii="Arial"/>
          <w:spacing w:val="-1"/>
          <w:w w:val="82"/>
          <w:sz w:val="16"/>
          <w:szCs w:val="16"/>
        </w:rPr>
        <w:t>8</w:t>
      </w:r>
      <w:r>
        <w:rPr>
          <w:rFonts w:cs="Arial" w:hAnsi="Arial" w:eastAsia="Arial" w:ascii="Arial"/>
          <w:spacing w:val="1"/>
          <w:w w:val="82"/>
          <w:sz w:val="16"/>
          <w:szCs w:val="16"/>
        </w:rPr>
        <w:t>1</w:t>
      </w:r>
      <w:r>
        <w:rPr>
          <w:rFonts w:cs="Arial" w:hAnsi="Arial" w:eastAsia="Arial" w:ascii="Arial"/>
          <w:spacing w:val="0"/>
          <w:w w:val="82"/>
          <w:sz w:val="16"/>
          <w:szCs w:val="16"/>
        </w:rPr>
        <w:t>3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703" w:hRule="exac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rPr>
                <w:sz w:val="22"/>
                <w:szCs w:val="22"/>
              </w:rPr>
              <w:jc w:val="left"/>
              <w:spacing w:before="9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331" w:right="333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Nº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rPr>
                <w:sz w:val="22"/>
                <w:szCs w:val="22"/>
              </w:rPr>
              <w:jc w:val="left"/>
              <w:spacing w:before="9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960" w:right="965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99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3"/>
                <w:w w:val="99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5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rPr>
                <w:sz w:val="22"/>
                <w:szCs w:val="22"/>
              </w:rPr>
              <w:jc w:val="left"/>
              <w:spacing w:before="9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1870" w:right="187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3"/>
                <w:w w:val="99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99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0135" w:hRule="exact"/>
        </w:trPr>
        <w:tc>
          <w:tcPr>
            <w:tcW w:w="96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245" w:right="254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12.2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3"/>
                <w:szCs w:val="13"/>
              </w:rPr>
              <w:jc w:val="left"/>
              <w:spacing w:before="1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161" w:right="170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12.2</w:t>
            </w:r>
            <w:r>
              <w:rPr>
                <w:rFonts w:cs="Arial" w:hAnsi="Arial" w:eastAsia="Arial" w:ascii="Arial"/>
                <w:spacing w:val="2"/>
                <w:w w:val="99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9"/>
                <w:szCs w:val="19"/>
              </w:rPr>
              <w:jc w:val="left"/>
              <w:spacing w:before="6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163" w:right="168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12.2</w:t>
            </w:r>
            <w:r>
              <w:rPr>
                <w:rFonts w:cs="Arial" w:hAnsi="Arial" w:eastAsia="Arial" w:ascii="Arial"/>
                <w:spacing w:val="2"/>
                <w:w w:val="99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8"/>
                <w:szCs w:val="18"/>
              </w:rPr>
              <w:jc w:val="left"/>
              <w:spacing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163" w:right="168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12.2</w:t>
            </w:r>
            <w:r>
              <w:rPr>
                <w:rFonts w:cs="Arial" w:hAnsi="Arial" w:eastAsia="Arial" w:ascii="Arial"/>
                <w:spacing w:val="2"/>
                <w:w w:val="99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9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163" w:right="168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12.2</w:t>
            </w:r>
            <w:r>
              <w:rPr>
                <w:rFonts w:cs="Arial" w:hAnsi="Arial" w:eastAsia="Arial" w:ascii="Arial"/>
                <w:spacing w:val="2"/>
                <w:w w:val="99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11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247" w:right="252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12.3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2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329" w:right="336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13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8"/>
                <w:szCs w:val="18"/>
              </w:rPr>
              <w:jc w:val="left"/>
              <w:spacing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247" w:right="252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13.1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8"/>
                <w:szCs w:val="18"/>
              </w:rPr>
              <w:jc w:val="left"/>
              <w:spacing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163" w:right="168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13.1</w:t>
            </w:r>
            <w:r>
              <w:rPr>
                <w:rFonts w:cs="Arial" w:hAnsi="Arial" w:eastAsia="Arial" w:ascii="Arial"/>
                <w:spacing w:val="2"/>
                <w:w w:val="99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2"/>
                <w:szCs w:val="12"/>
              </w:rPr>
              <w:jc w:val="left"/>
              <w:spacing w:before="8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163" w:right="168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13.1</w:t>
            </w:r>
            <w:r>
              <w:rPr>
                <w:rFonts w:cs="Arial" w:hAnsi="Arial" w:eastAsia="Arial" w:ascii="Arial"/>
                <w:spacing w:val="2"/>
                <w:w w:val="99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3"/>
                <w:szCs w:val="13"/>
              </w:rPr>
              <w:jc w:val="left"/>
              <w:spacing w:before="1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247" w:right="252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13.2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8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247" w:right="252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13.3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11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329" w:right="336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14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11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329" w:right="336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880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20" w:lineRule="auto" w:line="265"/>
              <w:ind w:left="71" w:right="44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RÍ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1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7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14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7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8"/>
                <w:szCs w:val="18"/>
              </w:rPr>
              <w:jc w:val="left"/>
              <w:spacing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7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Nº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6"/>
                <w:szCs w:val="16"/>
              </w:rPr>
              <w:jc w:val="left"/>
              <w:spacing w:before="9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atLeast" w:line="700"/>
              <w:ind w:left="71" w:right="746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Nº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71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9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auto" w:line="428"/>
              <w:ind w:left="71" w:right="435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DO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LUCI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N: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5" w:lineRule="auto" w:line="791"/>
              <w:ind w:left="71" w:right="613"/>
            </w:pP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CHA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N: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RA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LUCI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N: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7"/>
              <w:ind w:left="71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8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71" w:right="457"/>
            </w:pP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RIO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/O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CNIC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7"/>
                <w:szCs w:val="17"/>
              </w:rPr>
              <w:jc w:val="left"/>
              <w:spacing w:before="10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71" w:right="22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MÓ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7"/>
                <w:szCs w:val="17"/>
              </w:rPr>
              <w:jc w:val="left"/>
              <w:spacing w:before="10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71"/>
            </w:pP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IRMA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CNIC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520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19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both"/>
              <w:ind w:left="71" w:right="199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Ma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al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epo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do.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9"/>
                <w:szCs w:val="19"/>
              </w:rPr>
              <w:jc w:val="left"/>
              <w:spacing w:before="6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both"/>
              <w:ind w:left="71" w:right="76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Las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í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del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eq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epo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ad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8"/>
                <w:szCs w:val="18"/>
              </w:rPr>
              <w:jc w:val="left"/>
              <w:spacing w:before="1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both"/>
              <w:ind w:left="71" w:right="3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Nú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nado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por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ea</w:t>
            </w:r>
            <w:r>
              <w:rPr>
                <w:rFonts w:cs="Arial" w:hAnsi="Arial" w:eastAsia="Arial" w:ascii="Arial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al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nal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epo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8"/>
                <w:szCs w:val="18"/>
              </w:rPr>
              <w:jc w:val="left"/>
              <w:spacing w:before="1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71" w:right="32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nú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ene</w:t>
            </w:r>
            <w:r>
              <w:rPr>
                <w:rFonts w:cs="Arial" w:hAnsi="Arial" w:eastAsia="Arial" w:ascii="Arial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ado</w:t>
            </w:r>
            <w:r>
              <w:rPr>
                <w:rFonts w:cs="Arial" w:hAnsi="Arial" w:eastAsia="Arial" w:ascii="Arial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eq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por</w:t>
            </w:r>
            <w:r>
              <w:rPr>
                <w:rFonts w:cs="Arial" w:hAnsi="Arial" w:eastAsia="Arial" w:ascii="Arial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ante.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1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both"/>
              <w:ind w:left="71" w:right="32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é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tas</w:t>
            </w:r>
            <w:r>
              <w:rPr>
                <w:rFonts w:cs="Arial" w:hAnsi="Arial" w:eastAsia="Arial" w:ascii="Arial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uat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putado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a,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a,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o)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ñ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una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do.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71" w:right="34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  </w:t>
            </w:r>
            <w:r>
              <w:rPr>
                <w:rFonts w:cs="Arial" w:hAnsi="Arial" w:eastAsia="Arial" w:ascii="Arial"/>
                <w:spacing w:val="2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  </w:t>
            </w:r>
            <w:r>
              <w:rPr>
                <w:rFonts w:cs="Arial" w:hAnsi="Arial" w:eastAsia="Arial" w:ascii="Arial"/>
                <w:spacing w:val="3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  </w:t>
            </w:r>
            <w:r>
              <w:rPr>
                <w:rFonts w:cs="Arial" w:hAnsi="Arial" w:eastAsia="Arial" w:ascii="Arial"/>
                <w:spacing w:val="3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  </w:t>
            </w:r>
            <w:r>
              <w:rPr>
                <w:rFonts w:cs="Arial" w:hAnsi="Arial" w:eastAsia="Arial" w:ascii="Arial"/>
                <w:spacing w:val="3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  </w:t>
            </w:r>
            <w:r>
              <w:rPr>
                <w:rFonts w:cs="Arial" w:hAnsi="Arial" w:eastAsia="Arial" w:ascii="Arial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(M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putado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a,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).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1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auto" w:line="791"/>
              <w:ind w:left="71" w:right="1542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Día,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año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ona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7"/>
              <w:ind w:left="71" w:right="33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2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3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aún</w:t>
            </w:r>
            <w:r>
              <w:rPr>
                <w:rFonts w:cs="Arial" w:hAnsi="Arial" w:eastAsia="Arial" w:ascii="Arial"/>
                <w:spacing w:val="3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e,</w:t>
            </w:r>
            <w:r>
              <w:rPr>
                <w:rFonts w:cs="Arial" w:hAnsi="Arial" w:eastAsia="Arial" w:ascii="Arial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3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3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nó</w:t>
            </w:r>
            <w:r>
              <w:rPr>
                <w:rFonts w:cs="Arial" w:hAnsi="Arial" w:eastAsia="Arial" w:ascii="Arial"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auto" w:line="668"/>
              <w:ind w:left="71" w:right="55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otar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nes</w:t>
            </w:r>
            <w:r>
              <w:rPr>
                <w:rFonts w:cs="Arial" w:hAnsi="Arial" w:eastAsia="Arial" w:ascii="Arial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ona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po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del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té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epo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ectPr>
          <w:type w:val="continuous"/>
          <w:pgSz w:w="12240" w:h="15840"/>
          <w:pgMar w:top="1480" w:bottom="280" w:left="1480" w:right="1180"/>
        </w:sectPr>
      </w:pP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64"/>
        <w:ind w:left="1290" w:right="-34"/>
      </w:pPr>
      <w:r>
        <w:pict>
          <v:group style="position:absolute;margin-left:138.79pt;margin-top:-1.53011pt;width:214.3pt;height:66.82pt;mso-position-horizontal-relative:page;mso-position-vertical-relative:paragraph;z-index:-3304" coordorigin="2776,-31" coordsize="4286,1336">
            <v:group style="position:absolute;left:2786;top:-22;width:4265;height:0" coordorigin="2786,-22" coordsize="4265,0">
              <v:shape style="position:absolute;left:2786;top:-22;width:4265;height:0" coordorigin="2786,-22" coordsize="4265,0" path="m2786,-22l7051,-22e" filled="f" stroked="t" strokeweight="0.46pt" strokecolor="#000000">
                <v:path arrowok="t"/>
              </v:shape>
              <v:group style="position:absolute;left:2780;top:-26;width:0;height:1327" coordorigin="2780,-26" coordsize="0,1327">
                <v:shape style="position:absolute;left:2780;top:-26;width:0;height:1327" coordorigin="2780,-26" coordsize="0,1327" path="m2780,-26l2780,1301e" filled="f" stroked="t" strokeweight="0.46pt" strokecolor="#000000">
                  <v:path arrowok="t"/>
                </v:shape>
                <v:group style="position:absolute;left:2786;top:1298;width:4265;height:0" coordorigin="2786,1298" coordsize="4265,0">
                  <v:shape style="position:absolute;left:2786;top:1298;width:4265;height:0" coordorigin="2786,1298" coordsize="4265,0" path="m2786,1298l7051,1298e" filled="f" stroked="t" strokeweight="0.46pt" strokecolor="#000000">
                    <v:path arrowok="t"/>
                  </v:shape>
                  <v:group style="position:absolute;left:7057;top:-26;width:0;height:1327" coordorigin="7057,-26" coordsize="0,1327">
                    <v:shape style="position:absolute;left:7057;top:-26;width:0;height:1327" coordorigin="7057,-26" coordsize="0,1327" path="m7057,-26l7057,1301e" filled="f" stroked="t" strokeweight="0.46pt" strokecolor="#000000">
                      <v:path arrowok="t"/>
                    </v:shape>
                  </v:group>
                </v:group>
              </v:group>
            </v:group>
            <w10:wrap type="none"/>
          </v:group>
        </w:pict>
      </w:r>
      <w:r>
        <w:pict>
          <v:shape type="#_x0000_t75" style="position:absolute;margin-left:85.8pt;margin-top:44.16pt;width:43.44pt;height:39.6pt;mso-position-horizontal-relative:page;mso-position-vertical-relative:page;z-index:-3299">
            <v:imagedata o:title="" r:id="rId20"/>
          </v:shape>
        </w:pic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2.</w:t>
      </w:r>
      <w:r>
        <w:rPr>
          <w:rFonts w:cs="Arial" w:hAnsi="Arial" w:eastAsia="Arial" w:ascii="Arial"/>
          <w:b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4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6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UB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Ó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Y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/O</w:t>
      </w:r>
      <w:r>
        <w:rPr>
          <w:rFonts w:cs="Arial" w:hAnsi="Arial" w:eastAsia="Arial" w:ascii="Arial"/>
          <w:b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6"/>
          <w:w w:val="100"/>
          <w:sz w:val="20"/>
          <w:szCs w:val="20"/>
        </w:rPr>
        <w:t>Z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CI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Ó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Ó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NI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b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7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CI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Ó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UCI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RN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40"/>
      </w:pPr>
      <w:r>
        <w:pict>
          <v:group style="position:absolute;margin-left:81.31pt;margin-top:-0.45011pt;width:285.94pt;height:31.06pt;mso-position-horizontal-relative:page;mso-position-vertical-relative:paragraph;z-index:-3302" coordorigin="1626,-9" coordsize="5719,621">
            <v:group style="position:absolute;left:1637;top:-1;width:2957;height:0" coordorigin="1637,-1" coordsize="2957,0">
              <v:shape style="position:absolute;left:1637;top:-1;width:2957;height:0" coordorigin="1637,-1" coordsize="2957,0" path="m1637,-1l4594,-1e" filled="f" stroked="t" strokeweight="0.46pt" strokecolor="#000000">
                <v:path arrowok="t"/>
              </v:shape>
              <v:group style="position:absolute;left:4606;top:-1;width:2729;height:0" coordorigin="4606,-1" coordsize="2729,0">
                <v:shape style="position:absolute;left:4606;top:-1;width:2729;height:0" coordorigin="4606,-1" coordsize="2729,0" path="m4606,-1l7334,-1e" filled="f" stroked="t" strokeweight="0.46pt" strokecolor="#000000">
                  <v:path arrowok="t"/>
                </v:shape>
                <v:group style="position:absolute;left:1631;top:-4;width:0;height:612" coordorigin="1631,-4" coordsize="0,612">
                  <v:shape style="position:absolute;left:1631;top:-4;width:0;height:612" coordorigin="1631,-4" coordsize="0,612" path="m1631,-4l1631,608e" filled="f" stroked="t" strokeweight="0.46pt" strokecolor="#000000">
                    <v:path arrowok="t"/>
                  </v:shape>
                  <v:group style="position:absolute;left:1637;top:604;width:2957;height:0" coordorigin="1637,604" coordsize="2957,0">
                    <v:shape style="position:absolute;left:1637;top:604;width:2957;height:0" coordorigin="1637,604" coordsize="2957,0" path="m1637,604l4594,604e" filled="f" stroked="t" strokeweight="0.46pt" strokecolor="#000000">
                      <v:path arrowok="t"/>
                    </v:shape>
                    <v:group style="position:absolute;left:4600;top:-4;width:0;height:612" coordorigin="4600,-4" coordsize="0,612">
                      <v:shape style="position:absolute;left:4600;top:-4;width:0;height:612" coordorigin="4600,-4" coordsize="0,612" path="m4600,-4l4600,608e" filled="f" stroked="t" strokeweight="0.46pt" strokecolor="#000000">
                        <v:path arrowok="t"/>
                      </v:shape>
                      <v:group style="position:absolute;left:4606;top:604;width:2729;height:0" coordorigin="4606,604" coordsize="2729,0">
                        <v:shape style="position:absolute;left:4606;top:604;width:2729;height:0" coordorigin="4606,604" coordsize="2729,0" path="m4606,604l7334,604e" filled="f" stroked="t" strokeweight="0.46pt" strokecolor="#000000">
                          <v:path arrowok="t"/>
                        </v:shape>
                        <v:group style="position:absolute;left:7340;top:-4;width:0;height:612" coordorigin="7340,-4" coordsize="0,612">
                          <v:shape style="position:absolute;left:7340;top:-4;width:0;height:612" coordorigin="7340,-4" coordsize="0,612" path="m7340,-4l7340,608e" filled="f" stroked="t" strokeweight="0.46pt" strokecolor="#000000">
                            <v:path arrowok="t"/>
                          </v:shape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C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ó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i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g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o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: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                                                   </w:t>
      </w:r>
      <w:r>
        <w:rPr>
          <w:rFonts w:cs="Arial" w:hAnsi="Arial" w:eastAsia="Arial" w:ascii="Arial"/>
          <w:b/>
          <w:spacing w:val="16"/>
          <w:w w:val="81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81"/>
          <w:sz w:val="20"/>
          <w:szCs w:val="20"/>
        </w:rPr>
        <w:t>V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e</w:t>
      </w:r>
      <w:r>
        <w:rPr>
          <w:rFonts w:cs="Arial" w:hAnsi="Arial" w:eastAsia="Arial" w:ascii="Arial"/>
          <w:b/>
          <w:spacing w:val="-1"/>
          <w:w w:val="81"/>
          <w:sz w:val="20"/>
          <w:szCs w:val="20"/>
        </w:rPr>
        <w:t>r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si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ó</w:t>
      </w:r>
      <w:r>
        <w:rPr>
          <w:rFonts w:cs="Arial" w:hAnsi="Arial" w:eastAsia="Arial" w:ascii="Arial"/>
          <w:b/>
          <w:spacing w:val="1"/>
          <w:w w:val="81"/>
          <w:sz w:val="20"/>
          <w:szCs w:val="20"/>
        </w:rPr>
        <w:t>n</w:t>
      </w:r>
      <w:r>
        <w:rPr>
          <w:rFonts w:cs="Arial" w:hAnsi="Arial" w:eastAsia="Arial" w:ascii="Arial"/>
          <w:b/>
          <w:spacing w:val="0"/>
          <w:w w:val="81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ind w:left="-17" w:right="84"/>
      </w:pPr>
      <w:r>
        <w:rPr>
          <w:rFonts w:cs="Arial" w:hAnsi="Arial" w:eastAsia="Arial" w:ascii="Arial"/>
          <w:b/>
          <w:spacing w:val="7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-7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</w:rPr>
        <w:t>U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DI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-19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99"/>
          <w:sz w:val="20"/>
          <w:szCs w:val="20"/>
        </w:rPr>
        <w:t>DE</w:t>
      </w:r>
      <w:r>
        <w:rPr>
          <w:rFonts w:cs="Arial" w:hAnsi="Arial" w:eastAsia="Arial" w:ascii="Arial"/>
          <w:b/>
          <w:spacing w:val="0"/>
          <w:w w:val="99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99"/>
          <w:sz w:val="20"/>
          <w:szCs w:val="20"/>
        </w:rPr>
        <w:t>D</w:t>
      </w:r>
      <w:r>
        <w:rPr>
          <w:rFonts w:cs="Arial" w:hAnsi="Arial" w:eastAsia="Arial" w:ascii="Arial"/>
          <w:b/>
          <w:spacing w:val="-1"/>
          <w:w w:val="99"/>
          <w:sz w:val="20"/>
          <w:szCs w:val="20"/>
        </w:rPr>
        <w:t>E</w:t>
      </w:r>
      <w:r>
        <w:rPr>
          <w:rFonts w:cs="Arial" w:hAnsi="Arial" w:eastAsia="Arial" w:ascii="Arial"/>
          <w:b/>
          <w:spacing w:val="1"/>
          <w:w w:val="99"/>
          <w:sz w:val="20"/>
          <w:szCs w:val="20"/>
        </w:rPr>
        <w:t>L</w:t>
      </w:r>
      <w:r>
        <w:rPr>
          <w:rFonts w:cs="Arial" w:hAnsi="Arial" w:eastAsia="Arial" w:ascii="Arial"/>
          <w:b/>
          <w:spacing w:val="-1"/>
          <w:w w:val="99"/>
          <w:sz w:val="20"/>
          <w:szCs w:val="20"/>
        </w:rPr>
        <w:t>E</w:t>
      </w:r>
      <w:r>
        <w:rPr>
          <w:rFonts w:cs="Arial" w:hAnsi="Arial" w:eastAsia="Arial" w:ascii="Arial"/>
          <w:b/>
          <w:spacing w:val="6"/>
          <w:w w:val="99"/>
          <w:sz w:val="20"/>
          <w:szCs w:val="20"/>
        </w:rPr>
        <w:t>G</w:t>
      </w:r>
      <w:r>
        <w:rPr>
          <w:rFonts w:cs="Arial" w:hAnsi="Arial" w:eastAsia="Arial" w:ascii="Arial"/>
          <w:b/>
          <w:spacing w:val="-4"/>
          <w:w w:val="99"/>
          <w:sz w:val="20"/>
          <w:szCs w:val="20"/>
        </w:rPr>
        <w:t>A</w:t>
      </w:r>
      <w:r>
        <w:rPr>
          <w:rFonts w:cs="Arial" w:hAnsi="Arial" w:eastAsia="Arial" w:ascii="Arial"/>
          <w:b/>
          <w:spacing w:val="3"/>
          <w:w w:val="99"/>
          <w:sz w:val="20"/>
          <w:szCs w:val="20"/>
        </w:rPr>
        <w:t>C</w:t>
      </w:r>
      <w:r>
        <w:rPr>
          <w:rFonts w:cs="Arial" w:hAnsi="Arial" w:eastAsia="Arial" w:ascii="Arial"/>
          <w:b/>
          <w:spacing w:val="0"/>
          <w:w w:val="99"/>
          <w:sz w:val="20"/>
          <w:szCs w:val="20"/>
        </w:rPr>
        <w:t>I</w:t>
      </w:r>
      <w:r>
        <w:rPr>
          <w:rFonts w:cs="Arial" w:hAnsi="Arial" w:eastAsia="Arial" w:ascii="Arial"/>
          <w:b/>
          <w:spacing w:val="1"/>
          <w:w w:val="99"/>
          <w:sz w:val="20"/>
          <w:szCs w:val="20"/>
        </w:rPr>
        <w:t>O</w:t>
      </w:r>
      <w:r>
        <w:rPr>
          <w:rFonts w:cs="Arial" w:hAnsi="Arial" w:eastAsia="Arial" w:ascii="Arial"/>
          <w:b/>
          <w:spacing w:val="0"/>
          <w:w w:val="99"/>
          <w:sz w:val="20"/>
          <w:szCs w:val="20"/>
        </w:rPr>
        <w:t>N</w:t>
      </w:r>
      <w:r>
        <w:rPr>
          <w:rFonts w:cs="Arial" w:hAnsi="Arial" w:eastAsia="Arial" w:ascii="Arial"/>
          <w:b/>
          <w:spacing w:val="2"/>
          <w:w w:val="99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99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ind w:left="643" w:right="743"/>
      </w:pP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UB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6"/>
          <w:w w:val="100"/>
          <w:sz w:val="20"/>
          <w:szCs w:val="20"/>
        </w:rPr>
        <w:t>G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Ó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-1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3"/>
          <w:w w:val="99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99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99"/>
          <w:sz w:val="20"/>
          <w:szCs w:val="20"/>
        </w:rPr>
        <w:t> </w:t>
      </w:r>
      <w:r>
        <w:rPr>
          <w:rFonts w:cs="Arial" w:hAnsi="Arial" w:eastAsia="Arial" w:ascii="Arial"/>
          <w:b/>
          <w:spacing w:val="-4"/>
          <w:w w:val="99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99"/>
          <w:sz w:val="20"/>
          <w:szCs w:val="20"/>
        </w:rPr>
        <w:t>D</w:t>
      </w:r>
      <w:r>
        <w:rPr>
          <w:rFonts w:cs="Arial" w:hAnsi="Arial" w:eastAsia="Arial" w:ascii="Arial"/>
          <w:b/>
          <w:spacing w:val="5"/>
          <w:w w:val="99"/>
          <w:sz w:val="20"/>
          <w:szCs w:val="20"/>
        </w:rPr>
        <w:t>M</w:t>
      </w:r>
      <w:r>
        <w:rPr>
          <w:rFonts w:cs="Arial" w:hAnsi="Arial" w:eastAsia="Arial" w:ascii="Arial"/>
          <w:b/>
          <w:spacing w:val="0"/>
          <w:w w:val="99"/>
          <w:sz w:val="20"/>
          <w:szCs w:val="20"/>
        </w:rPr>
        <w:t>IN</w:t>
      </w:r>
      <w:r>
        <w:rPr>
          <w:rFonts w:cs="Arial" w:hAnsi="Arial" w:eastAsia="Arial" w:ascii="Arial"/>
          <w:b/>
          <w:spacing w:val="2"/>
          <w:w w:val="99"/>
          <w:sz w:val="20"/>
          <w:szCs w:val="20"/>
        </w:rPr>
        <w:t>I</w:t>
      </w:r>
      <w:r>
        <w:rPr>
          <w:rFonts w:cs="Arial" w:hAnsi="Arial" w:eastAsia="Arial" w:ascii="Arial"/>
          <w:b/>
          <w:spacing w:val="-1"/>
          <w:w w:val="99"/>
          <w:sz w:val="20"/>
          <w:szCs w:val="20"/>
        </w:rPr>
        <w:t>S</w:t>
      </w:r>
      <w:r>
        <w:rPr>
          <w:rFonts w:cs="Arial" w:hAnsi="Arial" w:eastAsia="Arial" w:ascii="Arial"/>
          <w:b/>
          <w:spacing w:val="3"/>
          <w:w w:val="99"/>
          <w:sz w:val="20"/>
          <w:szCs w:val="20"/>
        </w:rPr>
        <w:t>T</w:t>
      </w:r>
      <w:r>
        <w:rPr>
          <w:rFonts w:cs="Arial" w:hAnsi="Arial" w:eastAsia="Arial" w:ascii="Arial"/>
          <w:b/>
          <w:spacing w:val="3"/>
          <w:w w:val="99"/>
          <w:sz w:val="20"/>
          <w:szCs w:val="20"/>
        </w:rPr>
        <w:t>R</w:t>
      </w:r>
      <w:r>
        <w:rPr>
          <w:rFonts w:cs="Arial" w:hAnsi="Arial" w:eastAsia="Arial" w:ascii="Arial"/>
          <w:b/>
          <w:spacing w:val="-4"/>
          <w:w w:val="99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99"/>
          <w:sz w:val="20"/>
          <w:szCs w:val="20"/>
        </w:rPr>
        <w:t>CI</w:t>
      </w:r>
      <w:r>
        <w:rPr>
          <w:rFonts w:cs="Arial" w:hAnsi="Arial" w:eastAsia="Arial" w:ascii="Arial"/>
          <w:b/>
          <w:spacing w:val="4"/>
          <w:w w:val="99"/>
          <w:sz w:val="20"/>
          <w:szCs w:val="20"/>
        </w:rPr>
        <w:t>Ó</w:t>
      </w:r>
      <w:r>
        <w:rPr>
          <w:rFonts w:cs="Arial" w:hAnsi="Arial" w:eastAsia="Arial" w:ascii="Arial"/>
          <w:b/>
          <w:spacing w:val="0"/>
          <w:w w:val="99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6"/>
          <w:szCs w:val="16"/>
        </w:rPr>
        <w:jc w:val="right"/>
        <w:ind w:right="208"/>
      </w:pPr>
      <w:r>
        <w:pict>
          <v:shape type="#_x0000_t202" style="position:absolute;margin-left:378.79pt;margin-top:-5.44608pt;width:90.69pt;height:31.06pt;mso-position-horizontal-relative:page;mso-position-vertical-relative:paragraph;z-index:-3297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94" w:hRule="exact"/>
                    </w:trPr>
                    <w:tc>
                      <w:tcPr>
                        <w:tcW w:w="1800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208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6"/>
                            <w:w w:val="8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3"/>
                            <w:w w:val="8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192" w:hRule="exact"/>
                    </w:trPr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93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ía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69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69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2"/>
                            <w:sz w:val="16"/>
                            <w:szCs w:val="16"/>
                          </w:rPr>
                          <w:t>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center"/>
                          <w:spacing w:before="3" w:lineRule="exact" w:line="200"/>
                          <w:ind w:left="182" w:right="179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81"/>
                            <w:sz w:val="18"/>
                            <w:szCs w:val="18"/>
                          </w:rPr>
                          <w:t>21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center"/>
                          <w:spacing w:before="3" w:lineRule="exact" w:line="200"/>
                          <w:ind w:left="182" w:right="179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81"/>
                            <w:sz w:val="18"/>
                            <w:szCs w:val="18"/>
                          </w:rPr>
                          <w:t>12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3" w:lineRule="exact" w:line="200"/>
                          <w:ind w:left="13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81"/>
                            <w:sz w:val="18"/>
                            <w:szCs w:val="18"/>
                          </w:rPr>
                          <w:t>2007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b/>
          <w:spacing w:val="1"/>
          <w:w w:val="81"/>
          <w:sz w:val="16"/>
          <w:szCs w:val="16"/>
        </w:rPr>
        <w:t>N</w:t>
      </w:r>
      <w:r>
        <w:rPr>
          <w:rFonts w:cs="Arial" w:hAnsi="Arial" w:eastAsia="Arial" w:ascii="Arial"/>
          <w:b/>
          <w:spacing w:val="1"/>
          <w:w w:val="81"/>
          <w:sz w:val="16"/>
          <w:szCs w:val="16"/>
        </w:rPr>
        <w:t>o</w:t>
      </w:r>
      <w:r>
        <w:rPr>
          <w:rFonts w:cs="Arial" w:hAnsi="Arial" w:eastAsia="Arial" w:ascii="Arial"/>
          <w:b/>
          <w:spacing w:val="0"/>
          <w:w w:val="81"/>
          <w:sz w:val="16"/>
          <w:szCs w:val="16"/>
        </w:rPr>
        <w:t>.</w:t>
      </w:r>
      <w:r>
        <w:rPr>
          <w:rFonts w:cs="Arial" w:hAnsi="Arial" w:eastAsia="Arial" w:ascii="Arial"/>
          <w:b/>
          <w:spacing w:val="2"/>
          <w:w w:val="81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81"/>
          <w:sz w:val="16"/>
          <w:szCs w:val="16"/>
        </w:rPr>
        <w:t>d</w:t>
      </w:r>
      <w:r>
        <w:rPr>
          <w:rFonts w:cs="Arial" w:hAnsi="Arial" w:eastAsia="Arial" w:ascii="Arial"/>
          <w:b/>
          <w:spacing w:val="0"/>
          <w:w w:val="81"/>
          <w:sz w:val="16"/>
          <w:szCs w:val="16"/>
        </w:rPr>
        <w:t>e</w:t>
      </w:r>
      <w:r>
        <w:rPr>
          <w:rFonts w:cs="Arial" w:hAnsi="Arial" w:eastAsia="Arial" w:ascii="Arial"/>
          <w:b/>
          <w:spacing w:val="3"/>
          <w:w w:val="81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82"/>
          <w:sz w:val="16"/>
          <w:szCs w:val="16"/>
        </w:rPr>
        <w:t>P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á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g</w:t>
      </w:r>
      <w:r>
        <w:rPr>
          <w:rFonts w:cs="Arial" w:hAnsi="Arial" w:eastAsia="Arial" w:ascii="Arial"/>
          <w:b/>
          <w:spacing w:val="-3"/>
          <w:w w:val="82"/>
          <w:sz w:val="16"/>
          <w:szCs w:val="16"/>
        </w:rPr>
        <w:t>i</w:t>
      </w:r>
      <w:r>
        <w:rPr>
          <w:rFonts w:cs="Arial" w:hAnsi="Arial" w:eastAsia="Arial" w:ascii="Arial"/>
          <w:b/>
          <w:spacing w:val="1"/>
          <w:w w:val="82"/>
          <w:sz w:val="16"/>
          <w:szCs w:val="16"/>
        </w:rPr>
        <w:t>n</w:t>
      </w:r>
      <w:r>
        <w:rPr>
          <w:rFonts w:cs="Arial" w:hAnsi="Arial" w:eastAsia="Arial" w:ascii="Arial"/>
          <w:b/>
          <w:spacing w:val="0"/>
          <w:w w:val="82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6"/>
          <w:szCs w:val="16"/>
        </w:rPr>
        <w:jc w:val="right"/>
        <w:spacing w:lineRule="exact" w:line="180"/>
        <w:ind w:right="496"/>
        <w:sectPr>
          <w:pgMar w:header="0" w:footer="1272" w:top="780" w:bottom="280" w:left="1600" w:right="1320"/>
          <w:headerReference w:type="default" r:id="rId18"/>
          <w:footerReference w:type="default" r:id="rId19"/>
          <w:pgSz w:w="12240" w:h="15840"/>
          <w:cols w:num="2" w:equalWidth="off">
            <w:col w:w="5349" w:space="464"/>
            <w:col w:w="3507"/>
          </w:cols>
        </w:sectPr>
      </w:pPr>
      <w:r>
        <w:rPr>
          <w:rFonts w:cs="Arial" w:hAnsi="Arial" w:eastAsia="Arial" w:ascii="Arial"/>
          <w:spacing w:val="1"/>
          <w:w w:val="82"/>
          <w:position w:val="-1"/>
          <w:sz w:val="16"/>
          <w:szCs w:val="16"/>
        </w:rPr>
        <w:t>2</w:t>
      </w:r>
      <w:r>
        <w:rPr>
          <w:rFonts w:cs="Arial" w:hAnsi="Arial" w:eastAsia="Arial" w:ascii="Arial"/>
          <w:spacing w:val="-1"/>
          <w:w w:val="82"/>
          <w:position w:val="-1"/>
          <w:sz w:val="16"/>
          <w:szCs w:val="16"/>
        </w:rPr>
        <w:t>8</w:t>
      </w:r>
      <w:r>
        <w:rPr>
          <w:rFonts w:cs="Arial" w:hAnsi="Arial" w:eastAsia="Arial" w:ascii="Arial"/>
          <w:spacing w:val="1"/>
          <w:w w:val="82"/>
          <w:position w:val="-1"/>
          <w:sz w:val="16"/>
          <w:szCs w:val="16"/>
        </w:rPr>
        <w:t>1</w:t>
      </w:r>
      <w:r>
        <w:rPr>
          <w:rFonts w:cs="Arial" w:hAnsi="Arial" w:eastAsia="Arial" w:ascii="Arial"/>
          <w:spacing w:val="0"/>
          <w:w w:val="82"/>
          <w:position w:val="-1"/>
          <w:sz w:val="16"/>
          <w:szCs w:val="16"/>
        </w:rPr>
        <w:t>4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78.72pt;margin-top:165.12pt;width:468.72pt;height:522.72pt;mso-position-horizontal-relative:page;mso-position-vertical-relative:page;z-index:-3298" coordorigin="1574,3302" coordsize="9374,10454">
            <v:group style="position:absolute;left:1673;top:3396;width:9178;height:271" coordorigin="1673,3396" coordsize="9178,271">
              <v:shape style="position:absolute;left:1673;top:3396;width:9178;height:271" coordorigin="1673,3396" coordsize="9178,271" path="m1673,3667l10850,3667,10850,3396,1673,3396,1673,3667xe" filled="t" fillcolor="#00AFEF" stroked="f">
                <v:path arrowok="t"/>
                <v:fill/>
              </v:shape>
              <v:group style="position:absolute;left:1673;top:3670;width:9178;height:274" coordorigin="1673,3670" coordsize="9178,274">
                <v:shape style="position:absolute;left:1673;top:3670;width:9178;height:274" coordorigin="1673,3670" coordsize="9178,274" path="m1673,3943l10850,3943,10850,3670,1673,3670,1673,3943xe" filled="t" fillcolor="#00AFEF" stroked="f">
                  <v:path arrowok="t"/>
                  <v:fill/>
                </v:shape>
                <v:group style="position:absolute;left:1673;top:3946;width:9178;height:271" coordorigin="1673,3946" coordsize="9178,271">
                  <v:shape style="position:absolute;left:1673;top:3946;width:9178;height:271" coordorigin="1673,3946" coordsize="9178,271" path="m1673,4217l10850,4217,10850,3946,1673,3946,1673,4217xe" filled="t" fillcolor="#00AFEF" stroked="f">
                    <v:path arrowok="t"/>
                    <v:fill/>
                  </v:shape>
                  <v:group style="position:absolute;left:1673;top:4219;width:9178;height:274" coordorigin="1673,4219" coordsize="9178,274">
                    <v:shape style="position:absolute;left:1673;top:4219;width:9178;height:274" coordorigin="1673,4219" coordsize="9178,274" path="m1673,4493l10850,4493,10850,4219,1673,4219,1673,4493xe" filled="t" fillcolor="#00AFEF" stroked="f">
                      <v:path arrowok="t"/>
                      <v:fill/>
                    </v:shape>
                    <v:group style="position:absolute;left:1673;top:4495;width:9178;height:274" coordorigin="1673,4495" coordsize="9178,274">
                      <v:shape style="position:absolute;left:1673;top:4495;width:9178;height:274" coordorigin="1673,4495" coordsize="9178,274" path="m1673,4769l10850,4769,10850,4495,1673,4495,1673,4769xe" filled="t" fillcolor="#00AFEF" stroked="f">
                        <v:path arrowok="t"/>
                        <v:fill/>
                      </v:shape>
                      <v:group style="position:absolute;left:1673;top:4771;width:9178;height:271" coordorigin="1673,4771" coordsize="9178,271">
                        <v:shape style="position:absolute;left:1673;top:4771;width:9178;height:271" coordorigin="1673,4771" coordsize="9178,271" path="m1673,5042l10850,5042,10850,4771,1673,4771,1673,5042xe" filled="t" fillcolor="#00AFEF" stroked="f">
                          <v:path arrowok="t"/>
                          <v:fill/>
                        </v:shape>
                        <v:group style="position:absolute;left:1673;top:5045;width:9178;height:274" coordorigin="1673,5045" coordsize="9178,274">
                          <v:shape style="position:absolute;left:1673;top:5045;width:9178;height:274" coordorigin="1673,5045" coordsize="9178,274" path="m1673,5318l10850,5318,10850,5045,1673,5045,1673,5318xe" filled="t" fillcolor="#00AFEF" stroked="f">
                            <v:path arrowok="t"/>
                            <v:fill/>
                          </v:shape>
                          <v:group style="position:absolute;left:1673;top:5321;width:9178;height:271" coordorigin="1673,5321" coordsize="9178,271">
                            <v:shape style="position:absolute;left:1673;top:5321;width:9178;height:271" coordorigin="1673,5321" coordsize="9178,271" path="m1673,5592l10850,5592,10850,5321,1673,5321,1673,5592xe" filled="t" fillcolor="#00AFEF" stroked="f">
                              <v:path arrowok="t"/>
                              <v:fill/>
                            </v:shape>
                            <v:group style="position:absolute;left:1673;top:5594;width:9178;height:274" coordorigin="1673,5594" coordsize="9178,274">
                              <v:shape style="position:absolute;left:1673;top:5594;width:9178;height:274" coordorigin="1673,5594" coordsize="9178,274" path="m1673,5868l10850,5868,10850,5594,1673,5594,1673,5868xe" filled="t" fillcolor="#00AFEF" stroked="f">
                                <v:path arrowok="t"/>
                                <v:fill/>
                              </v:shape>
                              <v:group style="position:absolute;left:1673;top:5870;width:9178;height:271" coordorigin="1673,5870" coordsize="9178,271">
                                <v:shape style="position:absolute;left:1673;top:5870;width:9178;height:271" coordorigin="1673,5870" coordsize="9178,271" path="m1673,6142l10850,6142,10850,5870,1673,5870,1673,6142xe" filled="t" fillcolor="#00AFEF" stroked="f">
                                  <v:path arrowok="t"/>
                                  <v:fill/>
                                </v:shape>
                                <v:group style="position:absolute;left:1673;top:6144;width:9178;height:274" coordorigin="1673,6144" coordsize="9178,274">
                                  <v:shape style="position:absolute;left:1673;top:6144;width:9178;height:274" coordorigin="1673,6144" coordsize="9178,274" path="m1673,6418l10850,6418,10850,6144,1673,6144,1673,6418xe" filled="t" fillcolor="#00AFEF" stroked="f">
                                    <v:path arrowok="t"/>
                                    <v:fill/>
                                  </v:shape>
                                  <v:group style="position:absolute;left:1673;top:6420;width:9178;height:274" coordorigin="1673,6420" coordsize="9178,274">
                                    <v:shape style="position:absolute;left:1673;top:6420;width:9178;height:274" coordorigin="1673,6420" coordsize="9178,274" path="m1673,6694l10850,6694,10850,6420,1673,6420,1673,6694xe" filled="t" fillcolor="#00AFEF" stroked="f">
                                      <v:path arrowok="t"/>
                                      <v:fill/>
                                    </v:shape>
                                    <v:group style="position:absolute;left:1673;top:6696;width:9178;height:271" coordorigin="1673,6696" coordsize="9178,271">
                                      <v:shape style="position:absolute;left:1673;top:6696;width:9178;height:271" coordorigin="1673,6696" coordsize="9178,271" path="m1673,6967l10850,6967,10850,6696,1673,6696,1673,6967xe" filled="t" fillcolor="#00AFEF" stroked="f">
                                        <v:path arrowok="t"/>
                                        <v:fill/>
                                      </v:shape>
                                      <v:group style="position:absolute;left:1673;top:6970;width:9178;height:274" coordorigin="1673,6970" coordsize="9178,274">
                                        <v:shape style="position:absolute;left:1673;top:6970;width:9178;height:274" coordorigin="1673,6970" coordsize="9178,274" path="m1673,7243l10850,7243,10850,6970,1673,6970,1673,7243xe" filled="t" fillcolor="#00AFEF" stroked="f">
                                          <v:path arrowok="t"/>
                                          <v:fill/>
                                        </v:shape>
                                        <v:group style="position:absolute;left:1673;top:7246;width:9178;height:703" coordorigin="1673,7246" coordsize="9178,703">
                                          <v:shape style="position:absolute;left:1673;top:7246;width:9178;height:703" coordorigin="1673,7246" coordsize="9178,703" path="m1673,7949l10850,7949,10850,7246,1673,7246,1673,7949xe" filled="t" fillcolor="#00AFEF" stroked="f">
                                            <v:path arrowok="t"/>
                                            <v:fill/>
                                          </v:shape>
                                          <v:group style="position:absolute;left:1673;top:7951;width:9178;height:485" coordorigin="1673,7951" coordsize="9178,485">
                                            <v:shape style="position:absolute;left:1673;top:7951;width:9178;height:485" coordorigin="1673,7951" coordsize="9178,485" path="m1673,8436l10850,8436,10850,7951,1673,7951,1673,8436xe" filled="t" fillcolor="#00AFEF" stroked="f">
                                              <v:path arrowok="t"/>
                                              <v:fill/>
                                            </v:shape>
                                            <v:group style="position:absolute;left:1673;top:8438;width:9178;height:545" coordorigin="1673,8438" coordsize="9178,545">
                                              <v:shape style="position:absolute;left:1673;top:8438;width:9178;height:545" coordorigin="1673,8438" coordsize="9178,545" path="m1673,8983l10850,8983,10850,8438,1673,8438,1673,8983xe" filled="t" fillcolor="#00AFEF" stroked="f">
                                                <v:path arrowok="t"/>
                                                <v:fill/>
                                              </v:shape>
                                              <v:group style="position:absolute;left:1673;top:8986;width:9178;height:274" coordorigin="1673,8986" coordsize="9178,274">
                                                <v:shape style="position:absolute;left:1673;top:8986;width:9178;height:274" coordorigin="1673,8986" coordsize="9178,274" path="m1673,9259l10850,9259,10850,8986,1673,8986,1673,9259xe" filled="t" fillcolor="#00AFEF" stroked="f">
                                                  <v:path arrowok="t"/>
                                                  <v:fill/>
                                                </v:shape>
                                                <v:group style="position:absolute;left:1673;top:9262;width:9178;height:274" coordorigin="1673,9262" coordsize="9178,274">
                                                  <v:shape style="position:absolute;left:1673;top:9262;width:9178;height:274" coordorigin="1673,9262" coordsize="9178,274" path="m1673,9535l10850,9535,10850,9262,1673,9262,1673,9535xe" filled="t" fillcolor="#00AFEF" stroked="f">
                                                    <v:path arrowok="t"/>
                                                    <v:fill/>
                                                  </v:shape>
                                                  <v:group style="position:absolute;left:1673;top:9538;width:9178;height:271" coordorigin="1673,9538" coordsize="9178,271">
                                                    <v:shape style="position:absolute;left:1673;top:9538;width:9178;height:271" coordorigin="1673,9538" coordsize="9178,271" path="m1673,9809l10850,9809,10850,9538,1673,9538,1673,9809xe" filled="t" fillcolor="#00AFEF" stroked="f">
                                                      <v:path arrowok="t"/>
                                                      <v:fill/>
                                                    </v:shape>
                                                    <v:group style="position:absolute;left:1673;top:9811;width:9178;height:274" coordorigin="1673,9811" coordsize="9178,274">
                                                      <v:shape style="position:absolute;left:1673;top:9811;width:9178;height:274" coordorigin="1673,9811" coordsize="9178,274" path="m1673,10085l10850,10085,10850,9811,1673,9811,1673,10085xe" filled="t" fillcolor="#00AFEF" stroked="f">
                                                        <v:path arrowok="t"/>
                                                        <v:fill/>
                                                      </v:shape>
                                                      <v:group style="position:absolute;left:1673;top:10087;width:9178;height:271" coordorigin="1673,10087" coordsize="9178,271">
                                                        <v:shape style="position:absolute;left:1673;top:10087;width:9178;height:271" coordorigin="1673,10087" coordsize="9178,271" path="m1673,10358l10850,10358,10850,10087,1673,10087,1673,10358xe" filled="t" fillcolor="#00AFEF" stroked="f">
                                                          <v:path arrowok="t"/>
                                                          <v:fill/>
                                                        </v:shape>
                                                        <v:group style="position:absolute;left:1673;top:10361;width:9178;height:274" coordorigin="1673,10361" coordsize="9178,274">
                                                          <v:shape style="position:absolute;left:1673;top:10361;width:9178;height:274" coordorigin="1673,10361" coordsize="9178,274" path="m1673,10634l10850,10634,10850,10361,1673,10361,1673,10634xe" filled="t" fillcolor="#00AFEF" stroked="f">
                                                            <v:path arrowok="t"/>
                                                            <v:fill/>
                                                          </v:shape>
                                                          <v:group style="position:absolute;left:1673;top:10637;width:9178;height:274" coordorigin="1673,10637" coordsize="9178,274">
                                                            <v:shape style="position:absolute;left:1673;top:10637;width:9178;height:274" coordorigin="1673,10637" coordsize="9178,274" path="m1673,10910l10850,10910,10850,10637,1673,10637,1673,10910xe" filled="t" fillcolor="#00AFEF" stroked="f">
                                                              <v:path arrowok="t"/>
                                                              <v:fill/>
                                                            </v:shape>
                                                            <v:group style="position:absolute;left:1673;top:10913;width:9178;height:271" coordorigin="1673,10913" coordsize="9178,271">
                                                              <v:shape style="position:absolute;left:1673;top:10913;width:9178;height:271" coordorigin="1673,10913" coordsize="9178,271" path="m1673,11184l10850,11184,10850,10913,1673,10913,1673,11184xe" filled="t" fillcolor="#00AFEF" stroked="f">
                                                                <v:path arrowok="t"/>
                                                                <v:fill/>
                                                              </v:shape>
                                                              <v:group style="position:absolute;left:1673;top:11186;width:9178;height:274" coordorigin="1673,11186" coordsize="9178,274">
                                                                <v:shape style="position:absolute;left:1673;top:11186;width:9178;height:274" coordorigin="1673,11186" coordsize="9178,274" path="m1673,11460l10850,11460,10850,11186,1673,11186,1673,11460xe" filled="t" fillcolor="#00AFEF" stroked="f">
                                                                  <v:path arrowok="t"/>
                                                                  <v:fill/>
                                                                </v:shape>
                                                                <v:group style="position:absolute;left:1673;top:11462;width:9178;height:271" coordorigin="1673,11462" coordsize="9178,271">
                                                                  <v:shape style="position:absolute;left:1673;top:11462;width:9178;height:271" coordorigin="1673,11462" coordsize="9178,271" path="m1673,11734l10850,11734,10850,11462,1673,11462,1673,11734xe" filled="t" fillcolor="#00AFEF" stroked="f">
                                                                    <v:path arrowok="t"/>
                                                                    <v:fill/>
                                                                  </v:shape>
                                                                  <v:group style="position:absolute;left:1673;top:11736;width:9178;height:274" coordorigin="1673,11736" coordsize="9178,274">
                                                                    <v:shape style="position:absolute;left:1673;top:11736;width:9178;height:274" coordorigin="1673,11736" coordsize="9178,274" path="m1673,12010l10850,12010,10850,11736,1673,11736,1673,12010xe" filled="t" fillcolor="#00AFEF" stroked="f">
                                                                      <v:path arrowok="t"/>
                                                                      <v:fill/>
                                                                    </v:shape>
                                                                    <v:group style="position:absolute;left:1673;top:12012;width:9178;height:271" coordorigin="1673,12012" coordsize="9178,271">
                                                                      <v:shape style="position:absolute;left:1673;top:12012;width:9178;height:271" coordorigin="1673,12012" coordsize="9178,271" path="m1673,12283l10850,12283,10850,12012,1673,12012,1673,12283xe" filled="t" fillcolor="#00AFEF" stroked="f">
                                                                        <v:path arrowok="t"/>
                                                                        <v:fill/>
                                                                      </v:shape>
                                                                      <v:group style="position:absolute;left:1673;top:12286;width:9178;height:274" coordorigin="1673,12286" coordsize="9178,274">
                                                                        <v:shape style="position:absolute;left:1673;top:12286;width:9178;height:274" coordorigin="1673,12286" coordsize="9178,274" path="m1673,12559l10850,12559,10850,12286,1673,12286,1673,12559xe" filled="t" fillcolor="#00AFEF" stroked="f">
                                                                          <v:path arrowok="t"/>
                                                                          <v:fill/>
                                                                        </v:shape>
                                                                        <v:group style="position:absolute;left:1673;top:12562;width:9178;height:274" coordorigin="1673,12562" coordsize="9178,274">
                                                                          <v:shape style="position:absolute;left:1673;top:12562;width:9178;height:274" coordorigin="1673,12562" coordsize="9178,274" path="m1673,12835l10850,12835,10850,12562,1673,12562,1673,12835xe" filled="t" fillcolor="#00AFEF" stroked="f">
                                                                            <v:path arrowok="t"/>
                                                                            <v:fill/>
                                                                          </v:shape>
                                                                          <v:group style="position:absolute;left:1673;top:12838;width:9178;height:271" coordorigin="1673,12838" coordsize="9178,271">
                                                                            <v:shape style="position:absolute;left:1673;top:12838;width:9178;height:271" coordorigin="1673,12838" coordsize="9178,271" path="m1673,13109l10850,13109,10850,12838,1673,12838,1673,13109xe" filled="t" fillcolor="#00AFEF" stroked="f">
                                                                              <v:path arrowok="t"/>
                                                                              <v:fill/>
                                                                            </v:shape>
                                                                            <v:group style="position:absolute;left:1673;top:13111;width:9178;height:274" coordorigin="1673,13111" coordsize="9178,274">
                                                                              <v:shape style="position:absolute;left:1673;top:13111;width:9178;height:274" coordorigin="1673,13111" coordsize="9178,274" path="m1673,13385l10850,13385,10850,13111,1673,13111,1673,13385xe" filled="t" fillcolor="#00AFEF" stroked="f">
                                                                                <v:path arrowok="t"/>
                                                                                <v:fill/>
                                                                              </v:shape>
                                                                              <v:group style="position:absolute;left:1673;top:13387;width:9178;height:228" coordorigin="1673,13387" coordsize="9178,228">
                                                                                <v:shape style="position:absolute;left:1673;top:13387;width:9178;height:228" coordorigin="1673,13387" coordsize="9178,228" path="m1673,13615l10850,13615,10850,13387,1673,13387,1673,13615xe" filled="t" fillcolor="#00AFEF" stroked="f">
                                                                                  <v:path arrowok="t"/>
                                                                                  <v:fill/>
                                                                                </v:shape>
                                                                                <v:group style="position:absolute;left:1582;top:3310;width:9360;height:10440" coordorigin="1582,3310" coordsize="9360,10440">
                                                                                  <v:shape style="position:absolute;left:1582;top:3310;width:9360;height:10440" coordorigin="1582,3310" coordsize="9360,10440" path="m1582,3310l1582,13750,10942,13750,10942,3310,1582,3310xe" filled="f" stroked="t" strokeweight="0.72pt" strokecolor="#000000">
                                                                                    <v:path arrowok="t"/>
                                                                                  </v:shape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pict>
          <v:group style="position:absolute;margin-left:79.39pt;margin-top:707.17pt;width:467.86pt;height:39.7pt;mso-position-horizontal-relative:page;mso-position-vertical-relative:page;z-index:-3300" coordorigin="1588,14143" coordsize="9357,794">
            <v:group style="position:absolute;left:1598;top:14152;width:3970;height:0" coordorigin="1598,14152" coordsize="3970,0">
              <v:shape style="position:absolute;left:1598;top:14152;width:3970;height:0" coordorigin="1598,14152" coordsize="3970,0" path="m1598,14152l5568,14152e" filled="f" stroked="t" strokeweight="0.46pt" strokecolor="#000000">
                <v:path arrowok="t"/>
              </v:shape>
              <v:group style="position:absolute;left:5580;top:14152;width:2892;height:0" coordorigin="5580,14152" coordsize="2892,0">
                <v:shape style="position:absolute;left:5580;top:14152;width:2892;height:0" coordorigin="5580,14152" coordsize="2892,0" path="m5580,14152l8472,14152e" filled="f" stroked="t" strokeweight="0.46pt" strokecolor="#000000">
                  <v:path arrowok="t"/>
                </v:shape>
                <v:group style="position:absolute;left:8484;top:14152;width:2450;height:0" coordorigin="8484,14152" coordsize="2450,0">
                  <v:shape style="position:absolute;left:8484;top:14152;width:2450;height:0" coordorigin="8484,14152" coordsize="2450,0" path="m8484,14152l10934,14152e" filled="f" stroked="t" strokeweight="0.46pt" strokecolor="#000000">
                    <v:path arrowok="t"/>
                  </v:shape>
                  <v:group style="position:absolute;left:1592;top:14148;width:0;height:785" coordorigin="1592,14148" coordsize="0,785">
                    <v:shape style="position:absolute;left:1592;top:14148;width:0;height:785" coordorigin="1592,14148" coordsize="0,785" path="m1592,14148l1592,14933e" filled="f" stroked="t" strokeweight="0.46pt" strokecolor="#000000">
                      <v:path arrowok="t"/>
                    </v:shape>
                    <v:group style="position:absolute;left:1598;top:14929;width:3970;height:0" coordorigin="1598,14929" coordsize="3970,0">
                      <v:shape style="position:absolute;left:1598;top:14929;width:3970;height:0" coordorigin="1598,14929" coordsize="3970,0" path="m1598,14929l5568,14929e" filled="f" stroked="t" strokeweight="0.46pt" strokecolor="#000000">
                        <v:path arrowok="t"/>
                      </v:shape>
                      <v:group style="position:absolute;left:5574;top:14148;width:0;height:785" coordorigin="5574,14148" coordsize="0,785">
                        <v:shape style="position:absolute;left:5574;top:14148;width:0;height:785" coordorigin="5574,14148" coordsize="0,785" path="m5574,14148l5574,14933e" filled="f" stroked="t" strokeweight="0.46pt" strokecolor="#000000">
                          <v:path arrowok="t"/>
                        </v:shape>
                        <v:group style="position:absolute;left:5580;top:14929;width:2892;height:0" coordorigin="5580,14929" coordsize="2892,0">
                          <v:shape style="position:absolute;left:5580;top:14929;width:2892;height:0" coordorigin="5580,14929" coordsize="2892,0" path="m5580,14929l8472,14929e" filled="f" stroked="t" strokeweight="0.46pt" strokecolor="#000000">
                            <v:path arrowok="t"/>
                          </v:shape>
                          <v:group style="position:absolute;left:8478;top:14148;width:0;height:785" coordorigin="8478,14148" coordsize="0,785">
                            <v:shape style="position:absolute;left:8478;top:14148;width:0;height:785" coordorigin="8478,14148" coordsize="0,785" path="m8478,14148l8478,14933e" filled="f" stroked="t" strokeweight="0.46pt" strokecolor="#000000">
                              <v:path arrowok="t"/>
                            </v:shape>
                            <v:group style="position:absolute;left:8484;top:14929;width:2450;height:0" coordorigin="8484,14929" coordsize="2450,0">
                              <v:shape style="position:absolute;left:8484;top:14929;width:2450;height:0" coordorigin="8484,14929" coordsize="2450,0" path="m8484,14929l10934,14929e" filled="f" stroked="t" strokeweight="0.46pt" strokecolor="#000000">
                                <v:path arrowok="t"/>
                              </v:shape>
                              <v:group style="position:absolute;left:10940;top:14148;width:0;height:785" coordorigin="10940,14148" coordsize="0,785">
                                <v:shape style="position:absolute;left:10940;top:14148;width:0;height:785" coordorigin="10940,14148" coordsize="0,785" path="m10940,14148l10940,14933e" filled="f" stroked="t" strokeweight="0.46pt" strokecolor="#000000">
                                  <v:path arrowok="t"/>
                                </v:shap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pict>
          <v:group style="position:absolute;margin-left:480.79pt;margin-top:119.41pt;width:65.98pt;height:31.06pt;mso-position-horizontal-relative:page;mso-position-vertical-relative:page;z-index:-3301" coordorigin="9616,2388" coordsize="1320,621">
            <v:group style="position:absolute;left:9626;top:2396;width:1298;height:0" coordorigin="9626,2396" coordsize="1298,0">
              <v:shape style="position:absolute;left:9626;top:2396;width:1298;height:0" coordorigin="9626,2396" coordsize="1298,0" path="m9626,2396l10925,2396e" filled="f" stroked="t" strokeweight="0.46pt" strokecolor="#000000">
                <v:path arrowok="t"/>
              </v:shape>
              <v:group style="position:absolute;left:9626;top:2783;width:1298;height:0" coordorigin="9626,2783" coordsize="1298,0">
                <v:shape style="position:absolute;left:9626;top:2783;width:1298;height:0" coordorigin="9626,2783" coordsize="1298,0" path="m9626,2783l10925,2783e" filled="f" stroked="t" strokeweight="0.46pt" strokecolor="#000000">
                  <v:path arrowok="t"/>
                </v:shape>
                <v:group style="position:absolute;left:9620;top:2393;width:0;height:612" coordorigin="9620,2393" coordsize="0,612">
                  <v:shape style="position:absolute;left:9620;top:2393;width:0;height:612" coordorigin="9620,2393" coordsize="0,612" path="m9620,2393l9620,3005e" filled="f" stroked="t" strokeweight="0.46pt" strokecolor="#000000">
                    <v:path arrowok="t"/>
                  </v:shape>
                  <v:group style="position:absolute;left:9626;top:3001;width:1298;height:0" coordorigin="9626,3001" coordsize="1298,0">
                    <v:shape style="position:absolute;left:9626;top:3001;width:1298;height:0" coordorigin="9626,3001" coordsize="1298,0" path="m9626,3001l10925,3001e" filled="f" stroked="t" strokeweight="0.46pt" strokecolor="#000000">
                      <v:path arrowok="t"/>
                    </v:shape>
                    <v:group style="position:absolute;left:10931;top:2393;width:0;height:612" coordorigin="10931,2393" coordsize="0,612">
                      <v:shape style="position:absolute;left:10931;top:2393;width:0;height:612" coordorigin="10931,2393" coordsize="0,612" path="m10931,2393l10931,3005e" filled="f" stroked="t" strokeweight="0.46pt" strokecolor="#000000">
                        <v:path arrowok="t"/>
                      </v:shape>
                    </v:group>
                  </v:group>
                </v:group>
              </v:group>
            </v:group>
            <w10:wrap type="none"/>
          </v:group>
        </w:pict>
      </w:r>
      <w:r>
        <w:pict>
          <v:group style="position:absolute;margin-left:364.39pt;margin-top:44.89pt;width:182.86pt;height:66.82pt;mso-position-horizontal-relative:page;mso-position-vertical-relative:page;z-index:-3303" coordorigin="7288,898" coordsize="3657,1336">
            <v:group style="position:absolute;left:7298;top:906;width:3636;height:0" coordorigin="7298,906" coordsize="3636,0">
              <v:shape style="position:absolute;left:7298;top:906;width:3636;height:0" coordorigin="7298,906" coordsize="3636,0" path="m7298,906l10934,906e" filled="f" stroked="t" strokeweight="0.46pt" strokecolor="#000000">
                <v:path arrowok="t"/>
              </v:shape>
              <v:group style="position:absolute;left:7298;top:1376;width:3636;height:0" coordorigin="7298,1376" coordsize="3636,0">
                <v:shape style="position:absolute;left:7298;top:1376;width:3636;height:0" coordorigin="7298,1376" coordsize="3636,0" path="m7298,1376l10934,1376e" filled="f" stroked="t" strokeweight="0.46pt" strokecolor="#000000">
                  <v:path arrowok="t"/>
                </v:shape>
                <v:group style="position:absolute;left:7292;top:902;width:0;height:1327" coordorigin="7292,902" coordsize="0,1327">
                  <v:shape style="position:absolute;left:7292;top:902;width:0;height:1327" coordorigin="7292,902" coordsize="0,1327" path="m7292,902l7292,2230e" filled="f" stroked="t" strokeweight="0.46pt" strokecolor="#000000">
                    <v:path arrowok="t"/>
                  </v:shape>
                  <v:group style="position:absolute;left:7298;top:2226;width:3636;height:0" coordorigin="7298,2226" coordsize="3636,0">
                    <v:shape style="position:absolute;left:7298;top:2226;width:3636;height:0" coordorigin="7298,2226" coordsize="3636,0" path="m7298,2226l10934,2226e" filled="f" stroked="t" strokeweight="0.46pt" strokecolor="#000000">
                      <v:path arrowok="t"/>
                    </v:shape>
                    <v:group style="position:absolute;left:10940;top:902;width:0;height:1327" coordorigin="10940,902" coordsize="0,1327">
                      <v:shape style="position:absolute;left:10940;top:902;width:0;height:1327" coordorigin="10940,902" coordsize="0,1327" path="m10940,902l10940,2230e" filled="f" stroked="t" strokeweight="0.46pt" strokecolor="#000000">
                        <v:path arrowok="t"/>
                      </v:shape>
                    </v:group>
                  </v:group>
                </v:group>
              </v:group>
            </v:group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Impact" w:hAnsi="Impact" w:eastAsia="Impact" w:ascii="Impact"/>
          <w:sz w:val="40"/>
          <w:szCs w:val="40"/>
        </w:rPr>
        <w:jc w:val="center"/>
        <w:spacing w:before="1" w:lineRule="exact" w:line="480"/>
        <w:ind w:left="967" w:right="971" w:hanging="2"/>
      </w:pP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2.</w:t>
      </w:r>
      <w:r>
        <w:rPr>
          <w:rFonts w:cs="Impact" w:hAnsi="Impact" w:eastAsia="Impact" w:ascii="Impact"/>
          <w:b/>
          <w:spacing w:val="-3"/>
          <w:w w:val="100"/>
          <w:sz w:val="40"/>
          <w:szCs w:val="40"/>
        </w:rPr>
        <w:t> 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PRO</w:t>
      </w:r>
      <w:r>
        <w:rPr>
          <w:rFonts w:cs="Impact" w:hAnsi="Impact" w:eastAsia="Impact" w:ascii="Impact"/>
          <w:b/>
          <w:spacing w:val="2"/>
          <w:w w:val="100"/>
          <w:sz w:val="40"/>
          <w:szCs w:val="40"/>
        </w:rPr>
        <w:t>C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EDI</w:t>
      </w:r>
      <w:r>
        <w:rPr>
          <w:rFonts w:cs="Impact" w:hAnsi="Impact" w:eastAsia="Impact" w:ascii="Impact"/>
          <w:b/>
          <w:spacing w:val="1"/>
          <w:w w:val="100"/>
          <w:sz w:val="40"/>
          <w:szCs w:val="40"/>
        </w:rPr>
        <w:t>M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IE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N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T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O</w:t>
      </w:r>
      <w:r>
        <w:rPr>
          <w:rFonts w:cs="Impact" w:hAnsi="Impact" w:eastAsia="Impact" w:ascii="Impact"/>
          <w:b/>
          <w:spacing w:val="-20"/>
          <w:w w:val="100"/>
          <w:sz w:val="40"/>
          <w:szCs w:val="40"/>
        </w:rPr>
        <w:t> </w:t>
      </w:r>
      <w:r>
        <w:rPr>
          <w:rFonts w:cs="Impact" w:hAnsi="Impact" w:eastAsia="Impact" w:ascii="Impact"/>
          <w:b/>
          <w:spacing w:val="-9"/>
          <w:w w:val="100"/>
          <w:sz w:val="40"/>
          <w:szCs w:val="40"/>
        </w:rPr>
        <w:t>P</w:t>
      </w:r>
      <w:r>
        <w:rPr>
          <w:rFonts w:cs="Impact" w:hAnsi="Impact" w:eastAsia="Impact" w:ascii="Impact"/>
          <w:b/>
          <w:spacing w:val="1"/>
          <w:w w:val="100"/>
          <w:sz w:val="40"/>
          <w:szCs w:val="40"/>
        </w:rPr>
        <w:t>A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RA</w:t>
      </w:r>
      <w:r>
        <w:rPr>
          <w:rFonts w:cs="Impact" w:hAnsi="Impact" w:eastAsia="Impact" w:ascii="Impact"/>
          <w:b/>
          <w:spacing w:val="-8"/>
          <w:w w:val="100"/>
          <w:sz w:val="40"/>
          <w:szCs w:val="40"/>
        </w:rPr>
        <w:t> </w:t>
      </w:r>
      <w:r>
        <w:rPr>
          <w:rFonts w:cs="Impact" w:hAnsi="Impact" w:eastAsia="Impact" w:ascii="Impact"/>
          <w:b/>
          <w:spacing w:val="11"/>
          <w:w w:val="100"/>
          <w:sz w:val="40"/>
          <w:szCs w:val="40"/>
        </w:rPr>
        <w:t>L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A</w:t>
      </w:r>
      <w:r>
        <w:rPr>
          <w:rFonts w:cs="Impact" w:hAnsi="Impact" w:eastAsia="Impact" w:ascii="Impact"/>
          <w:b/>
          <w:spacing w:val="-2"/>
          <w:w w:val="100"/>
          <w:sz w:val="40"/>
          <w:szCs w:val="40"/>
        </w:rPr>
        <w:t> 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P</w:t>
      </w:r>
      <w:r>
        <w:rPr>
          <w:rFonts w:cs="Impact" w:hAnsi="Impact" w:eastAsia="Impact" w:ascii="Impact"/>
          <w:b/>
          <w:spacing w:val="-2"/>
          <w:w w:val="100"/>
          <w:sz w:val="40"/>
          <w:szCs w:val="40"/>
        </w:rPr>
        <w:t>U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B</w:t>
      </w:r>
      <w:r>
        <w:rPr>
          <w:rFonts w:cs="Impact" w:hAnsi="Impact" w:eastAsia="Impact" w:ascii="Impact"/>
          <w:b/>
          <w:spacing w:val="1"/>
          <w:w w:val="100"/>
          <w:sz w:val="40"/>
          <w:szCs w:val="40"/>
        </w:rPr>
        <w:t>L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IC</w:t>
      </w:r>
      <w:r>
        <w:rPr>
          <w:rFonts w:cs="Impact" w:hAnsi="Impact" w:eastAsia="Impact" w:ascii="Impact"/>
          <w:b/>
          <w:spacing w:val="1"/>
          <w:w w:val="100"/>
          <w:sz w:val="40"/>
          <w:szCs w:val="40"/>
        </w:rPr>
        <w:t>A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C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I</w:t>
      </w:r>
      <w:r>
        <w:rPr>
          <w:rFonts w:cs="Impact" w:hAnsi="Impact" w:eastAsia="Impact" w:ascii="Impact"/>
          <w:b/>
          <w:spacing w:val="2"/>
          <w:w w:val="100"/>
          <w:sz w:val="40"/>
          <w:szCs w:val="40"/>
        </w:rPr>
        <w:t>Ó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N</w:t>
      </w:r>
      <w:r>
        <w:rPr>
          <w:rFonts w:cs="Impact" w:hAnsi="Impact" w:eastAsia="Impact" w:ascii="Impact"/>
          <w:b/>
          <w:spacing w:val="-13"/>
          <w:w w:val="100"/>
          <w:sz w:val="40"/>
          <w:szCs w:val="40"/>
        </w:rPr>
        <w:t> 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Y</w:t>
      </w:r>
      <w:r>
        <w:rPr>
          <w:rFonts w:cs="Impact" w:hAnsi="Impact" w:eastAsia="Impact" w:ascii="Impact"/>
          <w:b/>
          <w:spacing w:val="2"/>
          <w:w w:val="100"/>
          <w:sz w:val="40"/>
          <w:szCs w:val="40"/>
        </w:rPr>
        <w:t> 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/</w:t>
      </w:r>
      <w:r>
        <w:rPr>
          <w:rFonts w:cs="Impact" w:hAnsi="Impact" w:eastAsia="Impact" w:ascii="Impact"/>
          <w:b/>
          <w:spacing w:val="-1"/>
          <w:w w:val="100"/>
          <w:sz w:val="40"/>
          <w:szCs w:val="40"/>
        </w:rPr>
        <w:t> 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O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 </w:t>
      </w:r>
      <w:r>
        <w:rPr>
          <w:rFonts w:cs="Impact" w:hAnsi="Impact" w:eastAsia="Impact" w:ascii="Impact"/>
          <w:b/>
          <w:spacing w:val="1"/>
          <w:w w:val="100"/>
          <w:sz w:val="40"/>
          <w:szCs w:val="40"/>
        </w:rPr>
        <w:t>A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CTU</w:t>
      </w:r>
      <w:r>
        <w:rPr>
          <w:rFonts w:cs="Impact" w:hAnsi="Impact" w:eastAsia="Impact" w:ascii="Impact"/>
          <w:b/>
          <w:spacing w:val="1"/>
          <w:w w:val="100"/>
          <w:sz w:val="40"/>
          <w:szCs w:val="40"/>
        </w:rPr>
        <w:t>A</w:t>
      </w:r>
      <w:r>
        <w:rPr>
          <w:rFonts w:cs="Impact" w:hAnsi="Impact" w:eastAsia="Impact" w:ascii="Impact"/>
          <w:b/>
          <w:spacing w:val="1"/>
          <w:w w:val="100"/>
          <w:sz w:val="40"/>
          <w:szCs w:val="40"/>
        </w:rPr>
        <w:t>L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I</w:t>
      </w:r>
      <w:r>
        <w:rPr>
          <w:rFonts w:cs="Impact" w:hAnsi="Impact" w:eastAsia="Impact" w:ascii="Impact"/>
          <w:b/>
          <w:spacing w:val="6"/>
          <w:w w:val="100"/>
          <w:sz w:val="40"/>
          <w:szCs w:val="40"/>
        </w:rPr>
        <w:t>Z</w:t>
      </w:r>
      <w:r>
        <w:rPr>
          <w:rFonts w:cs="Impact" w:hAnsi="Impact" w:eastAsia="Impact" w:ascii="Impact"/>
          <w:b/>
          <w:spacing w:val="1"/>
          <w:w w:val="100"/>
          <w:sz w:val="40"/>
          <w:szCs w:val="40"/>
        </w:rPr>
        <w:t>A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C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I</w:t>
      </w:r>
      <w:r>
        <w:rPr>
          <w:rFonts w:cs="Impact" w:hAnsi="Impact" w:eastAsia="Impact" w:ascii="Impact"/>
          <w:b/>
          <w:spacing w:val="2"/>
          <w:w w:val="100"/>
          <w:sz w:val="40"/>
          <w:szCs w:val="40"/>
        </w:rPr>
        <w:t>Ó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N</w:t>
      </w:r>
      <w:r>
        <w:rPr>
          <w:rFonts w:cs="Impact" w:hAnsi="Impact" w:eastAsia="Impact" w:ascii="Impact"/>
          <w:b/>
          <w:spacing w:val="-16"/>
          <w:w w:val="100"/>
          <w:sz w:val="40"/>
          <w:szCs w:val="40"/>
        </w:rPr>
        <w:t> 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E</w:t>
      </w:r>
      <w:r>
        <w:rPr>
          <w:rFonts w:cs="Impact" w:hAnsi="Impact" w:eastAsia="Impact" w:ascii="Impact"/>
          <w:b/>
          <w:spacing w:val="1"/>
          <w:w w:val="100"/>
          <w:sz w:val="40"/>
          <w:szCs w:val="40"/>
        </w:rPr>
        <w:t>L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ECTR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ÓN</w:t>
      </w:r>
      <w:r>
        <w:rPr>
          <w:rFonts w:cs="Impact" w:hAnsi="Impact" w:eastAsia="Impact" w:ascii="Impact"/>
          <w:b/>
          <w:spacing w:val="2"/>
          <w:w w:val="100"/>
          <w:sz w:val="40"/>
          <w:szCs w:val="40"/>
        </w:rPr>
        <w:t>I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CA</w:t>
      </w:r>
      <w:r>
        <w:rPr>
          <w:rFonts w:cs="Impact" w:hAnsi="Impact" w:eastAsia="Impact" w:ascii="Impact"/>
          <w:b/>
          <w:spacing w:val="-14"/>
          <w:w w:val="100"/>
          <w:sz w:val="40"/>
          <w:szCs w:val="40"/>
        </w:rPr>
        <w:t> 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DE</w:t>
      </w:r>
      <w:r>
        <w:rPr>
          <w:rFonts w:cs="Impact" w:hAnsi="Impact" w:eastAsia="Impact" w:ascii="Impact"/>
          <w:b/>
          <w:spacing w:val="-3"/>
          <w:w w:val="100"/>
          <w:sz w:val="40"/>
          <w:szCs w:val="40"/>
        </w:rPr>
        <w:t> 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I</w:t>
      </w:r>
      <w:r>
        <w:rPr>
          <w:rFonts w:cs="Impact" w:hAnsi="Impact" w:eastAsia="Impact" w:ascii="Impact"/>
          <w:b/>
          <w:spacing w:val="2"/>
          <w:w w:val="100"/>
          <w:sz w:val="40"/>
          <w:szCs w:val="40"/>
        </w:rPr>
        <w:t>N</w:t>
      </w:r>
      <w:r>
        <w:rPr>
          <w:rFonts w:cs="Impact" w:hAnsi="Impact" w:eastAsia="Impact" w:ascii="Impact"/>
          <w:b/>
          <w:spacing w:val="0"/>
          <w:w w:val="99"/>
          <w:sz w:val="40"/>
          <w:szCs w:val="40"/>
        </w:rPr>
        <w:t>FOR</w:t>
      </w:r>
      <w:r>
        <w:rPr>
          <w:rFonts w:cs="Impact" w:hAnsi="Impact" w:eastAsia="Impact" w:ascii="Impact"/>
          <w:b/>
          <w:spacing w:val="1"/>
          <w:w w:val="99"/>
          <w:sz w:val="40"/>
          <w:szCs w:val="40"/>
        </w:rPr>
        <w:t>M</w:t>
      </w:r>
      <w:r>
        <w:rPr>
          <w:rFonts w:cs="Impact" w:hAnsi="Impact" w:eastAsia="Impact" w:ascii="Impact"/>
          <w:b/>
          <w:spacing w:val="1"/>
          <w:w w:val="99"/>
          <w:sz w:val="40"/>
          <w:szCs w:val="40"/>
        </w:rPr>
        <w:t>A</w:t>
      </w:r>
      <w:r>
        <w:rPr>
          <w:rFonts w:cs="Impact" w:hAnsi="Impact" w:eastAsia="Impact" w:ascii="Impact"/>
          <w:b/>
          <w:spacing w:val="0"/>
          <w:w w:val="99"/>
          <w:sz w:val="40"/>
          <w:szCs w:val="40"/>
        </w:rPr>
        <w:t>C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IÓN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 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I</w:t>
      </w:r>
      <w:r>
        <w:rPr>
          <w:rFonts w:cs="Impact" w:hAnsi="Impact" w:eastAsia="Impact" w:ascii="Impact"/>
          <w:b/>
          <w:spacing w:val="2"/>
          <w:w w:val="100"/>
          <w:sz w:val="40"/>
          <w:szCs w:val="40"/>
        </w:rPr>
        <w:t>N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S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TITUC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I</w:t>
      </w:r>
      <w:r>
        <w:rPr>
          <w:rFonts w:cs="Impact" w:hAnsi="Impact" w:eastAsia="Impact" w:ascii="Impact"/>
          <w:b/>
          <w:spacing w:val="2"/>
          <w:w w:val="100"/>
          <w:sz w:val="40"/>
          <w:szCs w:val="40"/>
        </w:rPr>
        <w:t>O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N</w:t>
      </w:r>
      <w:r>
        <w:rPr>
          <w:rFonts w:cs="Impact" w:hAnsi="Impact" w:eastAsia="Impact" w:ascii="Impact"/>
          <w:b/>
          <w:spacing w:val="1"/>
          <w:w w:val="100"/>
          <w:sz w:val="40"/>
          <w:szCs w:val="40"/>
        </w:rPr>
        <w:t>A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L</w:t>
      </w:r>
      <w:r>
        <w:rPr>
          <w:rFonts w:cs="Impact" w:hAnsi="Impact" w:eastAsia="Impact" w:ascii="Impact"/>
          <w:b/>
          <w:spacing w:val="-13"/>
          <w:w w:val="100"/>
          <w:sz w:val="40"/>
          <w:szCs w:val="40"/>
        </w:rPr>
        <w:t> </w:t>
      </w:r>
      <w:r>
        <w:rPr>
          <w:rFonts w:cs="Impact" w:hAnsi="Impact" w:eastAsia="Impact" w:ascii="Impact"/>
          <w:b/>
          <w:spacing w:val="2"/>
          <w:w w:val="100"/>
          <w:sz w:val="40"/>
          <w:szCs w:val="40"/>
        </w:rPr>
        <w:t>E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N</w:t>
      </w:r>
      <w:r>
        <w:rPr>
          <w:rFonts w:cs="Impact" w:hAnsi="Impact" w:eastAsia="Impact" w:ascii="Impact"/>
          <w:b/>
          <w:spacing w:val="-1"/>
          <w:w w:val="100"/>
          <w:sz w:val="40"/>
          <w:szCs w:val="40"/>
        </w:rPr>
        <w:t> </w:t>
      </w:r>
      <w:r>
        <w:rPr>
          <w:rFonts w:cs="Impact" w:hAnsi="Impact" w:eastAsia="Impact" w:ascii="Impact"/>
          <w:b/>
          <w:spacing w:val="2"/>
          <w:w w:val="100"/>
          <w:sz w:val="40"/>
          <w:szCs w:val="40"/>
        </w:rPr>
        <w:t>I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N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TER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N</w:t>
      </w:r>
      <w:r>
        <w:rPr>
          <w:rFonts w:cs="Impact" w:hAnsi="Impact" w:eastAsia="Impact" w:ascii="Impact"/>
          <w:b/>
          <w:spacing w:val="-5"/>
          <w:w w:val="100"/>
          <w:sz w:val="40"/>
          <w:szCs w:val="40"/>
        </w:rPr>
        <w:t>E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T</w:t>
      </w:r>
      <w:r>
        <w:rPr>
          <w:rFonts w:cs="Impact" w:hAnsi="Impact" w:eastAsia="Impact" w:ascii="Impact"/>
          <w:b/>
          <w:spacing w:val="-7"/>
          <w:w w:val="100"/>
          <w:sz w:val="40"/>
          <w:szCs w:val="40"/>
        </w:rPr>
        <w:t> 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E</w:t>
      </w:r>
      <w:r>
        <w:rPr>
          <w:rFonts w:cs="Impact" w:hAnsi="Impact" w:eastAsia="Impact" w:ascii="Impact"/>
          <w:b/>
          <w:spacing w:val="-3"/>
          <w:w w:val="100"/>
          <w:sz w:val="40"/>
          <w:szCs w:val="40"/>
        </w:rPr>
        <w:t> 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IN</w:t>
      </w:r>
      <w:r>
        <w:rPr>
          <w:rFonts w:cs="Impact" w:hAnsi="Impact" w:eastAsia="Impact" w:ascii="Impact"/>
          <w:b/>
          <w:spacing w:val="0"/>
          <w:w w:val="99"/>
          <w:sz w:val="40"/>
          <w:szCs w:val="40"/>
        </w:rPr>
        <w:t>TR</w:t>
      </w:r>
      <w:r>
        <w:rPr>
          <w:rFonts w:cs="Impact" w:hAnsi="Impact" w:eastAsia="Impact" w:ascii="Impact"/>
          <w:b/>
          <w:spacing w:val="1"/>
          <w:w w:val="99"/>
          <w:sz w:val="40"/>
          <w:szCs w:val="40"/>
        </w:rPr>
        <w:t>A</w:t>
      </w:r>
      <w:r>
        <w:rPr>
          <w:rFonts w:cs="Impact" w:hAnsi="Impact" w:eastAsia="Impact" w:ascii="Impact"/>
          <w:b/>
          <w:spacing w:val="0"/>
          <w:w w:val="100"/>
          <w:sz w:val="40"/>
          <w:szCs w:val="40"/>
        </w:rPr>
        <w:t>N</w:t>
      </w:r>
      <w:r>
        <w:rPr>
          <w:rFonts w:cs="Impact" w:hAnsi="Impact" w:eastAsia="Impact" w:ascii="Impact"/>
          <w:b/>
          <w:spacing w:val="-5"/>
          <w:w w:val="99"/>
          <w:sz w:val="40"/>
          <w:szCs w:val="40"/>
        </w:rPr>
        <w:t>E</w:t>
      </w:r>
      <w:r>
        <w:rPr>
          <w:rFonts w:cs="Impact" w:hAnsi="Impact" w:eastAsia="Impact" w:ascii="Impact"/>
          <w:b/>
          <w:spacing w:val="0"/>
          <w:w w:val="99"/>
          <w:sz w:val="40"/>
          <w:szCs w:val="40"/>
        </w:rPr>
        <w:t>T</w:t>
      </w:r>
      <w:r>
        <w:rPr>
          <w:rFonts w:cs="Impact" w:hAnsi="Impact" w:eastAsia="Impact" w:ascii="Impact"/>
          <w:spacing w:val="0"/>
          <w:w w:val="100"/>
          <w:sz w:val="40"/>
          <w:szCs w:val="40"/>
        </w:rPr>
      </w:r>
    </w:p>
    <w:sectPr>
      <w:type w:val="continuous"/>
      <w:pgSz w:w="12240" w:h="15840"/>
      <w:pgMar w:top="1480" w:bottom="280" w:left="1600" w:right="132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9.39pt;margin-top:717.85pt;width:467.38pt;height:39.34pt;mso-position-horizontal-relative:page;mso-position-vertical-relative:page;z-index:-3386" coordorigin="1588,14357" coordsize="9348,787">
          <v:group style="position:absolute;left:1598;top:14365;width:3079;height:0" coordorigin="1598,14365" coordsize="3079,0">
            <v:shape style="position:absolute;left:1598;top:14365;width:3079;height:0" coordorigin="1598,14365" coordsize="3079,0" path="m1598,14365l4678,14365e" filled="f" stroked="t" strokeweight="0.46pt" strokecolor="#000000">
              <v:path arrowok="t"/>
            </v:shape>
            <v:group style="position:absolute;left:4690;top:14365;width:3137;height:0" coordorigin="4690,14365" coordsize="3137,0">
              <v:shape style="position:absolute;left:4690;top:14365;width:3137;height:0" coordorigin="4690,14365" coordsize="3137,0" path="m4690,14365l7826,14365e" filled="f" stroked="t" strokeweight="0.46pt" strokecolor="#000000">
                <v:path arrowok="t"/>
              </v:shape>
              <v:group style="position:absolute;left:7838;top:14365;width:3086;height:0" coordorigin="7838,14365" coordsize="3086,0">
                <v:shape style="position:absolute;left:7838;top:14365;width:3086;height:0" coordorigin="7838,14365" coordsize="3086,0" path="m7838,14365l10925,14365e" filled="f" stroked="t" strokeweight="0.46pt" strokecolor="#000000">
                  <v:path arrowok="t"/>
                </v:shape>
                <v:group style="position:absolute;left:1592;top:14362;width:0;height:778" coordorigin="1592,14362" coordsize="0,778">
                  <v:shape style="position:absolute;left:1592;top:14362;width:0;height:778" coordorigin="1592,14362" coordsize="0,778" path="m1592,14362l1592,15139e" filled="f" stroked="t" strokeweight="0.46pt" strokecolor="#000000">
                    <v:path arrowok="t"/>
                  </v:shape>
                  <v:group style="position:absolute;left:1598;top:15136;width:3079;height:0" coordorigin="1598,15136" coordsize="3079,0">
                    <v:shape style="position:absolute;left:1598;top:15136;width:3079;height:0" coordorigin="1598,15136" coordsize="3079,0" path="m1598,15136l4678,15136e" filled="f" stroked="t" strokeweight="0.46pt" strokecolor="#000000">
                      <v:path arrowok="t"/>
                    </v:shape>
                    <v:group style="position:absolute;left:4684;top:14362;width:0;height:778" coordorigin="4684,14362" coordsize="0,778">
                      <v:shape style="position:absolute;left:4684;top:14362;width:0;height:778" coordorigin="4684,14362" coordsize="0,778" path="m4684,14362l4684,15139e" filled="f" stroked="t" strokeweight="0.46pt" strokecolor="#000000">
                        <v:path arrowok="t"/>
                      </v:shape>
                      <v:group style="position:absolute;left:4690;top:15136;width:3137;height:0" coordorigin="4690,15136" coordsize="3137,0">
                        <v:shape style="position:absolute;left:4690;top:15136;width:3137;height:0" coordorigin="4690,15136" coordsize="3137,0" path="m4690,15136l7826,15136e" filled="f" stroked="t" strokeweight="0.46pt" strokecolor="#000000">
                          <v:path arrowok="t"/>
                        </v:shape>
                        <v:group style="position:absolute;left:7832;top:14362;width:0;height:778" coordorigin="7832,14362" coordsize="0,778">
                          <v:shape style="position:absolute;left:7832;top:14362;width:0;height:778" coordorigin="7832,14362" coordsize="0,778" path="m7832,14362l7832,15139e" filled="f" stroked="t" strokeweight="0.46pt" strokecolor="#000000">
                            <v:path arrowok="t"/>
                          </v:shape>
                          <v:group style="position:absolute;left:7838;top:15136;width:3086;height:0" coordorigin="7838,15136" coordsize="3086,0">
                            <v:shape style="position:absolute;left:7838;top:15136;width:3086;height:0" coordorigin="7838,15136" coordsize="3086,0" path="m7838,15136l10925,15136e" filled="f" stroked="t" strokeweight="0.46pt" strokecolor="#000000">
                              <v:path arrowok="t"/>
                            </v:shape>
                            <v:group style="position:absolute;left:10931;top:14362;width:0;height:778" coordorigin="10931,14362" coordsize="0,778">
                              <v:shape style="position:absolute;left:10931;top:14362;width:0;height:778" coordorigin="10931,14362" coordsize="0,778" path="m10931,14362l10931,15139e" filled="f" stroked="t" strokeweight="0.46pt" strokecolor="#000000">
                                <v:path arrowok="t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</v:group>
          <w10:wrap type="none"/>
        </v:group>
      </w:pict>
    </w:r>
    <w:r>
      <w:pict>
        <v:shape type="#_x0000_t202" style="position:absolute;margin-left:94.52pt;margin-top:727.605pt;width:124.538pt;height:10.04pt;mso-position-horizontal-relative:page;mso-position-vertical-relative:page;z-index:-338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 w:right="-24"/>
                </w:pPr>
                <w:r>
                  <w:rPr>
                    <w:rFonts w:cs="Arial" w:hAnsi="Arial" w:eastAsia="Arial" w:ascii="Arial"/>
                    <w:spacing w:val="-1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spacing w:val="-3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spacing w:val="-2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TO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16"/>
                    <w:szCs w:val="16"/>
                  </w:rPr>
                  <w:t>S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16"/>
                    <w:szCs w:val="16"/>
                  </w:rPr>
                  <w:t>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spacing w:val="-2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S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54.88pt;margin-top:727.605pt;width:28.2972pt;height:10.04pt;mso-position-horizontal-relative:page;mso-position-vertical-relative:page;z-index:-338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B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9.39pt;margin-top:717.61pt;width:467.86pt;height:39.58pt;mso-position-horizontal-relative:page;mso-position-vertical-relative:page;z-index:-3371" coordorigin="1588,14352" coordsize="9357,792">
          <v:group style="position:absolute;left:1598;top:14360;width:3970;height:0" coordorigin="1598,14360" coordsize="3970,0">
            <v:shape style="position:absolute;left:1598;top:14360;width:3970;height:0" coordorigin="1598,14360" coordsize="3970,0" path="m1598,14360l5568,14360e" filled="f" stroked="t" strokeweight="0.46pt" strokecolor="#000000">
              <v:path arrowok="t"/>
            </v:shape>
            <v:group style="position:absolute;left:5580;top:14360;width:2892;height:0" coordorigin="5580,14360" coordsize="2892,0">
              <v:shape style="position:absolute;left:5580;top:14360;width:2892;height:0" coordorigin="5580,14360" coordsize="2892,0" path="m5580,14360l8472,14360e" filled="f" stroked="t" strokeweight="0.46pt" strokecolor="#000000">
                <v:path arrowok="t"/>
              </v:shape>
              <v:group style="position:absolute;left:8484;top:14360;width:2450;height:0" coordorigin="8484,14360" coordsize="2450,0">
                <v:shape style="position:absolute;left:8484;top:14360;width:2450;height:0" coordorigin="8484,14360" coordsize="2450,0" path="m8484,14360l10934,14360e" filled="f" stroked="t" strokeweight="0.46pt" strokecolor="#000000">
                  <v:path arrowok="t"/>
                </v:shape>
                <v:group style="position:absolute;left:1592;top:14357;width:0;height:782" coordorigin="1592,14357" coordsize="0,782">
                  <v:shape style="position:absolute;left:1592;top:14357;width:0;height:782" coordorigin="1592,14357" coordsize="0,782" path="m1592,14357l1592,15139e" filled="f" stroked="t" strokeweight="0.46pt" strokecolor="#000000">
                    <v:path arrowok="t"/>
                  </v:shape>
                  <v:group style="position:absolute;left:1598;top:15136;width:3970;height:0" coordorigin="1598,15136" coordsize="3970,0">
                    <v:shape style="position:absolute;left:1598;top:15136;width:3970;height:0" coordorigin="1598,15136" coordsize="3970,0" path="m1598,15136l5568,15136e" filled="f" stroked="t" strokeweight="0.46pt" strokecolor="#000000">
                      <v:path arrowok="t"/>
                    </v:shape>
                    <v:group style="position:absolute;left:5574;top:14357;width:0;height:782" coordorigin="5574,14357" coordsize="0,782">
                      <v:shape style="position:absolute;left:5574;top:14357;width:0;height:782" coordorigin="5574,14357" coordsize="0,782" path="m5574,14357l5574,15139e" filled="f" stroked="t" strokeweight="0.46pt" strokecolor="#000000">
                        <v:path arrowok="t"/>
                      </v:shape>
                      <v:group style="position:absolute;left:5580;top:15136;width:2892;height:0" coordorigin="5580,15136" coordsize="2892,0">
                        <v:shape style="position:absolute;left:5580;top:15136;width:2892;height:0" coordorigin="5580,15136" coordsize="2892,0" path="m5580,15136l8472,15136e" filled="f" stroked="t" strokeweight="0.46pt" strokecolor="#000000">
                          <v:path arrowok="t"/>
                        </v:shape>
                        <v:group style="position:absolute;left:8478;top:14357;width:0;height:782" coordorigin="8478,14357" coordsize="0,782">
                          <v:shape style="position:absolute;left:8478;top:14357;width:0;height:782" coordorigin="8478,14357" coordsize="0,782" path="m8478,14357l8478,15139e" filled="f" stroked="t" strokeweight="0.46pt" strokecolor="#000000">
                            <v:path arrowok="t"/>
                          </v:shape>
                          <v:group style="position:absolute;left:8484;top:15136;width:2450;height:0" coordorigin="8484,15136" coordsize="2450,0">
                            <v:shape style="position:absolute;left:8484;top:15136;width:2450;height:0" coordorigin="8484,15136" coordsize="2450,0" path="m8484,15136l10934,15136e" filled="f" stroked="t" strokeweight="0.46pt" strokecolor="#000000">
                              <v:path arrowok="t"/>
                            </v:shape>
                            <v:group style="position:absolute;left:10940;top:14357;width:0;height:782" coordorigin="10940,14357" coordsize="0,782">
                              <v:shape style="position:absolute;left:10940;top:14357;width:0;height:782" coordorigin="10940,14357" coordsize="0,782" path="m10940,14357l10940,15139e" filled="f" stroked="t" strokeweight="0.46pt" strokecolor="#000000">
                                <v:path arrowok="t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</v:group>
          <w10:wrap type="none"/>
        </v:group>
      </w:pict>
    </w:r>
    <w:r>
      <w:pict>
        <v:shape type="#_x0000_t202" style="position:absolute;margin-left:116.84pt;margin-top:727.725pt;width:124.59pt;height:10.04pt;mso-position-horizontal-relative:page;mso-position-vertical-relative:page;z-index:-337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 w:right="-24"/>
                </w:pPr>
                <w:r>
                  <w:rPr>
                    <w:rFonts w:cs="Arial" w:hAnsi="Arial" w:eastAsia="Arial" w:ascii="Arial"/>
                    <w:spacing w:val="-1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spacing w:val="-3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spacing w:val="-2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TO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16"/>
                    <w:szCs w:val="16"/>
                  </w:rPr>
                  <w:t>S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16"/>
                    <w:szCs w:val="16"/>
                  </w:rPr>
                  <w:t>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spacing w:val="-2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S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71.32pt;margin-top:732.645pt;width:28.2972pt;height:10.04pt;mso-position-horizontal-relative:page;mso-position-vertical-relative:page;z-index:-336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B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16.84pt;margin-top:727.725pt;width:124.59pt;height:10.04pt;mso-position-horizontal-relative:page;mso-position-vertical-relative:page;z-index:-336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 w:right="-24"/>
                </w:pPr>
                <w:r>
                  <w:rPr>
                    <w:rFonts w:cs="Arial" w:hAnsi="Arial" w:eastAsia="Arial" w:ascii="Arial"/>
                    <w:spacing w:val="-1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spacing w:val="-3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spacing w:val="-2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TO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16"/>
                    <w:szCs w:val="16"/>
                  </w:rPr>
                  <w:t>S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16"/>
                    <w:szCs w:val="16"/>
                  </w:rPr>
                  <w:t>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spacing w:val="-2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S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71.32pt;margin-top:732.645pt;width:28.2972pt;height:10.04pt;mso-position-horizontal-relative:page;mso-position-vertical-relative:page;z-index:-336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B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16.84pt;margin-top:717.405pt;width:124.538pt;height:10.04pt;mso-position-horizontal-relative:page;mso-position-vertical-relative:page;z-index:-336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 w:right="-24"/>
                </w:pPr>
                <w:r>
                  <w:rPr>
                    <w:rFonts w:cs="Arial" w:hAnsi="Arial" w:eastAsia="Arial" w:ascii="Arial"/>
                    <w:spacing w:val="-1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spacing w:val="-3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spacing w:val="-2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TO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16"/>
                    <w:szCs w:val="16"/>
                  </w:rPr>
                  <w:t>S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16"/>
                    <w:szCs w:val="16"/>
                  </w:rPr>
                  <w:t>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spacing w:val="-2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S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71.32pt;margin-top:722.325pt;width:28.2972pt;height:10.04pt;mso-position-horizontal-relative:page;mso-position-vertical-relative:page;z-index:-336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B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85.8pt;margin-top:44.16pt;width:43.44pt;height:39.6pt;mso-position-horizontal-relative:page;mso-position-vertical-relative:page;z-index:-3390">
          <v:imagedata o:title="" r:id="rId1"/>
        </v:shape>
      </w:pict>
    </w:r>
    <w:r>
      <w:pict>
        <v:group style="position:absolute;margin-left:138.79pt;margin-top:44.89pt;width:202.3pt;height:47.86pt;mso-position-horizontal-relative:page;mso-position-vertical-relative:page;z-index:-3389" coordorigin="2776,898" coordsize="4046,957">
          <v:group style="position:absolute;left:2786;top:906;width:4025;height:0" coordorigin="2786,906" coordsize="4025,0">
            <v:shape style="position:absolute;left:2786;top:906;width:4025;height:0" coordorigin="2786,906" coordsize="4025,0" path="m2786,906l6811,906e" filled="f" stroked="t" strokeweight="0.46pt" strokecolor="#000000">
              <v:path arrowok="t"/>
            </v:shape>
            <v:group style="position:absolute;left:2780;top:902;width:0;height:948" coordorigin="2780,902" coordsize="0,948">
              <v:shape style="position:absolute;left:2780;top:902;width:0;height:948" coordorigin="2780,902" coordsize="0,948" path="m2780,902l2780,1850e" filled="f" stroked="t" strokeweight="0.46pt" strokecolor="#000000">
                <v:path arrowok="t"/>
              </v:shape>
              <v:group style="position:absolute;left:2786;top:1847;width:4025;height:0" coordorigin="2786,1847" coordsize="4025,0">
                <v:shape style="position:absolute;left:2786;top:1847;width:4025;height:0" coordorigin="2786,1847" coordsize="4025,0" path="m2786,1847l6811,1847e" filled="f" stroked="t" strokeweight="0.46pt" strokecolor="#000000">
                  <v:path arrowok="t"/>
                </v:shape>
                <v:group style="position:absolute;left:6817;top:902;width:0;height:948" coordorigin="6817,902" coordsize="0,948">
                  <v:shape style="position:absolute;left:6817;top:902;width:0;height:948" coordorigin="6817,902" coordsize="0,948" path="m6817,902l6817,1850e" filled="f" stroked="t" strokeweight="0.46pt" strokecolor="#000000">
                    <v:path arrowok="t"/>
                  </v:shape>
                </v:group>
              </v:group>
            </v:group>
          </v:group>
          <w10:wrap type="none"/>
        </v:group>
      </w:pict>
    </w:r>
    <w:r>
      <w:pict>
        <v:group style="position:absolute;margin-left:352.39pt;margin-top:44.89pt;width:194.38pt;height:47.86pt;mso-position-horizontal-relative:page;mso-position-vertical-relative:page;z-index:-3388" coordorigin="7048,898" coordsize="3888,957">
          <v:group style="position:absolute;left:7058;top:906;width:3866;height:0" coordorigin="7058,906" coordsize="3866,0">
            <v:shape style="position:absolute;left:7058;top:906;width:3866;height:0" coordorigin="7058,906" coordsize="3866,0" path="m7058,906l10925,906e" filled="f" stroked="t" strokeweight="0.46pt" strokecolor="#000000">
              <v:path arrowok="t"/>
            </v:shape>
            <v:group style="position:absolute;left:7058;top:1376;width:3866;height:0" coordorigin="7058,1376" coordsize="3866,0">
              <v:shape style="position:absolute;left:7058;top:1376;width:3866;height:0" coordorigin="7058,1376" coordsize="3866,0" path="m7058,1376l10925,1376e" filled="f" stroked="t" strokeweight="0.46pt" strokecolor="#000000">
                <v:path arrowok="t"/>
              </v:shape>
              <v:group style="position:absolute;left:7052;top:902;width:0;height:948" coordorigin="7052,902" coordsize="0,948">
                <v:shape style="position:absolute;left:7052;top:902;width:0;height:948" coordorigin="7052,902" coordsize="0,948" path="m7052,902l7052,1850e" filled="f" stroked="t" strokeweight="0.46pt" strokecolor="#000000">
                  <v:path arrowok="t"/>
                </v:shape>
                <v:group style="position:absolute;left:7058;top:1847;width:3866;height:0" coordorigin="7058,1847" coordsize="3866,0">
                  <v:shape style="position:absolute;left:7058;top:1847;width:3866;height:0" coordorigin="7058,1847" coordsize="3866,0" path="m7058,1847l10925,1847e" filled="f" stroked="t" strokeweight="0.46pt" strokecolor="#000000">
                    <v:path arrowok="t"/>
                  </v:shape>
                  <v:group style="position:absolute;left:10931;top:902;width:0;height:948" coordorigin="10931,902" coordsize="0,948">
                    <v:shape style="position:absolute;left:10931;top:902;width:0;height:948" coordorigin="10931,902" coordsize="0,948" path="m10931,902l10931,1850e" filled="f" stroked="t" strokeweight="0.46pt" strokecolor="#000000">
                      <v:path arrowok="t"/>
                    </v:shape>
                  </v:group>
                </v:group>
              </v:group>
            </v:group>
          </v:group>
          <w10:wrap type="none"/>
        </v:group>
      </w:pict>
    </w:r>
    <w:r>
      <w:pict>
        <v:shape type="#_x0000_t202" style="position:absolute;margin-left:363.44pt;margin-top:45.6492pt;width:172.243pt;height:47pt;mso-position-horizontal-relative:page;mso-position-vertical-relative:page;z-index:-338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center"/>
                  <w:spacing w:lineRule="exact" w:line="220"/>
                  <w:ind w:left="-15" w:right="-15"/>
                </w:pPr>
                <w:r>
                  <w:rPr>
                    <w:rFonts w:cs="Arial" w:hAnsi="Arial" w:eastAsia="Arial" w:ascii="Arial"/>
                    <w:b/>
                    <w:spacing w:val="7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-7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sz w:val="20"/>
                    <w:szCs w:val="20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-4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-9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-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DI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-2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Arial" w:hAnsi="Arial" w:eastAsia="Arial" w:ascii="Arial"/>
                    <w:b/>
                    <w:spacing w:val="-19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99"/>
                    <w:sz w:val="20"/>
                    <w:szCs w:val="20"/>
                  </w:rPr>
                  <w:t>DE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</w:r>
              </w:p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center"/>
                  <w:spacing w:lineRule="auto" w:line="245"/>
                  <w:ind w:left="663" w:right="661" w:hanging="5"/>
                </w:pPr>
                <w:r>
                  <w:rPr>
                    <w:rFonts w:cs="Arial" w:hAnsi="Arial" w:eastAsia="Arial" w:ascii="Arial"/>
                    <w:b/>
                    <w:spacing w:val="0"/>
                    <w:w w:val="99"/>
                    <w:sz w:val="20"/>
                    <w:szCs w:val="20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-1"/>
                    <w:w w:val="99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1"/>
                    <w:w w:val="99"/>
                    <w:sz w:val="20"/>
                    <w:szCs w:val="20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-1"/>
                    <w:w w:val="99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6"/>
                    <w:w w:val="99"/>
                    <w:sz w:val="20"/>
                    <w:szCs w:val="20"/>
                  </w:rPr>
                  <w:t>G</w:t>
                </w:r>
                <w:r>
                  <w:rPr>
                    <w:rFonts w:cs="Arial" w:hAnsi="Arial" w:eastAsia="Arial" w:ascii="Arial"/>
                    <w:b/>
                    <w:spacing w:val="-4"/>
                    <w:w w:val="99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3"/>
                    <w:w w:val="99"/>
                    <w:sz w:val="20"/>
                    <w:szCs w:val="20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0"/>
                    <w:w w:val="99"/>
                    <w:sz w:val="20"/>
                    <w:szCs w:val="20"/>
                  </w:rPr>
                  <w:t>I</w:t>
                </w:r>
                <w:r>
                  <w:rPr>
                    <w:rFonts w:cs="Arial" w:hAnsi="Arial" w:eastAsia="Arial" w:ascii="Arial"/>
                    <w:b/>
                    <w:spacing w:val="1"/>
                    <w:w w:val="99"/>
                    <w:sz w:val="20"/>
                    <w:szCs w:val="20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99"/>
                    <w:sz w:val="20"/>
                    <w:szCs w:val="20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2"/>
                    <w:w w:val="99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99"/>
                    <w:sz w:val="20"/>
                    <w:szCs w:val="20"/>
                  </w:rPr>
                  <w:t>S</w:t>
                </w:r>
                <w:r>
                  <w:rPr>
                    <w:rFonts w:cs="Arial" w:hAnsi="Arial" w:eastAsia="Arial" w:ascii="Arial"/>
                    <w:b/>
                    <w:spacing w:val="0"/>
                    <w:w w:val="99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UB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6"/>
                    <w:w w:val="100"/>
                    <w:sz w:val="20"/>
                    <w:szCs w:val="20"/>
                  </w:rPr>
                  <w:t>G</w:t>
                </w:r>
                <w:r>
                  <w:rPr>
                    <w:rFonts w:cs="Arial" w:hAnsi="Arial" w:eastAsia="Arial" w:ascii="Arial"/>
                    <w:b/>
                    <w:spacing w:val="-4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Ó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-18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3"/>
                    <w:w w:val="99"/>
                    <w:sz w:val="20"/>
                    <w:szCs w:val="20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99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99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-4"/>
                    <w:w w:val="99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99"/>
                    <w:sz w:val="20"/>
                    <w:szCs w:val="20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5"/>
                    <w:w w:val="99"/>
                    <w:sz w:val="20"/>
                    <w:szCs w:val="20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99"/>
                    <w:sz w:val="20"/>
                    <w:szCs w:val="20"/>
                  </w:rPr>
                  <w:t>IN</w:t>
                </w:r>
                <w:r>
                  <w:rPr>
                    <w:rFonts w:cs="Arial" w:hAnsi="Arial" w:eastAsia="Arial" w:ascii="Arial"/>
                    <w:b/>
                    <w:spacing w:val="2"/>
                    <w:w w:val="99"/>
                    <w:sz w:val="20"/>
                    <w:szCs w:val="20"/>
                  </w:rPr>
                  <w:t>I</w:t>
                </w:r>
                <w:r>
                  <w:rPr>
                    <w:rFonts w:cs="Arial" w:hAnsi="Arial" w:eastAsia="Arial" w:ascii="Arial"/>
                    <w:b/>
                    <w:spacing w:val="-1"/>
                    <w:w w:val="99"/>
                    <w:sz w:val="20"/>
                    <w:szCs w:val="20"/>
                  </w:rPr>
                  <w:t>S</w:t>
                </w:r>
                <w:r>
                  <w:rPr>
                    <w:rFonts w:cs="Arial" w:hAnsi="Arial" w:eastAsia="Arial" w:ascii="Arial"/>
                    <w:b/>
                    <w:spacing w:val="3"/>
                    <w:w w:val="99"/>
                    <w:sz w:val="20"/>
                    <w:szCs w:val="20"/>
                  </w:rPr>
                  <w:t>T</w:t>
                </w:r>
                <w:r>
                  <w:rPr>
                    <w:rFonts w:cs="Arial" w:hAnsi="Arial" w:eastAsia="Arial" w:ascii="Arial"/>
                    <w:b/>
                    <w:spacing w:val="3"/>
                    <w:w w:val="99"/>
                    <w:sz w:val="20"/>
                    <w:szCs w:val="20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-4"/>
                    <w:w w:val="99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99"/>
                    <w:sz w:val="20"/>
                    <w:szCs w:val="20"/>
                  </w:rPr>
                  <w:t>CI</w:t>
                </w:r>
                <w:r>
                  <w:rPr>
                    <w:rFonts w:cs="Arial" w:hAnsi="Arial" w:eastAsia="Arial" w:ascii="Arial"/>
                    <w:b/>
                    <w:spacing w:val="4"/>
                    <w:w w:val="99"/>
                    <w:sz w:val="20"/>
                    <w:szCs w:val="20"/>
                  </w:rPr>
                  <w:t>Ó</w:t>
                </w:r>
                <w:r>
                  <w:rPr>
                    <w:rFonts w:cs="Arial" w:hAnsi="Arial" w:eastAsia="Arial" w:ascii="Arial"/>
                    <w:b/>
                    <w:spacing w:val="0"/>
                    <w:w w:val="99"/>
                    <w:sz w:val="20"/>
                    <w:szCs w:val="20"/>
                  </w:rPr>
                  <w:t>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85.8pt;margin-top:44.16pt;width:43.44pt;height:39.6pt;mso-position-horizontal-relative:page;mso-position-vertical-relative:page;z-index:-3383">
          <v:imagedata o:title="" r:id="rId1"/>
        </v:shape>
      </w:pict>
    </w:r>
    <w:r>
      <w:pict>
        <v:group style="position:absolute;margin-left:138.79pt;margin-top:44.89pt;width:214.3pt;height:65.26pt;mso-position-horizontal-relative:page;mso-position-vertical-relative:page;z-index:-3382" coordorigin="2776,898" coordsize="4286,1305">
          <v:group style="position:absolute;left:2786;top:906;width:4265;height:0" coordorigin="2786,906" coordsize="4265,0">
            <v:shape style="position:absolute;left:2786;top:906;width:4265;height:0" coordorigin="2786,906" coordsize="4265,0" path="m2786,906l7051,906e" filled="f" stroked="t" strokeweight="0.46pt" strokecolor="#000000">
              <v:path arrowok="t"/>
            </v:shape>
            <v:group style="position:absolute;left:2780;top:902;width:0;height:1296" coordorigin="2780,902" coordsize="0,1296">
              <v:shape style="position:absolute;left:2780;top:902;width:0;height:1296" coordorigin="2780,902" coordsize="0,1296" path="m2780,902l2780,2198e" filled="f" stroked="t" strokeweight="0.46pt" strokecolor="#000000">
                <v:path arrowok="t"/>
              </v:shape>
              <v:group style="position:absolute;left:2786;top:2195;width:4265;height:0" coordorigin="2786,2195" coordsize="4265,0">
                <v:shape style="position:absolute;left:2786;top:2195;width:4265;height:0" coordorigin="2786,2195" coordsize="4265,0" path="m2786,2195l7051,2195e" filled="f" stroked="t" strokeweight="0.46pt" strokecolor="#000000">
                  <v:path arrowok="t"/>
                </v:shape>
                <v:group style="position:absolute;left:7057;top:902;width:0;height:1296" coordorigin="7057,902" coordsize="0,1296">
                  <v:shape style="position:absolute;left:7057;top:902;width:0;height:1296" coordorigin="7057,902" coordsize="0,1296" path="m7057,902l7057,2198e" filled="f" stroked="t" strokeweight="0.46pt" strokecolor="#000000">
                    <v:path arrowok="t"/>
                  </v:shape>
                </v:group>
              </v:group>
            </v:group>
          </v:group>
          <w10:wrap type="none"/>
        </v:group>
      </w:pict>
    </w:r>
    <w:r>
      <w:pict>
        <v:group style="position:absolute;margin-left:364.39pt;margin-top:44.89pt;width:182.86pt;height:65.26pt;mso-position-horizontal-relative:page;mso-position-vertical-relative:page;z-index:-3381" coordorigin="7288,898" coordsize="3657,1305">
          <v:group style="position:absolute;left:7298;top:906;width:3636;height:0" coordorigin="7298,906" coordsize="3636,0">
            <v:shape style="position:absolute;left:7298;top:906;width:3636;height:0" coordorigin="7298,906" coordsize="3636,0" path="m7298,906l10934,906e" filled="f" stroked="t" strokeweight="0.46pt" strokecolor="#000000">
              <v:path arrowok="t"/>
            </v:shape>
            <v:group style="position:absolute;left:7298;top:1376;width:3636;height:0" coordorigin="7298,1376" coordsize="3636,0">
              <v:shape style="position:absolute;left:7298;top:1376;width:3636;height:0" coordorigin="7298,1376" coordsize="3636,0" path="m7298,1376l10934,1376e" filled="f" stroked="t" strokeweight="0.46pt" strokecolor="#000000">
                <v:path arrowok="t"/>
              </v:shape>
              <v:group style="position:absolute;left:7292;top:902;width:0;height:1296" coordorigin="7292,902" coordsize="0,1296">
                <v:shape style="position:absolute;left:7292;top:902;width:0;height:1296" coordorigin="7292,902" coordsize="0,1296" path="m7292,902l7292,2198e" filled="f" stroked="t" strokeweight="0.46pt" strokecolor="#000000">
                  <v:path arrowok="t"/>
                </v:shape>
                <v:group style="position:absolute;left:7298;top:2195;width:3636;height:0" coordorigin="7298,2195" coordsize="3636,0">
                  <v:shape style="position:absolute;left:7298;top:2195;width:3636;height:0" coordorigin="7298,2195" coordsize="3636,0" path="m7298,2195l10934,2195e" filled="f" stroked="t" strokeweight="0.46pt" strokecolor="#000000">
                    <v:path arrowok="t"/>
                  </v:shape>
                  <v:group style="position:absolute;left:10940;top:902;width:0;height:1296" coordorigin="10940,902" coordsize="0,1296">
                    <v:shape style="position:absolute;left:10940;top:902;width:0;height:1296" coordorigin="10940,902" coordsize="0,1296" path="m10940,902l10940,2198e" filled="f" stroked="t" strokeweight="0.46pt" strokecolor="#000000">
                      <v:path arrowok="t"/>
                    </v:shape>
                  </v:group>
                </v:group>
              </v:group>
            </v:group>
          </v:group>
          <w10:wrap type="none"/>
        </v:group>
      </w:pict>
    </w:r>
    <w:r>
      <w:pict>
        <v:shape type="#_x0000_t202" style="position:absolute;margin-left:369.68pt;margin-top:45.6492pt;width:172.242pt;height:23.48pt;mso-position-horizontal-relative:page;mso-position-vertical-relative:page;z-index:-338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center"/>
                  <w:spacing w:lineRule="exact" w:line="220"/>
                  <w:ind w:left="-15" w:right="-15"/>
                </w:pPr>
                <w:r>
                  <w:rPr>
                    <w:rFonts w:cs="Arial" w:hAnsi="Arial" w:eastAsia="Arial" w:ascii="Arial"/>
                    <w:b/>
                    <w:spacing w:val="7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-7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sz w:val="20"/>
                    <w:szCs w:val="20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-4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-9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-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DI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-2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Arial" w:hAnsi="Arial" w:eastAsia="Arial" w:ascii="Arial"/>
                    <w:b/>
                    <w:spacing w:val="-19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99"/>
                    <w:sz w:val="20"/>
                    <w:szCs w:val="20"/>
                  </w:rPr>
                  <w:t>DE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</w:r>
              </w:p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center"/>
                  <w:ind w:left="887" w:right="891"/>
                </w:pPr>
                <w:r>
                  <w:rPr>
                    <w:rFonts w:cs="Arial" w:hAnsi="Arial" w:eastAsia="Arial" w:ascii="Arial"/>
                    <w:b/>
                    <w:spacing w:val="0"/>
                    <w:w w:val="99"/>
                    <w:sz w:val="20"/>
                    <w:szCs w:val="20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-1"/>
                    <w:w w:val="99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1"/>
                    <w:w w:val="99"/>
                    <w:sz w:val="20"/>
                    <w:szCs w:val="20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-1"/>
                    <w:w w:val="99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6"/>
                    <w:w w:val="99"/>
                    <w:sz w:val="20"/>
                    <w:szCs w:val="20"/>
                  </w:rPr>
                  <w:t>G</w:t>
                </w:r>
                <w:r>
                  <w:rPr>
                    <w:rFonts w:cs="Arial" w:hAnsi="Arial" w:eastAsia="Arial" w:ascii="Arial"/>
                    <w:b/>
                    <w:spacing w:val="-4"/>
                    <w:w w:val="99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3"/>
                    <w:w w:val="99"/>
                    <w:sz w:val="20"/>
                    <w:szCs w:val="20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0"/>
                    <w:w w:val="99"/>
                    <w:sz w:val="20"/>
                    <w:szCs w:val="20"/>
                  </w:rPr>
                  <w:t>I</w:t>
                </w:r>
                <w:r>
                  <w:rPr>
                    <w:rFonts w:cs="Arial" w:hAnsi="Arial" w:eastAsia="Arial" w:ascii="Arial"/>
                    <w:b/>
                    <w:spacing w:val="1"/>
                    <w:w w:val="99"/>
                    <w:sz w:val="20"/>
                    <w:szCs w:val="20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99"/>
                    <w:sz w:val="20"/>
                    <w:szCs w:val="20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2"/>
                    <w:w w:val="99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99"/>
                    <w:sz w:val="20"/>
                    <w:szCs w:val="20"/>
                  </w:rPr>
                  <w:t>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43.48pt;margin-top:52.3693pt;width:10.281pt;height:11.96pt;mso-position-horizontal-relative:page;mso-position-vertical-relative:page;z-index:-337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1.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74.785pt;margin-top:52.3693pt;width:86.44pt;height:11.96pt;mso-position-horizontal-relative:page;mso-position-vertical-relative:page;z-index:-337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DI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2.199pt;margin-top:52.3693pt;width:30.4018pt;height:11.96pt;mso-position-horizontal-relative:page;mso-position-vertical-relative:page;z-index:-337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Arial" w:hAnsi="Arial" w:eastAsia="Arial" w:ascii="Arial"/>
                    <w:b/>
                    <w:spacing w:val="4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cs="Arial" w:hAnsi="Arial" w:eastAsia="Arial" w:ascii="Arial"/>
                    <w:b/>
                    <w:spacing w:val="-4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32.272pt;margin-top:52.3693pt;width:16.063pt;height:37.28pt;mso-position-horizontal-relative:page;mso-position-vertical-relative:page;z-index:-337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exact" w:line="220"/>
                  <w:ind w:left="48" w:right="-30"/>
                </w:pP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</w:r>
              </w:p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before="22" w:lineRule="auto" w:line="265"/>
                  <w:ind w:left="20" w:right="-12" w:firstLine="147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DE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43.48pt;margin-top:64.9692pt;width:86.4499pt;height:37.28pt;mso-position-horizontal-relative:page;mso-position-vertical-relative:page;z-index:-337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Arial" w:hAnsi="Arial" w:eastAsia="Arial" w:ascii="Arial"/>
                    <w:b/>
                    <w:spacing w:val="7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-7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NI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</w:r>
              </w:p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before="24" w:lineRule="auto" w:line="263"/>
                  <w:ind w:left="20" w:right="345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RR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V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Ó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.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51.63pt;margin-top:64.9692pt;width:66.1601pt;height:24.68pt;mso-position-horizontal-relative:page;mso-position-vertical-relative:page;z-index:-337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center"/>
                  <w:spacing w:lineRule="exact" w:line="220"/>
                  <w:ind w:left="-15" w:right="-15"/>
                </w:pPr>
                <w:r>
                  <w:rPr>
                    <w:rFonts w:cs="Arial" w:hAnsi="Arial" w:eastAsia="Arial" w:ascii="Arial"/>
                    <w:b/>
                    <w:spacing w:val="-1"/>
                    <w:w w:val="99"/>
                    <w:sz w:val="20"/>
                    <w:szCs w:val="20"/>
                  </w:rPr>
                  <w:t>P</w:t>
                </w:r>
                <w:r>
                  <w:rPr>
                    <w:rFonts w:cs="Arial" w:hAnsi="Arial" w:eastAsia="Arial" w:ascii="Arial"/>
                    <w:b/>
                    <w:spacing w:val="0"/>
                    <w:w w:val="99"/>
                    <w:sz w:val="20"/>
                    <w:szCs w:val="20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-1"/>
                    <w:w w:val="99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2"/>
                    <w:w w:val="99"/>
                    <w:sz w:val="20"/>
                    <w:szCs w:val="20"/>
                  </w:rPr>
                  <w:t>V</w:t>
                </w:r>
                <w:r>
                  <w:rPr>
                    <w:rFonts w:cs="Arial" w:hAnsi="Arial" w:eastAsia="Arial" w:ascii="Arial"/>
                    <w:b/>
                    <w:spacing w:val="-1"/>
                    <w:w w:val="99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99"/>
                    <w:sz w:val="20"/>
                    <w:szCs w:val="20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3"/>
                    <w:w w:val="99"/>
                    <w:sz w:val="20"/>
                    <w:szCs w:val="20"/>
                  </w:rPr>
                  <w:t>T</w:t>
                </w:r>
                <w:r>
                  <w:rPr>
                    <w:rFonts w:cs="Arial" w:hAnsi="Arial" w:eastAsia="Arial" w:ascii="Arial"/>
                    <w:b/>
                    <w:spacing w:val="0"/>
                    <w:w w:val="99"/>
                    <w:sz w:val="20"/>
                    <w:szCs w:val="20"/>
                  </w:rPr>
                  <w:t>I</w:t>
                </w:r>
                <w:r>
                  <w:rPr>
                    <w:rFonts w:cs="Arial" w:hAnsi="Arial" w:eastAsia="Arial" w:ascii="Arial"/>
                    <w:b/>
                    <w:spacing w:val="-1"/>
                    <w:w w:val="99"/>
                    <w:sz w:val="20"/>
                    <w:szCs w:val="20"/>
                  </w:rPr>
                  <w:t>V</w:t>
                </w:r>
                <w:r>
                  <w:rPr>
                    <w:rFonts w:cs="Arial" w:hAnsi="Arial" w:eastAsia="Arial" w:ascii="Arial"/>
                    <w:b/>
                    <w:spacing w:val="0"/>
                    <w:w w:val="99"/>
                    <w:sz w:val="20"/>
                    <w:szCs w:val="20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</w:r>
              </w:p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center"/>
                  <w:spacing w:before="24"/>
                  <w:ind w:left="270" w:right="75"/>
                </w:pPr>
                <w:r>
                  <w:rPr>
                    <w:rFonts w:cs="Arial" w:hAnsi="Arial" w:eastAsia="Arial" w:ascii="Arial"/>
                    <w:b/>
                    <w:spacing w:val="-1"/>
                    <w:w w:val="99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1"/>
                    <w:w w:val="99"/>
                    <w:sz w:val="20"/>
                    <w:szCs w:val="20"/>
                  </w:rPr>
                  <w:t>Q</w:t>
                </w:r>
                <w:r>
                  <w:rPr>
                    <w:rFonts w:cs="Arial" w:hAnsi="Arial" w:eastAsia="Arial" w:ascii="Arial"/>
                    <w:b/>
                    <w:spacing w:val="0"/>
                    <w:w w:val="99"/>
                    <w:sz w:val="20"/>
                    <w:szCs w:val="20"/>
                  </w:rPr>
                  <w:t>UI</w:t>
                </w:r>
                <w:r>
                  <w:rPr>
                    <w:rFonts w:cs="Arial" w:hAnsi="Arial" w:eastAsia="Arial" w:ascii="Arial"/>
                    <w:b/>
                    <w:spacing w:val="-1"/>
                    <w:w w:val="99"/>
                    <w:sz w:val="20"/>
                    <w:szCs w:val="20"/>
                  </w:rPr>
                  <w:t>P</w:t>
                </w:r>
                <w:r>
                  <w:rPr>
                    <w:rFonts w:cs="Arial" w:hAnsi="Arial" w:eastAsia="Arial" w:ascii="Arial"/>
                    <w:b/>
                    <w:spacing w:val="4"/>
                    <w:w w:val="99"/>
                    <w:sz w:val="20"/>
                    <w:szCs w:val="20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99"/>
                    <w:sz w:val="20"/>
                    <w:szCs w:val="20"/>
                  </w:rPr>
                  <w:t>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30.982pt;margin-top:77.6893pt;width:15.8182pt;height:11.96pt;mso-position-horizontal-relative:page;mso-position-vertical-relative:page;z-index:-337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DE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02.68pt;margin-top:77.9293pt;width:106.312pt;height:23.48pt;mso-position-horizontal-relative:page;mso-position-vertical-relative:page;z-index:-337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center"/>
                  <w:spacing w:lineRule="exact" w:line="220"/>
                  <w:ind w:left="-15" w:right="-15"/>
                </w:pP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UB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6"/>
                    <w:w w:val="100"/>
                    <w:sz w:val="20"/>
                    <w:szCs w:val="20"/>
                  </w:rPr>
                  <w:t>G</w:t>
                </w:r>
                <w:r>
                  <w:rPr>
                    <w:rFonts w:cs="Arial" w:hAnsi="Arial" w:eastAsia="Arial" w:ascii="Arial"/>
                    <w:b/>
                    <w:spacing w:val="-4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Ó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-18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3"/>
                    <w:w w:val="99"/>
                    <w:sz w:val="20"/>
                    <w:szCs w:val="20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99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</w:r>
              </w:p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center"/>
                  <w:ind w:left="151" w:right="153"/>
                </w:pPr>
                <w:r>
                  <w:rPr>
                    <w:rFonts w:cs="Arial" w:hAnsi="Arial" w:eastAsia="Arial" w:ascii="Arial"/>
                    <w:b/>
                    <w:spacing w:val="-4"/>
                    <w:w w:val="99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99"/>
                    <w:sz w:val="20"/>
                    <w:szCs w:val="20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5"/>
                    <w:w w:val="99"/>
                    <w:sz w:val="20"/>
                    <w:szCs w:val="20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99"/>
                    <w:sz w:val="20"/>
                    <w:szCs w:val="20"/>
                  </w:rPr>
                  <w:t>IN</w:t>
                </w:r>
                <w:r>
                  <w:rPr>
                    <w:rFonts w:cs="Arial" w:hAnsi="Arial" w:eastAsia="Arial" w:ascii="Arial"/>
                    <w:b/>
                    <w:spacing w:val="2"/>
                    <w:w w:val="99"/>
                    <w:sz w:val="20"/>
                    <w:szCs w:val="20"/>
                  </w:rPr>
                  <w:t>I</w:t>
                </w:r>
                <w:r>
                  <w:rPr>
                    <w:rFonts w:cs="Arial" w:hAnsi="Arial" w:eastAsia="Arial" w:ascii="Arial"/>
                    <w:b/>
                    <w:spacing w:val="-1"/>
                    <w:w w:val="99"/>
                    <w:sz w:val="20"/>
                    <w:szCs w:val="20"/>
                  </w:rPr>
                  <w:t>S</w:t>
                </w:r>
                <w:r>
                  <w:rPr>
                    <w:rFonts w:cs="Arial" w:hAnsi="Arial" w:eastAsia="Arial" w:ascii="Arial"/>
                    <w:b/>
                    <w:spacing w:val="3"/>
                    <w:w w:val="99"/>
                    <w:sz w:val="20"/>
                    <w:szCs w:val="20"/>
                  </w:rPr>
                  <w:t>T</w:t>
                </w:r>
                <w:r>
                  <w:rPr>
                    <w:rFonts w:cs="Arial" w:hAnsi="Arial" w:eastAsia="Arial" w:ascii="Arial"/>
                    <w:b/>
                    <w:spacing w:val="3"/>
                    <w:w w:val="99"/>
                    <w:sz w:val="20"/>
                    <w:szCs w:val="20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-4"/>
                    <w:w w:val="99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99"/>
                    <w:sz w:val="20"/>
                    <w:szCs w:val="20"/>
                  </w:rPr>
                  <w:t>CI</w:t>
                </w:r>
                <w:r>
                  <w:rPr>
                    <w:rFonts w:cs="Arial" w:hAnsi="Arial" w:eastAsia="Arial" w:ascii="Arial"/>
                    <w:b/>
                    <w:spacing w:val="4"/>
                    <w:w w:val="99"/>
                    <w:sz w:val="20"/>
                    <w:szCs w:val="20"/>
                  </w:rPr>
                  <w:t>Ó</w:t>
                </w:r>
                <w:r>
                  <w:rPr>
                    <w:rFonts w:cs="Arial" w:hAnsi="Arial" w:eastAsia="Arial" w:ascii="Arial"/>
                    <w:b/>
                    <w:spacing w:val="0"/>
                    <w:w w:val="99"/>
                    <w:sz w:val="20"/>
                    <w:szCs w:val="20"/>
                  </w:rPr>
                  <w:t>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image" Target="media/image1.jpg"/><Relationship Id="rId4" Type="http://schemas.openxmlformats.org/officeDocument/2006/relationships/image" Target="media/image2.jpg"/><Relationship Id="rId5" Type="http://schemas.openxmlformats.org/officeDocument/2006/relationships/image" Target="media/image3.png"/><Relationship Id="rId6" Type="http://schemas.openxmlformats.org/officeDocument/2006/relationships/image" Target="media/image4.jpg"/><Relationship Id="rId7" Type="http://schemas.openxmlformats.org/officeDocument/2006/relationships/image" Target="media/image5.jp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footer" Target="footer3.xml"/><Relationship Id="rId18" Type="http://schemas.openxmlformats.org/officeDocument/2006/relationships/header" Target="header3.xml"/><Relationship Id="rId19" Type="http://schemas.openxmlformats.org/officeDocument/2006/relationships/footer" Target="footer4.xml"/><Relationship Id="rId20" Type="http://schemas.openxmlformats.org/officeDocument/2006/relationships/image" Target="media/image13.jpg"/></Relationships>

</file>

<file path=word/_rels/header1.xml.rels><?xml version="1.0" encoding="UTF-8" standalone="yes"?>
<Relationships xmlns="http://schemas.openxmlformats.org/package/2006/relationships"><Relationship Id="rId1" Type="http://schemas.openxmlformats.org/officeDocument/2006/relationships/image" Target="media/image6.jpg"/></Relationships>

</file>

<file path=word/_rels/header2.xml.rels><?xml version="1.0" encoding="UTF-8" standalone="yes"?>
<Relationships xmlns="http://schemas.openxmlformats.org/package/2006/relationships"><Relationship Id="rId1" Type="http://schemas.openxmlformats.org/officeDocument/2006/relationships/image" Target="media/image12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